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sz w:val="20"/>
        </w:rPr>
      </w:sdtEndPr>
      <w:sdtContent>
        <w:p w:rsidR="003866E5" w:rsidRDefault="003866E5">
          <w:pPr>
            <w:pStyle w:val="Geenregelafstand"/>
            <w:rPr>
              <w:sz w:val="24"/>
            </w:rPr>
          </w:pPr>
          <w:r>
            <w:rPr>
              <w:noProof/>
            </w:rPr>
            <mc:AlternateContent>
              <mc:Choice Requires="wps">
                <w:drawing>
                  <wp:anchor distT="0" distB="0" distL="114300" distR="114300" simplePos="0" relativeHeight="251661312" behindDoc="0" locked="0" layoutInCell="1" allowOverlap="0" wp14:anchorId="7D1545D6" wp14:editId="34251EF9">
                    <wp:simplePos x="0" y="0"/>
                    <wp:positionH relativeFrom="margin">
                      <wp:align>center</wp:align>
                    </wp:positionH>
                    <mc:AlternateContent>
                      <mc:Choice Requires="wp14">
                        <wp:positionV relativeFrom="margin">
                          <wp14:pctPosVOffset>75000</wp14:pctPosVOffset>
                        </wp:positionV>
                      </mc:Choice>
                      <mc:Fallback>
                        <wp:positionV relativeFrom="page">
                          <wp:posOffset>7614285</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E60434">
                                    <w:pPr>
                                      <w:pStyle w:val="Titel1"/>
                                    </w:pPr>
                                    <w:r>
                                      <w:t>Team evaluatie</w:t>
                                    </w:r>
                                  </w:p>
                                </w:sdtContent>
                              </w:sdt>
                              <w:p w:rsidR="003866E5" w:rsidRDefault="005E78F5">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E60434">
                                      <w:t>project 56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D1545D6" id="_x0000_t202" coordsize="21600,21600" o:spt="202" path="m,l,21600r21600,l21600,xe">
                    <v:stroke joinstyle="miter"/>
                    <v:path gradientshapeok="t" o:connecttype="rect"/>
                  </v:shapetype>
                  <v:shape id="Tekstvak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rodQIAAFU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0/6rWt9pi0t92uBMeva0zjhoV4zzyWAxPEwsc7HFJZoG57&#10;iZKN9T//pk/+4CyslDRYtpKGH1vmBSXqqwGb02YOgh+E9SCYrb60gB8ERTVZRICPahClt/oR78Ay&#10;3QITMxx3lTQO4mXsVh7vCBfLZXbC/jkWb8yD4yl1mkbi1qp9ZN71BIzg7q0d1pDNjnjY+WaiuOU2&#10;go2ZpAnQDsUeaOxu5m7/zqTH4fV/9np5DRe/AA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NcJ6uh1AgAAVQ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866E5" w:rsidRDefault="00E60434">
                              <w:pPr>
                                <w:pStyle w:val="Titel1"/>
                              </w:pPr>
                              <w:r>
                                <w:t>Team evaluatie</w:t>
                              </w:r>
                            </w:p>
                          </w:sdtContent>
                        </w:sdt>
                        <w:p w:rsidR="003866E5" w:rsidRDefault="005E78F5">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E60434">
                                <w:t>project 56</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0F221698" wp14:editId="29C97A6B">
                <wp:simplePos x="0" y="0"/>
                <wp:positionH relativeFrom="margin">
                  <wp:align>center</wp:align>
                </wp:positionH>
                <wp:positionV relativeFrom="margin">
                  <wp:align>top</wp:align>
                </wp:positionV>
                <wp:extent cx="3657600" cy="5486400"/>
                <wp:effectExtent l="266700" t="266700" r="266700" b="285750"/>
                <wp:wrapSquare wrapText="bothSides"/>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3866E5" w:rsidRDefault="003866E5"/>
        <w:p w:rsidR="003866E5" w:rsidRDefault="00E60434">
          <w:r>
            <w:rPr>
              <w:noProof/>
            </w:rPr>
            <mc:AlternateContent>
              <mc:Choice Requires="wps">
                <w:drawing>
                  <wp:anchor distT="0" distB="0" distL="114300" distR="114300" simplePos="0" relativeHeight="251660288" behindDoc="0" locked="0" layoutInCell="1" allowOverlap="0" wp14:anchorId="316A335D" wp14:editId="52413E1E">
                    <wp:simplePos x="0" y="0"/>
                    <wp:positionH relativeFrom="margin">
                      <wp:posOffset>-608965</wp:posOffset>
                    </wp:positionH>
                    <wp:positionV relativeFrom="margin">
                      <wp:posOffset>8191500</wp:posOffset>
                    </wp:positionV>
                    <wp:extent cx="6537960" cy="264795"/>
                    <wp:effectExtent l="0" t="0" r="15240" b="1905"/>
                    <wp:wrapSquare wrapText="bothSides"/>
                    <wp:docPr id="20" name="Tekstvak 20"/>
                    <wp:cNvGraphicFramePr/>
                    <a:graphic xmlns:a="http://schemas.openxmlformats.org/drawingml/2006/main">
                      <a:graphicData uri="http://schemas.microsoft.com/office/word/2010/wordprocessingShape">
                        <wps:wsp>
                          <wps:cNvSpPr txBox="1"/>
                          <wps:spPr>
                            <a:xfrm>
                              <a:off x="0" y="0"/>
                              <a:ext cx="653796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6E5" w:rsidRDefault="005E78F5">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E60434">
                                      <w:t xml:space="preserve">Team </w:t>
                                    </w:r>
                                    <w:proofErr w:type="spellStart"/>
                                    <w:r w:rsidR="00E60434">
                                      <w:t>Cooperatio</w:t>
                                    </w:r>
                                    <w:proofErr w:type="spellEnd"/>
                                  </w:sdtContent>
                                </w:sdt>
                                <w:r w:rsidR="003866E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E60434">
                                      <w:t>Cees-Jan Nolen, Robin Bakker, Robert Kraaijeveld, Steven Schenk, William de Visser</w:t>
                                    </w:r>
                                  </w:sdtContent>
                                </w:sdt>
                                <w:r w:rsidR="003866E5">
                                  <w:t> | </w:t>
                                </w:r>
                                <w:sdt>
                                  <w:sdtPr>
                                    <w:alias w:val="Datum"/>
                                    <w:tag w:val=""/>
                                    <w:id w:val="2032065285"/>
                                    <w:dataBinding w:prefixMappings="xmlns:ns0='http://schemas.microsoft.com/office/2006/coverPageProps' " w:xpath="/ns0:CoverPageProperties[1]/ns0:PublishDate[1]" w:storeItemID="{55AF091B-3C7A-41E3-B477-F2FDAA23CFDA}"/>
                                    <w:date w:fullDate="2015-11-06T00:00:00Z">
                                      <w:dateFormat w:val="d MMMM yyyy"/>
                                      <w:lid w:val="nl-NL"/>
                                      <w:storeMappedDataAs w:val="dateTime"/>
                                      <w:calendar w:val="gregorian"/>
                                    </w:date>
                                  </w:sdtPr>
                                  <w:sdtEndPr/>
                                  <w:sdtContent>
                                    <w:r w:rsidR="00E60434">
                                      <w:t>6 november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335D" id="Tekstvak 20" o:spid="_x0000_s1027" type="#_x0000_t202" style="position:absolute;margin-left:-47.95pt;margin-top:645pt;width:514.8pt;height:20.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" o:allowoverlap="f" filled="f" stroked="f" strokeweight=".5pt">
                    <v:textbox inset="0,,0">
                      <w:txbxContent>
                        <w:p w:rsidR="003866E5" w:rsidRDefault="005E78F5">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E60434">
                                <w:t xml:space="preserve">Team </w:t>
                              </w:r>
                              <w:proofErr w:type="spellStart"/>
                              <w:r w:rsidR="00E60434">
                                <w:t>Cooperatio</w:t>
                              </w:r>
                              <w:proofErr w:type="spellEnd"/>
                            </w:sdtContent>
                          </w:sdt>
                          <w:r w:rsidR="003866E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E60434">
                                <w:t>Cees-Jan Nolen, Robin Bakker, Robert Kraaijeveld, Steven Schenk, William de Visser</w:t>
                              </w:r>
                            </w:sdtContent>
                          </w:sdt>
                          <w:r w:rsidR="003866E5">
                            <w:t> | </w:t>
                          </w:r>
                          <w:sdt>
                            <w:sdtPr>
                              <w:alias w:val="Datum"/>
                              <w:tag w:val=""/>
                              <w:id w:val="2032065285"/>
                              <w:dataBinding w:prefixMappings="xmlns:ns0='http://schemas.microsoft.com/office/2006/coverPageProps' " w:xpath="/ns0:CoverPageProperties[1]/ns0:PublishDate[1]" w:storeItemID="{55AF091B-3C7A-41E3-B477-F2FDAA23CFDA}"/>
                              <w:date w:fullDate="2015-11-06T00:00:00Z">
                                <w:dateFormat w:val="d MMMM yyyy"/>
                                <w:lid w:val="nl-NL"/>
                                <w:storeMappedDataAs w:val="dateTime"/>
                                <w:calendar w:val="gregorian"/>
                              </w:date>
                            </w:sdtPr>
                            <w:sdtEndPr/>
                            <w:sdtContent>
                              <w:r w:rsidR="00E60434">
                                <w:t>6 november 2015</w:t>
                              </w:r>
                            </w:sdtContent>
                          </w:sdt>
                        </w:p>
                      </w:txbxContent>
                    </v:textbox>
                    <w10:wrap type="square" anchorx="margin" anchory="margin"/>
                  </v:shape>
                </w:pict>
              </mc:Fallback>
            </mc:AlternateContent>
          </w:r>
          <w:r w:rsidR="003866E5">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HAnsi" w:hAnsiTheme="minorHAnsi" w:cstheme="minorBidi"/>
          <w:color w:val="595959" w:themeColor="text1" w:themeTint="A6"/>
          <w:sz w:val="20"/>
          <w:szCs w:val="20"/>
        </w:rPr>
        <w:id w:val="-1905984035"/>
        <w:docPartObj>
          <w:docPartGallery w:val="Table of Contents"/>
          <w:docPartUnique/>
        </w:docPartObj>
      </w:sdtPr>
      <w:sdtEndPr>
        <w:rPr>
          <w:b/>
          <w:bCs/>
        </w:rPr>
      </w:sdtEndPr>
      <w:sdtContent>
        <w:p w:rsidR="007711E0" w:rsidRDefault="007711E0">
          <w:pPr>
            <w:pStyle w:val="Kopvaninhoudsopgave"/>
          </w:pPr>
          <w:r>
            <w:t>Inhoud</w:t>
          </w:r>
        </w:p>
        <w:p w:rsidR="00596C8F" w:rsidRDefault="007711E0">
          <w:pPr>
            <w:pStyle w:val="Inhopg1"/>
            <w:tabs>
              <w:tab w:val="right" w:leader="dot" w:pos="8587"/>
            </w:tabs>
            <w:rPr>
              <w:rFonts w:eastAsiaTheme="minorEastAsia"/>
              <w:noProof/>
              <w:color w:val="auto"/>
              <w:sz w:val="22"/>
              <w:szCs w:val="22"/>
            </w:rPr>
          </w:pPr>
          <w:r>
            <w:fldChar w:fldCharType="begin"/>
          </w:r>
          <w:r>
            <w:instrText xml:space="preserve"> TOC \o "1-3" \h \z \u </w:instrText>
          </w:r>
          <w:r>
            <w:fldChar w:fldCharType="separate"/>
          </w:r>
          <w:hyperlink w:anchor="_Toc434572944" w:history="1">
            <w:r w:rsidR="00596C8F" w:rsidRPr="00361915">
              <w:rPr>
                <w:rStyle w:val="Hyperlink"/>
                <w:noProof/>
              </w:rPr>
              <w:t>Projectmethodiek</w:t>
            </w:r>
            <w:r w:rsidR="00596C8F">
              <w:rPr>
                <w:noProof/>
                <w:webHidden/>
              </w:rPr>
              <w:tab/>
            </w:r>
            <w:r w:rsidR="00596C8F">
              <w:rPr>
                <w:noProof/>
                <w:webHidden/>
              </w:rPr>
              <w:fldChar w:fldCharType="begin"/>
            </w:r>
            <w:r w:rsidR="00596C8F">
              <w:rPr>
                <w:noProof/>
                <w:webHidden/>
              </w:rPr>
              <w:instrText xml:space="preserve"> PAGEREF _Toc434572944 \h </w:instrText>
            </w:r>
            <w:r w:rsidR="00596C8F">
              <w:rPr>
                <w:noProof/>
                <w:webHidden/>
              </w:rPr>
            </w:r>
            <w:r w:rsidR="00596C8F">
              <w:rPr>
                <w:noProof/>
                <w:webHidden/>
              </w:rPr>
              <w:fldChar w:fldCharType="separate"/>
            </w:r>
            <w:r w:rsidR="00F57D1F">
              <w:rPr>
                <w:noProof/>
                <w:webHidden/>
              </w:rPr>
              <w:t>3</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45" w:history="1">
            <w:r w:rsidR="00596C8F" w:rsidRPr="00361915">
              <w:rPr>
                <w:rStyle w:val="Hyperlink"/>
                <w:noProof/>
              </w:rPr>
              <w:t>Taakverdeling</w:t>
            </w:r>
            <w:r w:rsidR="00596C8F">
              <w:rPr>
                <w:noProof/>
                <w:webHidden/>
              </w:rPr>
              <w:tab/>
            </w:r>
            <w:r w:rsidR="00596C8F">
              <w:rPr>
                <w:noProof/>
                <w:webHidden/>
              </w:rPr>
              <w:fldChar w:fldCharType="begin"/>
            </w:r>
            <w:r w:rsidR="00596C8F">
              <w:rPr>
                <w:noProof/>
                <w:webHidden/>
              </w:rPr>
              <w:instrText xml:space="preserve"> PAGEREF _Toc434572945 \h </w:instrText>
            </w:r>
            <w:r w:rsidR="00596C8F">
              <w:rPr>
                <w:noProof/>
                <w:webHidden/>
              </w:rPr>
            </w:r>
            <w:r w:rsidR="00596C8F">
              <w:rPr>
                <w:noProof/>
                <w:webHidden/>
              </w:rPr>
              <w:fldChar w:fldCharType="separate"/>
            </w:r>
            <w:r w:rsidR="00F57D1F">
              <w:rPr>
                <w:noProof/>
                <w:webHidden/>
              </w:rPr>
              <w:t>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46" w:history="1">
            <w:r w:rsidR="00596C8F" w:rsidRPr="00361915">
              <w:rPr>
                <w:rStyle w:val="Hyperlink"/>
                <w:noProof/>
              </w:rPr>
              <w:t>Globale taakverdeling</w:t>
            </w:r>
            <w:r w:rsidR="00596C8F">
              <w:rPr>
                <w:noProof/>
                <w:webHidden/>
              </w:rPr>
              <w:tab/>
            </w:r>
            <w:r w:rsidR="00596C8F">
              <w:rPr>
                <w:noProof/>
                <w:webHidden/>
              </w:rPr>
              <w:fldChar w:fldCharType="begin"/>
            </w:r>
            <w:r w:rsidR="00596C8F">
              <w:rPr>
                <w:noProof/>
                <w:webHidden/>
              </w:rPr>
              <w:instrText xml:space="preserve"> PAGEREF _Toc434572946 \h </w:instrText>
            </w:r>
            <w:r w:rsidR="00596C8F">
              <w:rPr>
                <w:noProof/>
                <w:webHidden/>
              </w:rPr>
            </w:r>
            <w:r w:rsidR="00596C8F">
              <w:rPr>
                <w:noProof/>
                <w:webHidden/>
              </w:rPr>
              <w:fldChar w:fldCharType="separate"/>
            </w:r>
            <w:r w:rsidR="00F57D1F">
              <w:rPr>
                <w:noProof/>
                <w:webHidden/>
              </w:rPr>
              <w:t>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47" w:history="1">
            <w:r w:rsidR="00596C8F" w:rsidRPr="00361915">
              <w:rPr>
                <w:rStyle w:val="Hyperlink"/>
                <w:noProof/>
              </w:rPr>
              <w:t>Specifieke taakverdeling</w:t>
            </w:r>
            <w:r w:rsidR="00596C8F">
              <w:rPr>
                <w:noProof/>
                <w:webHidden/>
              </w:rPr>
              <w:tab/>
            </w:r>
            <w:r w:rsidR="00596C8F">
              <w:rPr>
                <w:noProof/>
                <w:webHidden/>
              </w:rPr>
              <w:fldChar w:fldCharType="begin"/>
            </w:r>
            <w:r w:rsidR="00596C8F">
              <w:rPr>
                <w:noProof/>
                <w:webHidden/>
              </w:rPr>
              <w:instrText xml:space="preserve"> PAGEREF _Toc434572947 \h </w:instrText>
            </w:r>
            <w:r w:rsidR="00596C8F">
              <w:rPr>
                <w:noProof/>
                <w:webHidden/>
              </w:rPr>
            </w:r>
            <w:r w:rsidR="00596C8F">
              <w:rPr>
                <w:noProof/>
                <w:webHidden/>
              </w:rPr>
              <w:fldChar w:fldCharType="separate"/>
            </w:r>
            <w:r w:rsidR="00F57D1F">
              <w:rPr>
                <w:noProof/>
                <w:webHidden/>
              </w:rPr>
              <w:t>4</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48" w:history="1">
            <w:r w:rsidR="00596C8F" w:rsidRPr="00361915">
              <w:rPr>
                <w:rStyle w:val="Hyperlink"/>
                <w:noProof/>
              </w:rPr>
              <w:t>Het bepalen van de uren</w:t>
            </w:r>
            <w:r w:rsidR="00596C8F">
              <w:rPr>
                <w:noProof/>
                <w:webHidden/>
              </w:rPr>
              <w:tab/>
            </w:r>
            <w:r w:rsidR="00596C8F">
              <w:rPr>
                <w:noProof/>
                <w:webHidden/>
              </w:rPr>
              <w:fldChar w:fldCharType="begin"/>
            </w:r>
            <w:r w:rsidR="00596C8F">
              <w:rPr>
                <w:noProof/>
                <w:webHidden/>
              </w:rPr>
              <w:instrText xml:space="preserve"> PAGEREF _Toc434572948 \h </w:instrText>
            </w:r>
            <w:r w:rsidR="00596C8F">
              <w:rPr>
                <w:noProof/>
                <w:webHidden/>
              </w:rPr>
            </w:r>
            <w:r w:rsidR="00596C8F">
              <w:rPr>
                <w:noProof/>
                <w:webHidden/>
              </w:rPr>
              <w:fldChar w:fldCharType="separate"/>
            </w:r>
            <w:r w:rsidR="00F57D1F">
              <w:rPr>
                <w:noProof/>
                <w:webHidden/>
              </w:rPr>
              <w:t>4</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49" w:history="1">
            <w:r w:rsidR="00596C8F" w:rsidRPr="00361915">
              <w:rPr>
                <w:rStyle w:val="Hyperlink"/>
                <w:noProof/>
              </w:rPr>
              <w:t>Assertiviteit groepsleden</w:t>
            </w:r>
            <w:r w:rsidR="00596C8F">
              <w:rPr>
                <w:noProof/>
                <w:webHidden/>
              </w:rPr>
              <w:tab/>
            </w:r>
            <w:r w:rsidR="00596C8F">
              <w:rPr>
                <w:noProof/>
                <w:webHidden/>
              </w:rPr>
              <w:fldChar w:fldCharType="begin"/>
            </w:r>
            <w:r w:rsidR="00596C8F">
              <w:rPr>
                <w:noProof/>
                <w:webHidden/>
              </w:rPr>
              <w:instrText xml:space="preserve"> PAGEREF _Toc434572949 \h </w:instrText>
            </w:r>
            <w:r w:rsidR="00596C8F">
              <w:rPr>
                <w:noProof/>
                <w:webHidden/>
              </w:rPr>
            </w:r>
            <w:r w:rsidR="00596C8F">
              <w:rPr>
                <w:noProof/>
                <w:webHidden/>
              </w:rPr>
              <w:fldChar w:fldCharType="separate"/>
            </w:r>
            <w:r w:rsidR="00F57D1F">
              <w:rPr>
                <w:noProof/>
                <w:webHidden/>
              </w:rPr>
              <w:t>4</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0" w:history="1">
            <w:r w:rsidR="00596C8F" w:rsidRPr="00361915">
              <w:rPr>
                <w:rStyle w:val="Hyperlink"/>
                <w:noProof/>
              </w:rPr>
              <w:t>Oppakken van werk</w:t>
            </w:r>
            <w:r w:rsidR="00596C8F">
              <w:rPr>
                <w:noProof/>
                <w:webHidden/>
              </w:rPr>
              <w:tab/>
            </w:r>
            <w:r w:rsidR="00596C8F">
              <w:rPr>
                <w:noProof/>
                <w:webHidden/>
              </w:rPr>
              <w:fldChar w:fldCharType="begin"/>
            </w:r>
            <w:r w:rsidR="00596C8F">
              <w:rPr>
                <w:noProof/>
                <w:webHidden/>
              </w:rPr>
              <w:instrText xml:space="preserve"> PAGEREF _Toc434572950 \h </w:instrText>
            </w:r>
            <w:r w:rsidR="00596C8F">
              <w:rPr>
                <w:noProof/>
                <w:webHidden/>
              </w:rPr>
            </w:r>
            <w:r w:rsidR="00596C8F">
              <w:rPr>
                <w:noProof/>
                <w:webHidden/>
              </w:rPr>
              <w:fldChar w:fldCharType="separate"/>
            </w:r>
            <w:r w:rsidR="00F57D1F">
              <w:rPr>
                <w:noProof/>
                <w:webHidden/>
              </w:rPr>
              <w:t>4</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1" w:history="1">
            <w:r w:rsidR="00596C8F" w:rsidRPr="00361915">
              <w:rPr>
                <w:rStyle w:val="Hyperlink"/>
                <w:noProof/>
              </w:rPr>
              <w:t>Leren van nieuwe technieken</w:t>
            </w:r>
            <w:r w:rsidR="00596C8F">
              <w:rPr>
                <w:noProof/>
                <w:webHidden/>
              </w:rPr>
              <w:tab/>
            </w:r>
            <w:r w:rsidR="00596C8F">
              <w:rPr>
                <w:noProof/>
                <w:webHidden/>
              </w:rPr>
              <w:fldChar w:fldCharType="begin"/>
            </w:r>
            <w:r w:rsidR="00596C8F">
              <w:rPr>
                <w:noProof/>
                <w:webHidden/>
              </w:rPr>
              <w:instrText xml:space="preserve"> PAGEREF _Toc434572951 \h </w:instrText>
            </w:r>
            <w:r w:rsidR="00596C8F">
              <w:rPr>
                <w:noProof/>
                <w:webHidden/>
              </w:rPr>
            </w:r>
            <w:r w:rsidR="00596C8F">
              <w:rPr>
                <w:noProof/>
                <w:webHidden/>
              </w:rPr>
              <w:fldChar w:fldCharType="separate"/>
            </w:r>
            <w:r w:rsidR="00F57D1F">
              <w:rPr>
                <w:noProof/>
                <w:webHidden/>
              </w:rPr>
              <w:t>5</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52" w:history="1">
            <w:r w:rsidR="00596C8F" w:rsidRPr="00361915">
              <w:rPr>
                <w:rStyle w:val="Hyperlink"/>
                <w:noProof/>
              </w:rPr>
              <w:t>Bijhouden van hoeveelheid werk</w:t>
            </w:r>
            <w:r w:rsidR="00596C8F">
              <w:rPr>
                <w:noProof/>
                <w:webHidden/>
              </w:rPr>
              <w:tab/>
            </w:r>
            <w:r w:rsidR="00596C8F">
              <w:rPr>
                <w:noProof/>
                <w:webHidden/>
              </w:rPr>
              <w:fldChar w:fldCharType="begin"/>
            </w:r>
            <w:r w:rsidR="00596C8F">
              <w:rPr>
                <w:noProof/>
                <w:webHidden/>
              </w:rPr>
              <w:instrText xml:space="preserve"> PAGEREF _Toc434572952 \h </w:instrText>
            </w:r>
            <w:r w:rsidR="00596C8F">
              <w:rPr>
                <w:noProof/>
                <w:webHidden/>
              </w:rPr>
            </w:r>
            <w:r w:rsidR="00596C8F">
              <w:rPr>
                <w:noProof/>
                <w:webHidden/>
              </w:rPr>
              <w:fldChar w:fldCharType="separate"/>
            </w:r>
            <w:r w:rsidR="00F57D1F">
              <w:rPr>
                <w:noProof/>
                <w:webHidden/>
              </w:rPr>
              <w:t>6</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3" w:history="1">
            <w:r w:rsidR="00596C8F" w:rsidRPr="00361915">
              <w:rPr>
                <w:rStyle w:val="Hyperlink"/>
                <w:noProof/>
              </w:rPr>
              <w:t>Resterende werk</w:t>
            </w:r>
            <w:r w:rsidR="00596C8F">
              <w:rPr>
                <w:noProof/>
                <w:webHidden/>
              </w:rPr>
              <w:tab/>
            </w:r>
            <w:r w:rsidR="00596C8F">
              <w:rPr>
                <w:noProof/>
                <w:webHidden/>
              </w:rPr>
              <w:fldChar w:fldCharType="begin"/>
            </w:r>
            <w:r w:rsidR="00596C8F">
              <w:rPr>
                <w:noProof/>
                <w:webHidden/>
              </w:rPr>
              <w:instrText xml:space="preserve"> PAGEREF _Toc434572953 \h </w:instrText>
            </w:r>
            <w:r w:rsidR="00596C8F">
              <w:rPr>
                <w:noProof/>
                <w:webHidden/>
              </w:rPr>
            </w:r>
            <w:r w:rsidR="00596C8F">
              <w:rPr>
                <w:noProof/>
                <w:webHidden/>
              </w:rPr>
              <w:fldChar w:fldCharType="separate"/>
            </w:r>
            <w:r w:rsidR="00F57D1F">
              <w:rPr>
                <w:noProof/>
                <w:webHidden/>
              </w:rPr>
              <w:t>6</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4" w:history="1">
            <w:r w:rsidR="00596C8F" w:rsidRPr="00361915">
              <w:rPr>
                <w:rStyle w:val="Hyperlink"/>
                <w:noProof/>
              </w:rPr>
              <w:t>Zichtbaarheid in wat iedereen doet</w:t>
            </w:r>
            <w:r w:rsidR="00596C8F">
              <w:rPr>
                <w:noProof/>
                <w:webHidden/>
              </w:rPr>
              <w:tab/>
            </w:r>
            <w:r w:rsidR="00596C8F">
              <w:rPr>
                <w:noProof/>
                <w:webHidden/>
              </w:rPr>
              <w:fldChar w:fldCharType="begin"/>
            </w:r>
            <w:r w:rsidR="00596C8F">
              <w:rPr>
                <w:noProof/>
                <w:webHidden/>
              </w:rPr>
              <w:instrText xml:space="preserve"> PAGEREF _Toc434572954 \h </w:instrText>
            </w:r>
            <w:r w:rsidR="00596C8F">
              <w:rPr>
                <w:noProof/>
                <w:webHidden/>
              </w:rPr>
            </w:r>
            <w:r w:rsidR="00596C8F">
              <w:rPr>
                <w:noProof/>
                <w:webHidden/>
              </w:rPr>
              <w:fldChar w:fldCharType="separate"/>
            </w:r>
            <w:r w:rsidR="00F57D1F">
              <w:rPr>
                <w:noProof/>
                <w:webHidden/>
              </w:rPr>
              <w:t>6</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5" w:history="1">
            <w:r w:rsidR="00596C8F" w:rsidRPr="00361915">
              <w:rPr>
                <w:rStyle w:val="Hyperlink"/>
                <w:noProof/>
              </w:rPr>
              <w:t>Zichtbaarheid werklast van een groepslid</w:t>
            </w:r>
            <w:r w:rsidR="00596C8F">
              <w:rPr>
                <w:noProof/>
                <w:webHidden/>
              </w:rPr>
              <w:tab/>
            </w:r>
            <w:r w:rsidR="00596C8F">
              <w:rPr>
                <w:noProof/>
                <w:webHidden/>
              </w:rPr>
              <w:fldChar w:fldCharType="begin"/>
            </w:r>
            <w:r w:rsidR="00596C8F">
              <w:rPr>
                <w:noProof/>
                <w:webHidden/>
              </w:rPr>
              <w:instrText xml:space="preserve"> PAGEREF _Toc434572955 \h </w:instrText>
            </w:r>
            <w:r w:rsidR="00596C8F">
              <w:rPr>
                <w:noProof/>
                <w:webHidden/>
              </w:rPr>
            </w:r>
            <w:r w:rsidR="00596C8F">
              <w:rPr>
                <w:noProof/>
                <w:webHidden/>
              </w:rPr>
              <w:fldChar w:fldCharType="separate"/>
            </w:r>
            <w:r w:rsidR="00F57D1F">
              <w:rPr>
                <w:noProof/>
                <w:webHidden/>
              </w:rPr>
              <w:t>6</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56" w:history="1">
            <w:r w:rsidR="00596C8F" w:rsidRPr="00361915">
              <w:rPr>
                <w:rStyle w:val="Hyperlink"/>
                <w:noProof/>
              </w:rPr>
              <w:t>Controle van werk</w:t>
            </w:r>
            <w:r w:rsidR="00596C8F">
              <w:rPr>
                <w:noProof/>
                <w:webHidden/>
              </w:rPr>
              <w:tab/>
            </w:r>
            <w:r w:rsidR="00596C8F">
              <w:rPr>
                <w:noProof/>
                <w:webHidden/>
              </w:rPr>
              <w:fldChar w:fldCharType="begin"/>
            </w:r>
            <w:r w:rsidR="00596C8F">
              <w:rPr>
                <w:noProof/>
                <w:webHidden/>
              </w:rPr>
              <w:instrText xml:space="preserve"> PAGEREF _Toc434572956 \h </w:instrText>
            </w:r>
            <w:r w:rsidR="00596C8F">
              <w:rPr>
                <w:noProof/>
                <w:webHidden/>
              </w:rPr>
            </w:r>
            <w:r w:rsidR="00596C8F">
              <w:rPr>
                <w:noProof/>
                <w:webHidden/>
              </w:rPr>
              <w:fldChar w:fldCharType="separate"/>
            </w:r>
            <w:r w:rsidR="00F57D1F">
              <w:rPr>
                <w:noProof/>
                <w:webHidden/>
              </w:rPr>
              <w:t>7</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7" w:history="1">
            <w:r w:rsidR="00596C8F" w:rsidRPr="00361915">
              <w:rPr>
                <w:rStyle w:val="Hyperlink"/>
                <w:noProof/>
              </w:rPr>
              <w:t>Hoe checken we elkaars werk?</w:t>
            </w:r>
            <w:r w:rsidR="00596C8F">
              <w:rPr>
                <w:noProof/>
                <w:webHidden/>
              </w:rPr>
              <w:tab/>
            </w:r>
            <w:r w:rsidR="00596C8F">
              <w:rPr>
                <w:noProof/>
                <w:webHidden/>
              </w:rPr>
              <w:fldChar w:fldCharType="begin"/>
            </w:r>
            <w:r w:rsidR="00596C8F">
              <w:rPr>
                <w:noProof/>
                <w:webHidden/>
              </w:rPr>
              <w:instrText xml:space="preserve"> PAGEREF _Toc434572957 \h </w:instrText>
            </w:r>
            <w:r w:rsidR="00596C8F">
              <w:rPr>
                <w:noProof/>
                <w:webHidden/>
              </w:rPr>
            </w:r>
            <w:r w:rsidR="00596C8F">
              <w:rPr>
                <w:noProof/>
                <w:webHidden/>
              </w:rPr>
              <w:fldChar w:fldCharType="separate"/>
            </w:r>
            <w:r w:rsidR="00F57D1F">
              <w:rPr>
                <w:noProof/>
                <w:webHidden/>
              </w:rPr>
              <w:t>7</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58" w:history="1">
            <w:r w:rsidR="00596C8F" w:rsidRPr="00361915">
              <w:rPr>
                <w:rStyle w:val="Hyperlink"/>
                <w:noProof/>
              </w:rPr>
              <w:t>Hoe wordt over de controle gecommuniceerd?</w:t>
            </w:r>
            <w:r w:rsidR="00596C8F">
              <w:rPr>
                <w:noProof/>
                <w:webHidden/>
              </w:rPr>
              <w:tab/>
            </w:r>
            <w:r w:rsidR="00596C8F">
              <w:rPr>
                <w:noProof/>
                <w:webHidden/>
              </w:rPr>
              <w:fldChar w:fldCharType="begin"/>
            </w:r>
            <w:r w:rsidR="00596C8F">
              <w:rPr>
                <w:noProof/>
                <w:webHidden/>
              </w:rPr>
              <w:instrText xml:space="preserve"> PAGEREF _Toc434572958 \h </w:instrText>
            </w:r>
            <w:r w:rsidR="00596C8F">
              <w:rPr>
                <w:noProof/>
                <w:webHidden/>
              </w:rPr>
            </w:r>
            <w:r w:rsidR="00596C8F">
              <w:rPr>
                <w:noProof/>
                <w:webHidden/>
              </w:rPr>
              <w:fldChar w:fldCharType="separate"/>
            </w:r>
            <w:r w:rsidR="00F57D1F">
              <w:rPr>
                <w:noProof/>
                <w:webHidden/>
              </w:rPr>
              <w:t>7</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59" w:history="1">
            <w:r w:rsidR="00596C8F" w:rsidRPr="00361915">
              <w:rPr>
                <w:rStyle w:val="Hyperlink"/>
                <w:noProof/>
              </w:rPr>
              <w:t>Peer assesments Steven Schenk</w:t>
            </w:r>
            <w:r w:rsidR="00596C8F">
              <w:rPr>
                <w:noProof/>
                <w:webHidden/>
              </w:rPr>
              <w:tab/>
            </w:r>
            <w:r w:rsidR="00596C8F">
              <w:rPr>
                <w:noProof/>
                <w:webHidden/>
              </w:rPr>
              <w:fldChar w:fldCharType="begin"/>
            </w:r>
            <w:r w:rsidR="00596C8F">
              <w:rPr>
                <w:noProof/>
                <w:webHidden/>
              </w:rPr>
              <w:instrText xml:space="preserve"> PAGEREF _Toc434572959 \h </w:instrText>
            </w:r>
            <w:r w:rsidR="00596C8F">
              <w:rPr>
                <w:noProof/>
                <w:webHidden/>
              </w:rPr>
            </w:r>
            <w:r w:rsidR="00596C8F">
              <w:rPr>
                <w:noProof/>
                <w:webHidden/>
              </w:rPr>
              <w:fldChar w:fldCharType="separate"/>
            </w:r>
            <w:r w:rsidR="00F57D1F">
              <w:rPr>
                <w:noProof/>
                <w:webHidden/>
              </w:rPr>
              <w:t>8</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0" w:history="1">
            <w:r w:rsidR="00596C8F" w:rsidRPr="00361915">
              <w:rPr>
                <w:rStyle w:val="Hyperlink"/>
                <w:noProof/>
              </w:rPr>
              <w:t>Cees-Jan Nolen</w:t>
            </w:r>
            <w:r w:rsidR="00596C8F">
              <w:rPr>
                <w:noProof/>
                <w:webHidden/>
              </w:rPr>
              <w:tab/>
            </w:r>
            <w:r w:rsidR="00596C8F">
              <w:rPr>
                <w:noProof/>
                <w:webHidden/>
              </w:rPr>
              <w:fldChar w:fldCharType="begin"/>
            </w:r>
            <w:r w:rsidR="00596C8F">
              <w:rPr>
                <w:noProof/>
                <w:webHidden/>
              </w:rPr>
              <w:instrText xml:space="preserve"> PAGEREF _Toc434572960 \h </w:instrText>
            </w:r>
            <w:r w:rsidR="00596C8F">
              <w:rPr>
                <w:noProof/>
                <w:webHidden/>
              </w:rPr>
            </w:r>
            <w:r w:rsidR="00596C8F">
              <w:rPr>
                <w:noProof/>
                <w:webHidden/>
              </w:rPr>
              <w:fldChar w:fldCharType="separate"/>
            </w:r>
            <w:r w:rsidR="00F57D1F">
              <w:rPr>
                <w:noProof/>
                <w:webHidden/>
              </w:rPr>
              <w:t>8</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1" w:history="1">
            <w:r w:rsidR="00596C8F" w:rsidRPr="00361915">
              <w:rPr>
                <w:rStyle w:val="Hyperlink"/>
                <w:noProof/>
              </w:rPr>
              <w:t>Robert Kraaijeveld</w:t>
            </w:r>
            <w:r w:rsidR="00596C8F">
              <w:rPr>
                <w:noProof/>
                <w:webHidden/>
              </w:rPr>
              <w:tab/>
            </w:r>
            <w:r w:rsidR="00596C8F">
              <w:rPr>
                <w:noProof/>
                <w:webHidden/>
              </w:rPr>
              <w:fldChar w:fldCharType="begin"/>
            </w:r>
            <w:r w:rsidR="00596C8F">
              <w:rPr>
                <w:noProof/>
                <w:webHidden/>
              </w:rPr>
              <w:instrText xml:space="preserve"> PAGEREF _Toc434572961 \h </w:instrText>
            </w:r>
            <w:r w:rsidR="00596C8F">
              <w:rPr>
                <w:noProof/>
                <w:webHidden/>
              </w:rPr>
            </w:r>
            <w:r w:rsidR="00596C8F">
              <w:rPr>
                <w:noProof/>
                <w:webHidden/>
              </w:rPr>
              <w:fldChar w:fldCharType="separate"/>
            </w:r>
            <w:r w:rsidR="00F57D1F">
              <w:rPr>
                <w:noProof/>
                <w:webHidden/>
              </w:rPr>
              <w:t>9</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2" w:history="1">
            <w:r w:rsidR="00596C8F" w:rsidRPr="00361915">
              <w:rPr>
                <w:rStyle w:val="Hyperlink"/>
                <w:noProof/>
              </w:rPr>
              <w:t>Robin Bakker</w:t>
            </w:r>
            <w:r w:rsidR="00596C8F">
              <w:rPr>
                <w:noProof/>
                <w:webHidden/>
              </w:rPr>
              <w:tab/>
            </w:r>
            <w:r w:rsidR="00596C8F">
              <w:rPr>
                <w:noProof/>
                <w:webHidden/>
              </w:rPr>
              <w:fldChar w:fldCharType="begin"/>
            </w:r>
            <w:r w:rsidR="00596C8F">
              <w:rPr>
                <w:noProof/>
                <w:webHidden/>
              </w:rPr>
              <w:instrText xml:space="preserve"> PAGEREF _Toc434572962 \h </w:instrText>
            </w:r>
            <w:r w:rsidR="00596C8F">
              <w:rPr>
                <w:noProof/>
                <w:webHidden/>
              </w:rPr>
            </w:r>
            <w:r w:rsidR="00596C8F">
              <w:rPr>
                <w:noProof/>
                <w:webHidden/>
              </w:rPr>
              <w:fldChar w:fldCharType="separate"/>
            </w:r>
            <w:r w:rsidR="00F57D1F">
              <w:rPr>
                <w:noProof/>
                <w:webHidden/>
              </w:rPr>
              <w:t>10</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3" w:history="1">
            <w:r w:rsidR="00596C8F" w:rsidRPr="00361915">
              <w:rPr>
                <w:rStyle w:val="Hyperlink"/>
                <w:noProof/>
              </w:rPr>
              <w:t>Steven Schenk</w:t>
            </w:r>
            <w:r w:rsidR="00596C8F">
              <w:rPr>
                <w:noProof/>
                <w:webHidden/>
              </w:rPr>
              <w:tab/>
            </w:r>
            <w:r w:rsidR="00596C8F">
              <w:rPr>
                <w:noProof/>
                <w:webHidden/>
              </w:rPr>
              <w:fldChar w:fldCharType="begin"/>
            </w:r>
            <w:r w:rsidR="00596C8F">
              <w:rPr>
                <w:noProof/>
                <w:webHidden/>
              </w:rPr>
              <w:instrText xml:space="preserve"> PAGEREF _Toc434572963 \h </w:instrText>
            </w:r>
            <w:r w:rsidR="00596C8F">
              <w:rPr>
                <w:noProof/>
                <w:webHidden/>
              </w:rPr>
            </w:r>
            <w:r w:rsidR="00596C8F">
              <w:rPr>
                <w:noProof/>
                <w:webHidden/>
              </w:rPr>
              <w:fldChar w:fldCharType="separate"/>
            </w:r>
            <w:r w:rsidR="00F57D1F">
              <w:rPr>
                <w:noProof/>
                <w:webHidden/>
              </w:rPr>
              <w:t>11</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4" w:history="1">
            <w:r w:rsidR="00596C8F" w:rsidRPr="00361915">
              <w:rPr>
                <w:rStyle w:val="Hyperlink"/>
                <w:noProof/>
              </w:rPr>
              <w:t>William de Visser</w:t>
            </w:r>
            <w:r w:rsidR="00596C8F">
              <w:rPr>
                <w:noProof/>
                <w:webHidden/>
              </w:rPr>
              <w:tab/>
            </w:r>
            <w:r w:rsidR="00596C8F">
              <w:rPr>
                <w:noProof/>
                <w:webHidden/>
              </w:rPr>
              <w:fldChar w:fldCharType="begin"/>
            </w:r>
            <w:r w:rsidR="00596C8F">
              <w:rPr>
                <w:noProof/>
                <w:webHidden/>
              </w:rPr>
              <w:instrText xml:space="preserve"> PAGEREF _Toc434572964 \h </w:instrText>
            </w:r>
            <w:r w:rsidR="00596C8F">
              <w:rPr>
                <w:noProof/>
                <w:webHidden/>
              </w:rPr>
            </w:r>
            <w:r w:rsidR="00596C8F">
              <w:rPr>
                <w:noProof/>
                <w:webHidden/>
              </w:rPr>
              <w:fldChar w:fldCharType="separate"/>
            </w:r>
            <w:r w:rsidR="00F57D1F">
              <w:rPr>
                <w:noProof/>
                <w:webHidden/>
              </w:rPr>
              <w:t>12</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65" w:history="1">
            <w:r w:rsidR="00596C8F" w:rsidRPr="00361915">
              <w:rPr>
                <w:rStyle w:val="Hyperlink"/>
                <w:noProof/>
              </w:rPr>
              <w:t>Peer assesments Robert Kraaijeveld</w:t>
            </w:r>
            <w:r w:rsidR="00596C8F">
              <w:rPr>
                <w:noProof/>
                <w:webHidden/>
              </w:rPr>
              <w:tab/>
            </w:r>
            <w:r w:rsidR="00596C8F">
              <w:rPr>
                <w:noProof/>
                <w:webHidden/>
              </w:rPr>
              <w:fldChar w:fldCharType="begin"/>
            </w:r>
            <w:r w:rsidR="00596C8F">
              <w:rPr>
                <w:noProof/>
                <w:webHidden/>
              </w:rPr>
              <w:instrText xml:space="preserve"> PAGEREF _Toc434572965 \h </w:instrText>
            </w:r>
            <w:r w:rsidR="00596C8F">
              <w:rPr>
                <w:noProof/>
                <w:webHidden/>
              </w:rPr>
            </w:r>
            <w:r w:rsidR="00596C8F">
              <w:rPr>
                <w:noProof/>
                <w:webHidden/>
              </w:rPr>
              <w:fldChar w:fldCharType="separate"/>
            </w:r>
            <w:r w:rsidR="00F57D1F">
              <w:rPr>
                <w:noProof/>
                <w:webHidden/>
              </w:rPr>
              <w:t>13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6" w:history="1">
            <w:r w:rsidR="00596C8F" w:rsidRPr="00361915">
              <w:rPr>
                <w:rStyle w:val="Hyperlink"/>
                <w:noProof/>
              </w:rPr>
              <w:t>Cees-Jan Nolen</w:t>
            </w:r>
            <w:r w:rsidR="00596C8F">
              <w:rPr>
                <w:noProof/>
                <w:webHidden/>
              </w:rPr>
              <w:tab/>
            </w:r>
            <w:r w:rsidR="00596C8F">
              <w:rPr>
                <w:noProof/>
                <w:webHidden/>
              </w:rPr>
              <w:fldChar w:fldCharType="begin"/>
            </w:r>
            <w:r w:rsidR="00596C8F">
              <w:rPr>
                <w:noProof/>
                <w:webHidden/>
              </w:rPr>
              <w:instrText xml:space="preserve"> PAGEREF _Toc434572966 \h </w:instrText>
            </w:r>
            <w:r w:rsidR="00596C8F">
              <w:rPr>
                <w:noProof/>
                <w:webHidden/>
              </w:rPr>
            </w:r>
            <w:r w:rsidR="00596C8F">
              <w:rPr>
                <w:noProof/>
                <w:webHidden/>
              </w:rPr>
              <w:fldChar w:fldCharType="separate"/>
            </w:r>
            <w:r w:rsidR="00F57D1F">
              <w:rPr>
                <w:noProof/>
                <w:webHidden/>
              </w:rPr>
              <w:t>13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7" w:history="1">
            <w:r w:rsidR="00596C8F" w:rsidRPr="00361915">
              <w:rPr>
                <w:rStyle w:val="Hyperlink"/>
                <w:noProof/>
              </w:rPr>
              <w:t>Robin Bakker</w:t>
            </w:r>
            <w:r w:rsidR="00596C8F">
              <w:rPr>
                <w:noProof/>
                <w:webHidden/>
              </w:rPr>
              <w:tab/>
            </w:r>
            <w:r w:rsidR="00596C8F">
              <w:rPr>
                <w:noProof/>
                <w:webHidden/>
              </w:rPr>
              <w:fldChar w:fldCharType="begin"/>
            </w:r>
            <w:r w:rsidR="00596C8F">
              <w:rPr>
                <w:noProof/>
                <w:webHidden/>
              </w:rPr>
              <w:instrText xml:space="preserve"> PAGEREF _Toc434572967 \h </w:instrText>
            </w:r>
            <w:r w:rsidR="00596C8F">
              <w:rPr>
                <w:noProof/>
                <w:webHidden/>
              </w:rPr>
            </w:r>
            <w:r w:rsidR="00596C8F">
              <w:rPr>
                <w:noProof/>
                <w:webHidden/>
              </w:rPr>
              <w:fldChar w:fldCharType="separate"/>
            </w:r>
            <w:r w:rsidR="00F57D1F">
              <w:rPr>
                <w:noProof/>
                <w:webHidden/>
              </w:rPr>
              <w:t>14</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8" w:history="1">
            <w:r w:rsidR="00596C8F" w:rsidRPr="00361915">
              <w:rPr>
                <w:rStyle w:val="Hyperlink"/>
                <w:noProof/>
              </w:rPr>
              <w:t>William de Visser</w:t>
            </w:r>
            <w:r w:rsidR="00596C8F">
              <w:rPr>
                <w:noProof/>
                <w:webHidden/>
              </w:rPr>
              <w:tab/>
            </w:r>
            <w:r w:rsidR="00596C8F">
              <w:rPr>
                <w:noProof/>
                <w:webHidden/>
              </w:rPr>
              <w:fldChar w:fldCharType="begin"/>
            </w:r>
            <w:r w:rsidR="00596C8F">
              <w:rPr>
                <w:noProof/>
                <w:webHidden/>
              </w:rPr>
              <w:instrText xml:space="preserve"> PAGEREF _Toc434572968 \h </w:instrText>
            </w:r>
            <w:r w:rsidR="00596C8F">
              <w:rPr>
                <w:noProof/>
                <w:webHidden/>
              </w:rPr>
            </w:r>
            <w:r w:rsidR="00596C8F">
              <w:rPr>
                <w:noProof/>
                <w:webHidden/>
              </w:rPr>
              <w:fldChar w:fldCharType="separate"/>
            </w:r>
            <w:r w:rsidR="00F57D1F">
              <w:rPr>
                <w:noProof/>
                <w:webHidden/>
              </w:rPr>
              <w:t>15</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69" w:history="1">
            <w:r w:rsidR="00596C8F" w:rsidRPr="00361915">
              <w:rPr>
                <w:rStyle w:val="Hyperlink"/>
                <w:noProof/>
              </w:rPr>
              <w:t>Steven Schenk</w:t>
            </w:r>
            <w:r w:rsidR="00596C8F">
              <w:rPr>
                <w:noProof/>
                <w:webHidden/>
              </w:rPr>
              <w:tab/>
            </w:r>
            <w:r w:rsidR="00596C8F">
              <w:rPr>
                <w:noProof/>
                <w:webHidden/>
              </w:rPr>
              <w:fldChar w:fldCharType="begin"/>
            </w:r>
            <w:r w:rsidR="00596C8F">
              <w:rPr>
                <w:noProof/>
                <w:webHidden/>
              </w:rPr>
              <w:instrText xml:space="preserve"> PAGEREF _Toc434572969 \h </w:instrText>
            </w:r>
            <w:r w:rsidR="00596C8F">
              <w:rPr>
                <w:noProof/>
                <w:webHidden/>
              </w:rPr>
            </w:r>
            <w:r w:rsidR="00596C8F">
              <w:rPr>
                <w:noProof/>
                <w:webHidden/>
              </w:rPr>
              <w:fldChar w:fldCharType="separate"/>
            </w:r>
            <w:r w:rsidR="00F57D1F">
              <w:rPr>
                <w:noProof/>
                <w:webHidden/>
              </w:rPr>
              <w:t>16</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0" w:history="1">
            <w:r w:rsidR="00596C8F" w:rsidRPr="00361915">
              <w:rPr>
                <w:rStyle w:val="Hyperlink"/>
                <w:noProof/>
              </w:rPr>
              <w:t>Robert Kraaijeveld</w:t>
            </w:r>
            <w:r w:rsidR="00596C8F">
              <w:rPr>
                <w:noProof/>
                <w:webHidden/>
              </w:rPr>
              <w:tab/>
            </w:r>
            <w:r w:rsidR="00596C8F">
              <w:rPr>
                <w:noProof/>
                <w:webHidden/>
              </w:rPr>
              <w:fldChar w:fldCharType="begin"/>
            </w:r>
            <w:r w:rsidR="00596C8F">
              <w:rPr>
                <w:noProof/>
                <w:webHidden/>
              </w:rPr>
              <w:instrText xml:space="preserve"> PAGEREF _Toc434572970 \h </w:instrText>
            </w:r>
            <w:r w:rsidR="00596C8F">
              <w:rPr>
                <w:noProof/>
                <w:webHidden/>
              </w:rPr>
            </w:r>
            <w:r w:rsidR="00596C8F">
              <w:rPr>
                <w:noProof/>
                <w:webHidden/>
              </w:rPr>
              <w:fldChar w:fldCharType="separate"/>
            </w:r>
            <w:r w:rsidR="00F57D1F">
              <w:rPr>
                <w:noProof/>
                <w:webHidden/>
              </w:rPr>
              <w:t>17</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71" w:history="1">
            <w:r w:rsidR="00596C8F" w:rsidRPr="00361915">
              <w:rPr>
                <w:rStyle w:val="Hyperlink"/>
                <w:noProof/>
              </w:rPr>
              <w:t>Peer assesments Robin Bakker</w:t>
            </w:r>
            <w:r w:rsidR="00596C8F">
              <w:rPr>
                <w:noProof/>
                <w:webHidden/>
              </w:rPr>
              <w:tab/>
            </w:r>
            <w:r w:rsidR="00596C8F">
              <w:rPr>
                <w:noProof/>
                <w:webHidden/>
              </w:rPr>
              <w:fldChar w:fldCharType="begin"/>
            </w:r>
            <w:r w:rsidR="00596C8F">
              <w:rPr>
                <w:noProof/>
                <w:webHidden/>
              </w:rPr>
              <w:instrText xml:space="preserve"> PAGEREF _Toc434572971 \h </w:instrText>
            </w:r>
            <w:r w:rsidR="00596C8F">
              <w:rPr>
                <w:noProof/>
                <w:webHidden/>
              </w:rPr>
            </w:r>
            <w:r w:rsidR="00596C8F">
              <w:rPr>
                <w:noProof/>
                <w:webHidden/>
              </w:rPr>
              <w:fldChar w:fldCharType="separate"/>
            </w:r>
            <w:r w:rsidR="00F57D1F">
              <w:rPr>
                <w:noProof/>
                <w:webHidden/>
              </w:rPr>
              <w:t>18</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2" w:history="1">
            <w:r w:rsidR="00596C8F" w:rsidRPr="00361915">
              <w:rPr>
                <w:rStyle w:val="Hyperlink"/>
                <w:noProof/>
              </w:rPr>
              <w:t>William de Visser</w:t>
            </w:r>
            <w:r w:rsidR="00596C8F">
              <w:rPr>
                <w:noProof/>
                <w:webHidden/>
              </w:rPr>
              <w:tab/>
            </w:r>
            <w:r w:rsidR="00596C8F">
              <w:rPr>
                <w:noProof/>
                <w:webHidden/>
              </w:rPr>
              <w:fldChar w:fldCharType="begin"/>
            </w:r>
            <w:r w:rsidR="00596C8F">
              <w:rPr>
                <w:noProof/>
                <w:webHidden/>
              </w:rPr>
              <w:instrText xml:space="preserve"> PAGEREF _Toc434572972 \h </w:instrText>
            </w:r>
            <w:r w:rsidR="00596C8F">
              <w:rPr>
                <w:noProof/>
                <w:webHidden/>
              </w:rPr>
            </w:r>
            <w:r w:rsidR="00596C8F">
              <w:rPr>
                <w:noProof/>
                <w:webHidden/>
              </w:rPr>
              <w:fldChar w:fldCharType="separate"/>
            </w:r>
            <w:r w:rsidR="00F57D1F">
              <w:rPr>
                <w:noProof/>
                <w:webHidden/>
              </w:rPr>
              <w:t>18</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3" w:history="1">
            <w:r w:rsidR="00596C8F" w:rsidRPr="00361915">
              <w:rPr>
                <w:rStyle w:val="Hyperlink"/>
                <w:noProof/>
              </w:rPr>
              <w:t>Robert Kraaijeveld</w:t>
            </w:r>
            <w:r w:rsidR="00596C8F">
              <w:rPr>
                <w:noProof/>
                <w:webHidden/>
              </w:rPr>
              <w:tab/>
            </w:r>
            <w:r w:rsidR="00596C8F">
              <w:rPr>
                <w:noProof/>
                <w:webHidden/>
              </w:rPr>
              <w:fldChar w:fldCharType="begin"/>
            </w:r>
            <w:r w:rsidR="00596C8F">
              <w:rPr>
                <w:noProof/>
                <w:webHidden/>
              </w:rPr>
              <w:instrText xml:space="preserve"> PAGEREF _Toc434572973 \h </w:instrText>
            </w:r>
            <w:r w:rsidR="00596C8F">
              <w:rPr>
                <w:noProof/>
                <w:webHidden/>
              </w:rPr>
            </w:r>
            <w:r w:rsidR="00596C8F">
              <w:rPr>
                <w:noProof/>
                <w:webHidden/>
              </w:rPr>
              <w:fldChar w:fldCharType="separate"/>
            </w:r>
            <w:r w:rsidR="00F57D1F">
              <w:rPr>
                <w:noProof/>
                <w:webHidden/>
              </w:rPr>
              <w:t>19</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4" w:history="1">
            <w:r w:rsidR="00596C8F" w:rsidRPr="00361915">
              <w:rPr>
                <w:rStyle w:val="Hyperlink"/>
                <w:noProof/>
              </w:rPr>
              <w:t>Cees-Jan Nolen</w:t>
            </w:r>
            <w:r w:rsidR="00596C8F">
              <w:rPr>
                <w:noProof/>
                <w:webHidden/>
              </w:rPr>
              <w:tab/>
            </w:r>
            <w:r w:rsidR="00596C8F">
              <w:rPr>
                <w:noProof/>
                <w:webHidden/>
              </w:rPr>
              <w:fldChar w:fldCharType="begin"/>
            </w:r>
            <w:r w:rsidR="00596C8F">
              <w:rPr>
                <w:noProof/>
                <w:webHidden/>
              </w:rPr>
              <w:instrText xml:space="preserve"> PAGEREF _Toc434572974 \h </w:instrText>
            </w:r>
            <w:r w:rsidR="00596C8F">
              <w:rPr>
                <w:noProof/>
                <w:webHidden/>
              </w:rPr>
            </w:r>
            <w:r w:rsidR="00596C8F">
              <w:rPr>
                <w:noProof/>
                <w:webHidden/>
              </w:rPr>
              <w:fldChar w:fldCharType="separate"/>
            </w:r>
            <w:r w:rsidR="00F57D1F">
              <w:rPr>
                <w:noProof/>
                <w:webHidden/>
              </w:rPr>
              <w:t>20</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5" w:history="1">
            <w:r w:rsidR="00596C8F" w:rsidRPr="00361915">
              <w:rPr>
                <w:rStyle w:val="Hyperlink"/>
                <w:noProof/>
              </w:rPr>
              <w:t>Steven Schenk</w:t>
            </w:r>
            <w:r w:rsidR="00596C8F">
              <w:rPr>
                <w:noProof/>
                <w:webHidden/>
              </w:rPr>
              <w:tab/>
            </w:r>
            <w:r w:rsidR="00596C8F">
              <w:rPr>
                <w:noProof/>
                <w:webHidden/>
              </w:rPr>
              <w:fldChar w:fldCharType="begin"/>
            </w:r>
            <w:r w:rsidR="00596C8F">
              <w:rPr>
                <w:noProof/>
                <w:webHidden/>
              </w:rPr>
              <w:instrText xml:space="preserve"> PAGEREF _Toc434572975 \h </w:instrText>
            </w:r>
            <w:r w:rsidR="00596C8F">
              <w:rPr>
                <w:noProof/>
                <w:webHidden/>
              </w:rPr>
            </w:r>
            <w:r w:rsidR="00596C8F">
              <w:rPr>
                <w:noProof/>
                <w:webHidden/>
              </w:rPr>
              <w:fldChar w:fldCharType="separate"/>
            </w:r>
            <w:r w:rsidR="00F57D1F">
              <w:rPr>
                <w:noProof/>
                <w:webHidden/>
              </w:rPr>
              <w:t>21</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6" w:history="1">
            <w:r w:rsidR="00596C8F" w:rsidRPr="00361915">
              <w:rPr>
                <w:rStyle w:val="Hyperlink"/>
                <w:noProof/>
              </w:rPr>
              <w:t>Robin Bakker</w:t>
            </w:r>
            <w:r w:rsidR="00596C8F">
              <w:rPr>
                <w:noProof/>
                <w:webHidden/>
              </w:rPr>
              <w:tab/>
            </w:r>
            <w:r w:rsidR="00596C8F">
              <w:rPr>
                <w:noProof/>
                <w:webHidden/>
              </w:rPr>
              <w:fldChar w:fldCharType="begin"/>
            </w:r>
            <w:r w:rsidR="00596C8F">
              <w:rPr>
                <w:noProof/>
                <w:webHidden/>
              </w:rPr>
              <w:instrText xml:space="preserve"> PAGEREF _Toc434572976 \h </w:instrText>
            </w:r>
            <w:r w:rsidR="00596C8F">
              <w:rPr>
                <w:noProof/>
                <w:webHidden/>
              </w:rPr>
            </w:r>
            <w:r w:rsidR="00596C8F">
              <w:rPr>
                <w:noProof/>
                <w:webHidden/>
              </w:rPr>
              <w:fldChar w:fldCharType="separate"/>
            </w:r>
            <w:r w:rsidR="00F57D1F">
              <w:rPr>
                <w:noProof/>
                <w:webHidden/>
              </w:rPr>
              <w:t>22</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77" w:history="1">
            <w:r w:rsidR="00596C8F" w:rsidRPr="00361915">
              <w:rPr>
                <w:rStyle w:val="Hyperlink"/>
                <w:noProof/>
              </w:rPr>
              <w:t>Peer assesments Cees-Jan Nolen</w:t>
            </w:r>
            <w:r w:rsidR="00596C8F">
              <w:rPr>
                <w:noProof/>
                <w:webHidden/>
              </w:rPr>
              <w:tab/>
            </w:r>
            <w:r w:rsidR="00596C8F">
              <w:rPr>
                <w:noProof/>
                <w:webHidden/>
              </w:rPr>
              <w:fldChar w:fldCharType="begin"/>
            </w:r>
            <w:r w:rsidR="00596C8F">
              <w:rPr>
                <w:noProof/>
                <w:webHidden/>
              </w:rPr>
              <w:instrText xml:space="preserve"> PAGEREF _Toc434572977 \h </w:instrText>
            </w:r>
            <w:r w:rsidR="00596C8F">
              <w:rPr>
                <w:noProof/>
                <w:webHidden/>
              </w:rPr>
            </w:r>
            <w:r w:rsidR="00596C8F">
              <w:rPr>
                <w:noProof/>
                <w:webHidden/>
              </w:rPr>
              <w:fldChar w:fldCharType="separate"/>
            </w:r>
            <w:r w:rsidR="00F57D1F">
              <w:rPr>
                <w:noProof/>
                <w:webHidden/>
              </w:rPr>
              <w:t>23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8" w:history="1">
            <w:r w:rsidR="00596C8F" w:rsidRPr="00361915">
              <w:rPr>
                <w:rStyle w:val="Hyperlink"/>
                <w:noProof/>
              </w:rPr>
              <w:t>Robert Kraaijeveld</w:t>
            </w:r>
            <w:r w:rsidR="00596C8F">
              <w:rPr>
                <w:noProof/>
                <w:webHidden/>
              </w:rPr>
              <w:tab/>
            </w:r>
            <w:r w:rsidR="00596C8F">
              <w:rPr>
                <w:noProof/>
                <w:webHidden/>
              </w:rPr>
              <w:fldChar w:fldCharType="begin"/>
            </w:r>
            <w:r w:rsidR="00596C8F">
              <w:rPr>
                <w:noProof/>
                <w:webHidden/>
              </w:rPr>
              <w:instrText xml:space="preserve"> PAGEREF _Toc434572978 \h </w:instrText>
            </w:r>
            <w:r w:rsidR="00596C8F">
              <w:rPr>
                <w:noProof/>
                <w:webHidden/>
              </w:rPr>
            </w:r>
            <w:r w:rsidR="00596C8F">
              <w:rPr>
                <w:noProof/>
                <w:webHidden/>
              </w:rPr>
              <w:fldChar w:fldCharType="separate"/>
            </w:r>
            <w:r w:rsidR="00F57D1F">
              <w:rPr>
                <w:noProof/>
                <w:webHidden/>
              </w:rPr>
              <w:t>23</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79" w:history="1">
            <w:r w:rsidR="00596C8F" w:rsidRPr="00361915">
              <w:rPr>
                <w:rStyle w:val="Hyperlink"/>
                <w:noProof/>
              </w:rPr>
              <w:t>Steven Schenk</w:t>
            </w:r>
            <w:r w:rsidR="00596C8F">
              <w:rPr>
                <w:noProof/>
                <w:webHidden/>
              </w:rPr>
              <w:tab/>
            </w:r>
            <w:r w:rsidR="00596C8F">
              <w:rPr>
                <w:noProof/>
                <w:webHidden/>
              </w:rPr>
              <w:fldChar w:fldCharType="begin"/>
            </w:r>
            <w:r w:rsidR="00596C8F">
              <w:rPr>
                <w:noProof/>
                <w:webHidden/>
              </w:rPr>
              <w:instrText xml:space="preserve"> PAGEREF _Toc434572979 \h </w:instrText>
            </w:r>
            <w:r w:rsidR="00596C8F">
              <w:rPr>
                <w:noProof/>
                <w:webHidden/>
              </w:rPr>
            </w:r>
            <w:r w:rsidR="00596C8F">
              <w:rPr>
                <w:noProof/>
                <w:webHidden/>
              </w:rPr>
              <w:fldChar w:fldCharType="separate"/>
            </w:r>
            <w:r w:rsidR="00F57D1F">
              <w:rPr>
                <w:noProof/>
                <w:webHidden/>
              </w:rPr>
              <w:t>24</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0" w:history="1">
            <w:r w:rsidR="00596C8F" w:rsidRPr="00361915">
              <w:rPr>
                <w:rStyle w:val="Hyperlink"/>
                <w:noProof/>
              </w:rPr>
              <w:t>William de Visser</w:t>
            </w:r>
            <w:r w:rsidR="00596C8F">
              <w:rPr>
                <w:noProof/>
                <w:webHidden/>
              </w:rPr>
              <w:tab/>
            </w:r>
            <w:r w:rsidR="00596C8F">
              <w:rPr>
                <w:noProof/>
                <w:webHidden/>
              </w:rPr>
              <w:fldChar w:fldCharType="begin"/>
            </w:r>
            <w:r w:rsidR="00596C8F">
              <w:rPr>
                <w:noProof/>
                <w:webHidden/>
              </w:rPr>
              <w:instrText xml:space="preserve"> PAGEREF _Toc434572980 \h </w:instrText>
            </w:r>
            <w:r w:rsidR="00596C8F">
              <w:rPr>
                <w:noProof/>
                <w:webHidden/>
              </w:rPr>
            </w:r>
            <w:r w:rsidR="00596C8F">
              <w:rPr>
                <w:noProof/>
                <w:webHidden/>
              </w:rPr>
              <w:fldChar w:fldCharType="separate"/>
            </w:r>
            <w:r w:rsidR="00F57D1F">
              <w:rPr>
                <w:noProof/>
                <w:webHidden/>
              </w:rPr>
              <w:t>25</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1" w:history="1">
            <w:r w:rsidR="00596C8F" w:rsidRPr="00361915">
              <w:rPr>
                <w:rStyle w:val="Hyperlink"/>
                <w:noProof/>
              </w:rPr>
              <w:t>Robin Bakker</w:t>
            </w:r>
            <w:r w:rsidR="00596C8F">
              <w:rPr>
                <w:noProof/>
                <w:webHidden/>
              </w:rPr>
              <w:tab/>
            </w:r>
            <w:r w:rsidR="00596C8F">
              <w:rPr>
                <w:noProof/>
                <w:webHidden/>
              </w:rPr>
              <w:fldChar w:fldCharType="begin"/>
            </w:r>
            <w:r w:rsidR="00596C8F">
              <w:rPr>
                <w:noProof/>
                <w:webHidden/>
              </w:rPr>
              <w:instrText xml:space="preserve"> PAGEREF _Toc434572981 \h </w:instrText>
            </w:r>
            <w:r w:rsidR="00596C8F">
              <w:rPr>
                <w:noProof/>
                <w:webHidden/>
              </w:rPr>
            </w:r>
            <w:r w:rsidR="00596C8F">
              <w:rPr>
                <w:noProof/>
                <w:webHidden/>
              </w:rPr>
              <w:fldChar w:fldCharType="separate"/>
            </w:r>
            <w:r w:rsidR="00F57D1F">
              <w:rPr>
                <w:noProof/>
                <w:webHidden/>
              </w:rPr>
              <w:t>26</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2" w:history="1">
            <w:r w:rsidR="00596C8F" w:rsidRPr="00361915">
              <w:rPr>
                <w:rStyle w:val="Hyperlink"/>
                <w:noProof/>
              </w:rPr>
              <w:t>Cees-Jan Nolen</w:t>
            </w:r>
            <w:r w:rsidR="00596C8F">
              <w:rPr>
                <w:noProof/>
                <w:webHidden/>
              </w:rPr>
              <w:tab/>
            </w:r>
            <w:r w:rsidR="00596C8F">
              <w:rPr>
                <w:noProof/>
                <w:webHidden/>
              </w:rPr>
              <w:fldChar w:fldCharType="begin"/>
            </w:r>
            <w:r w:rsidR="00596C8F">
              <w:rPr>
                <w:noProof/>
                <w:webHidden/>
              </w:rPr>
              <w:instrText xml:space="preserve"> PAGEREF _Toc434572982 \h </w:instrText>
            </w:r>
            <w:r w:rsidR="00596C8F">
              <w:rPr>
                <w:noProof/>
                <w:webHidden/>
              </w:rPr>
            </w:r>
            <w:r w:rsidR="00596C8F">
              <w:rPr>
                <w:noProof/>
                <w:webHidden/>
              </w:rPr>
              <w:fldChar w:fldCharType="separate"/>
            </w:r>
            <w:r w:rsidR="00F57D1F">
              <w:rPr>
                <w:noProof/>
                <w:webHidden/>
              </w:rPr>
              <w:t>27</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83" w:history="1">
            <w:r w:rsidR="00596C8F" w:rsidRPr="00361915">
              <w:rPr>
                <w:rStyle w:val="Hyperlink"/>
                <w:noProof/>
              </w:rPr>
              <w:t>Peerassesment William de Visser</w:t>
            </w:r>
            <w:r w:rsidR="00596C8F">
              <w:rPr>
                <w:noProof/>
                <w:webHidden/>
              </w:rPr>
              <w:tab/>
            </w:r>
            <w:r w:rsidR="00596C8F">
              <w:rPr>
                <w:noProof/>
                <w:webHidden/>
              </w:rPr>
              <w:fldChar w:fldCharType="begin"/>
            </w:r>
            <w:r w:rsidR="00596C8F">
              <w:rPr>
                <w:noProof/>
                <w:webHidden/>
              </w:rPr>
              <w:instrText xml:space="preserve"> PAGEREF _Toc434572983 \h </w:instrText>
            </w:r>
            <w:r w:rsidR="00596C8F">
              <w:rPr>
                <w:noProof/>
                <w:webHidden/>
              </w:rPr>
            </w:r>
            <w:r w:rsidR="00596C8F">
              <w:rPr>
                <w:noProof/>
                <w:webHidden/>
              </w:rPr>
              <w:fldChar w:fldCharType="separate"/>
            </w:r>
            <w:r w:rsidR="00F57D1F">
              <w:rPr>
                <w:noProof/>
                <w:webHidden/>
              </w:rPr>
              <w:t>28</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4" w:history="1">
            <w:r w:rsidR="00596C8F" w:rsidRPr="00361915">
              <w:rPr>
                <w:rStyle w:val="Hyperlink"/>
                <w:noProof/>
              </w:rPr>
              <w:t>Robert Kraaijeveld</w:t>
            </w:r>
            <w:r w:rsidR="00596C8F">
              <w:rPr>
                <w:noProof/>
                <w:webHidden/>
              </w:rPr>
              <w:tab/>
            </w:r>
            <w:r w:rsidR="00596C8F">
              <w:rPr>
                <w:noProof/>
                <w:webHidden/>
              </w:rPr>
              <w:fldChar w:fldCharType="begin"/>
            </w:r>
            <w:r w:rsidR="00596C8F">
              <w:rPr>
                <w:noProof/>
                <w:webHidden/>
              </w:rPr>
              <w:instrText xml:space="preserve"> PAGEREF _Toc434572984 \h </w:instrText>
            </w:r>
            <w:r w:rsidR="00596C8F">
              <w:rPr>
                <w:noProof/>
                <w:webHidden/>
              </w:rPr>
            </w:r>
            <w:r w:rsidR="00596C8F">
              <w:rPr>
                <w:noProof/>
                <w:webHidden/>
              </w:rPr>
              <w:fldChar w:fldCharType="separate"/>
            </w:r>
            <w:r w:rsidR="00F57D1F">
              <w:rPr>
                <w:noProof/>
                <w:webHidden/>
              </w:rPr>
              <w:t>28</w:t>
            </w:r>
            <w:r w:rsidR="00596C8F">
              <w:rPr>
                <w:noProof/>
                <w:webHidden/>
              </w:rPr>
              <w:fldChar w:fldCharType="end"/>
            </w:r>
          </w:hyperlink>
        </w:p>
        <w:p w:rsidR="00596C8F" w:rsidRDefault="005E78F5">
          <w:pPr>
            <w:pStyle w:val="Inhopg1"/>
            <w:tabs>
              <w:tab w:val="right" w:leader="dot" w:pos="8587"/>
            </w:tabs>
            <w:rPr>
              <w:rFonts w:eastAsiaTheme="minorEastAsia"/>
              <w:noProof/>
              <w:color w:val="auto"/>
              <w:sz w:val="22"/>
              <w:szCs w:val="22"/>
            </w:rPr>
          </w:pPr>
          <w:hyperlink w:anchor="_Toc434572985" w:history="1">
            <w:r w:rsidR="00596C8F" w:rsidRPr="00361915">
              <w:rPr>
                <w:rStyle w:val="Hyperlink"/>
                <w:noProof/>
              </w:rPr>
              <w:t>Steven Schenk</w:t>
            </w:r>
            <w:r w:rsidR="00596C8F">
              <w:rPr>
                <w:noProof/>
                <w:webHidden/>
              </w:rPr>
              <w:tab/>
            </w:r>
            <w:r w:rsidR="00596C8F">
              <w:rPr>
                <w:noProof/>
                <w:webHidden/>
              </w:rPr>
              <w:fldChar w:fldCharType="begin"/>
            </w:r>
            <w:r w:rsidR="00596C8F">
              <w:rPr>
                <w:noProof/>
                <w:webHidden/>
              </w:rPr>
              <w:instrText xml:space="preserve"> PAGEREF _Toc434572985 \h </w:instrText>
            </w:r>
            <w:r w:rsidR="00596C8F">
              <w:rPr>
                <w:noProof/>
                <w:webHidden/>
              </w:rPr>
            </w:r>
            <w:r w:rsidR="00596C8F">
              <w:rPr>
                <w:noProof/>
                <w:webHidden/>
              </w:rPr>
              <w:fldChar w:fldCharType="separate"/>
            </w:r>
            <w:r w:rsidR="00F57D1F">
              <w:rPr>
                <w:noProof/>
                <w:webHidden/>
              </w:rPr>
              <w:t>29</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6" w:history="1">
            <w:r w:rsidR="00596C8F" w:rsidRPr="00361915">
              <w:rPr>
                <w:rStyle w:val="Hyperlink"/>
                <w:noProof/>
              </w:rPr>
              <w:t>Cees-Jan Nolen</w:t>
            </w:r>
            <w:r w:rsidR="00596C8F">
              <w:rPr>
                <w:noProof/>
                <w:webHidden/>
              </w:rPr>
              <w:tab/>
            </w:r>
            <w:r w:rsidR="00596C8F">
              <w:rPr>
                <w:noProof/>
                <w:webHidden/>
              </w:rPr>
              <w:fldChar w:fldCharType="begin"/>
            </w:r>
            <w:r w:rsidR="00596C8F">
              <w:rPr>
                <w:noProof/>
                <w:webHidden/>
              </w:rPr>
              <w:instrText xml:space="preserve"> PAGEREF _Toc434572986 \h </w:instrText>
            </w:r>
            <w:r w:rsidR="00596C8F">
              <w:rPr>
                <w:noProof/>
                <w:webHidden/>
              </w:rPr>
            </w:r>
            <w:r w:rsidR="00596C8F">
              <w:rPr>
                <w:noProof/>
                <w:webHidden/>
              </w:rPr>
              <w:fldChar w:fldCharType="separate"/>
            </w:r>
            <w:r w:rsidR="00F57D1F">
              <w:rPr>
                <w:noProof/>
                <w:webHidden/>
              </w:rPr>
              <w:t>30</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7" w:history="1">
            <w:r w:rsidR="00596C8F" w:rsidRPr="00361915">
              <w:rPr>
                <w:rStyle w:val="Hyperlink"/>
                <w:noProof/>
              </w:rPr>
              <w:t>Robin Bakker</w:t>
            </w:r>
            <w:r w:rsidR="00596C8F">
              <w:rPr>
                <w:noProof/>
                <w:webHidden/>
              </w:rPr>
              <w:tab/>
            </w:r>
            <w:r w:rsidR="00596C8F">
              <w:rPr>
                <w:noProof/>
                <w:webHidden/>
              </w:rPr>
              <w:fldChar w:fldCharType="begin"/>
            </w:r>
            <w:r w:rsidR="00596C8F">
              <w:rPr>
                <w:noProof/>
                <w:webHidden/>
              </w:rPr>
              <w:instrText xml:space="preserve"> PAGEREF _Toc434572987 \h </w:instrText>
            </w:r>
            <w:r w:rsidR="00596C8F">
              <w:rPr>
                <w:noProof/>
                <w:webHidden/>
              </w:rPr>
            </w:r>
            <w:r w:rsidR="00596C8F">
              <w:rPr>
                <w:noProof/>
                <w:webHidden/>
              </w:rPr>
              <w:fldChar w:fldCharType="separate"/>
            </w:r>
            <w:r w:rsidR="00F57D1F">
              <w:rPr>
                <w:noProof/>
                <w:webHidden/>
              </w:rPr>
              <w:t>31</w:t>
            </w:r>
            <w:r w:rsidR="00596C8F">
              <w:rPr>
                <w:noProof/>
                <w:webHidden/>
              </w:rPr>
              <w:fldChar w:fldCharType="end"/>
            </w:r>
          </w:hyperlink>
        </w:p>
        <w:p w:rsidR="00596C8F" w:rsidRDefault="005E78F5">
          <w:pPr>
            <w:pStyle w:val="Inhopg2"/>
            <w:tabs>
              <w:tab w:val="right" w:leader="dot" w:pos="8587"/>
            </w:tabs>
            <w:rPr>
              <w:rFonts w:eastAsiaTheme="minorEastAsia"/>
              <w:noProof/>
              <w:color w:val="auto"/>
              <w:sz w:val="22"/>
              <w:szCs w:val="22"/>
            </w:rPr>
          </w:pPr>
          <w:hyperlink w:anchor="_Toc434572988" w:history="1">
            <w:r w:rsidR="00596C8F" w:rsidRPr="00361915">
              <w:rPr>
                <w:rStyle w:val="Hyperlink"/>
                <w:noProof/>
              </w:rPr>
              <w:t>William de Visser</w:t>
            </w:r>
            <w:r w:rsidR="00596C8F">
              <w:rPr>
                <w:noProof/>
                <w:webHidden/>
              </w:rPr>
              <w:tab/>
            </w:r>
            <w:r w:rsidR="00596C8F">
              <w:rPr>
                <w:noProof/>
                <w:webHidden/>
              </w:rPr>
              <w:fldChar w:fldCharType="begin"/>
            </w:r>
            <w:r w:rsidR="00596C8F">
              <w:rPr>
                <w:noProof/>
                <w:webHidden/>
              </w:rPr>
              <w:instrText xml:space="preserve"> PAGEREF _Toc434572988 \h </w:instrText>
            </w:r>
            <w:r w:rsidR="00596C8F">
              <w:rPr>
                <w:noProof/>
                <w:webHidden/>
              </w:rPr>
            </w:r>
            <w:r w:rsidR="00596C8F">
              <w:rPr>
                <w:noProof/>
                <w:webHidden/>
              </w:rPr>
              <w:fldChar w:fldCharType="separate"/>
            </w:r>
            <w:r w:rsidR="00F57D1F">
              <w:rPr>
                <w:noProof/>
                <w:webHidden/>
              </w:rPr>
              <w:t>32</w:t>
            </w:r>
            <w:r w:rsidR="00596C8F">
              <w:rPr>
                <w:noProof/>
                <w:webHidden/>
              </w:rPr>
              <w:fldChar w:fldCharType="end"/>
            </w:r>
          </w:hyperlink>
        </w:p>
        <w:p w:rsidR="007711E0" w:rsidRDefault="007711E0">
          <w:r>
            <w:rPr>
              <w:b/>
              <w:bCs/>
            </w:rPr>
            <w:fldChar w:fldCharType="end"/>
          </w:r>
        </w:p>
      </w:sdtContent>
    </w:sdt>
    <w:p w:rsidR="007711E0" w:rsidRDefault="007711E0">
      <w:pPr>
        <w:rPr>
          <w:rFonts w:asciiTheme="majorHAnsi" w:eastAsiaTheme="majorEastAsia" w:hAnsiTheme="majorHAnsi" w:cstheme="majorBidi"/>
          <w:color w:val="007789" w:themeColor="accent1" w:themeShade="BF"/>
          <w:sz w:val="32"/>
          <w:szCs w:val="32"/>
        </w:rPr>
      </w:pPr>
      <w:r>
        <w:br w:type="page"/>
      </w:r>
    </w:p>
    <w:p w:rsidR="00A67C4E" w:rsidRPr="00A67C4E" w:rsidRDefault="00E60434" w:rsidP="00A67C4E">
      <w:pPr>
        <w:pStyle w:val="Kop1"/>
      </w:pPr>
      <w:bookmarkStart w:id="5" w:name="_Toc434572944"/>
      <w:r>
        <w:lastRenderedPageBreak/>
        <w:t>Projectmethodiek</w:t>
      </w:r>
      <w:bookmarkEnd w:id="5"/>
    </w:p>
    <w:p w:rsidR="00E60434" w:rsidRDefault="00E60434" w:rsidP="00E60434">
      <w:r>
        <w:t xml:space="preserve">Omdat wij sinds jaar 1 op Hogeschool Rotterdam al Scrum gebruiken, hebben wij besloten om dit ook weer te gebruiken voor die project. Maar omdat wij niet alle elementen van scrum even fijn vinden, hebben we besloten om onze eigen “versie” er van te maken. Het is eigenlijk een mix van Scrum, </w:t>
      </w:r>
      <w:proofErr w:type="spellStart"/>
      <w:r>
        <w:t>Kanban</w:t>
      </w:r>
      <w:proofErr w:type="spellEnd"/>
      <w:r>
        <w:t xml:space="preserve"> en onze eigen inbreng. </w:t>
      </w:r>
    </w:p>
    <w:p w:rsidR="00E60434" w:rsidRDefault="00E60434" w:rsidP="00E60434">
      <w:pPr>
        <w:rPr>
          <w:b/>
        </w:rPr>
      </w:pPr>
      <w:r>
        <w:rPr>
          <w:b/>
        </w:rPr>
        <w:t>Wat we schrappen:</w:t>
      </w:r>
    </w:p>
    <w:p w:rsidR="00E60434" w:rsidRDefault="00E60434" w:rsidP="00E60434">
      <w:pPr>
        <w:pStyle w:val="Lijstalinea"/>
        <w:numPr>
          <w:ilvl w:val="0"/>
          <w:numId w:val="7"/>
        </w:numPr>
      </w:pPr>
      <w:r>
        <w:t xml:space="preserve">Planning poker: Omdat wij zelf niet bijhouden hoeveel tijd wij aan een </w:t>
      </w:r>
      <w:proofErr w:type="spellStart"/>
      <w:r>
        <w:t>work</w:t>
      </w:r>
      <w:proofErr w:type="spellEnd"/>
      <w:r>
        <w:t xml:space="preserve"> item kwijt zijn, kunnen we ook niet reflecteren met de van te voren bepaalde tijd. Hierdoor heeft het dus geen zin om het te doen.</w:t>
      </w:r>
    </w:p>
    <w:p w:rsidR="00E60434" w:rsidRDefault="00E60434" w:rsidP="00E60434">
      <w:pPr>
        <w:pStyle w:val="Lijstalinea"/>
        <w:numPr>
          <w:ilvl w:val="0"/>
          <w:numId w:val="7"/>
        </w:numPr>
      </w:pPr>
      <w:proofErr w:type="spellStart"/>
      <w:r>
        <w:t>Retrospective</w:t>
      </w:r>
      <w:proofErr w:type="spellEnd"/>
      <w:r>
        <w:t>: In het begin wilden we deze schrappen, maar we hebben hem er uiteindelijk toch weer terug in gebracht. Omdat het allemaal niet zo vloeiend verliep, hebben we een wat meer informele vorm, namelijk een vast moment in de week even terugblikken hoe het ging.</w:t>
      </w:r>
    </w:p>
    <w:p w:rsidR="00E60434" w:rsidRDefault="00E60434" w:rsidP="00E60434">
      <w:pPr>
        <w:pStyle w:val="Lijstalinea"/>
        <w:numPr>
          <w:ilvl w:val="0"/>
          <w:numId w:val="7"/>
        </w:numPr>
      </w:pPr>
      <w:proofErr w:type="spellStart"/>
      <w:r>
        <w:t>Burndown-chart</w:t>
      </w:r>
      <w:proofErr w:type="spellEnd"/>
      <w:r>
        <w:t xml:space="preserve">: Omdat we planning poker schrappen heeft de </w:t>
      </w:r>
      <w:proofErr w:type="spellStart"/>
      <w:r>
        <w:t>burndown-chart</w:t>
      </w:r>
      <w:proofErr w:type="spellEnd"/>
      <w:r>
        <w:t xml:space="preserve"> ook geen functie meer.</w:t>
      </w:r>
    </w:p>
    <w:p w:rsidR="00E60434" w:rsidRDefault="00E60434" w:rsidP="00E60434">
      <w:pPr>
        <w:pStyle w:val="Lijstalinea"/>
        <w:numPr>
          <w:ilvl w:val="0"/>
          <w:numId w:val="7"/>
        </w:numPr>
      </w:pPr>
      <w:proofErr w:type="spellStart"/>
      <w:r>
        <w:t>Shippable</w:t>
      </w:r>
      <w:proofErr w:type="spellEnd"/>
      <w:r>
        <w:t xml:space="preserve"> product: Omdat je nu per se aan alle afspraken moet voldoen kom je soms in tijdnood als het even tegen zit. Hierdoor ga je werk afraffelen en dit gaat niet ten gunste van de kwaliteit van het product. Om deze reden willen wij meer vrijheid in het </w:t>
      </w:r>
      <w:proofErr w:type="spellStart"/>
      <w:r>
        <w:t>shippable</w:t>
      </w:r>
      <w:proofErr w:type="spellEnd"/>
      <w:r>
        <w:t xml:space="preserve"> product. We zullen er altijd naar pleiten om afspraken na te komen, maar als wij het goed dunken om hiervan af te wijken, dan zullen wij dit doen.</w:t>
      </w:r>
    </w:p>
    <w:p w:rsidR="00A67C4E" w:rsidRDefault="00A67C4E" w:rsidP="00A67C4E"/>
    <w:p w:rsidR="00A67C4E" w:rsidRDefault="00A67C4E" w:rsidP="00A67C4E">
      <w:r>
        <w:t xml:space="preserve">We zullen dus wel iteratief werken, met sprints van 1 à 2 weken. Elke donderdag zullen we aan de product </w:t>
      </w:r>
      <w:proofErr w:type="spellStart"/>
      <w:r>
        <w:t>owner</w:t>
      </w:r>
      <w:proofErr w:type="spellEnd"/>
      <w:r>
        <w:t xml:space="preserve"> onze voortgang laten zien en vragen naar feedback. Deze feedback nemen we mee en zullen het product aanpassen als de product </w:t>
      </w:r>
      <w:proofErr w:type="spellStart"/>
      <w:r>
        <w:t>owner</w:t>
      </w:r>
      <w:proofErr w:type="spellEnd"/>
      <w:r>
        <w:t xml:space="preserve"> dit wenst. Door middel van deze methode hopen wij op een goede samenwerking tussen de project groep en de product </w:t>
      </w:r>
      <w:proofErr w:type="spellStart"/>
      <w:r>
        <w:t>owner</w:t>
      </w:r>
      <w:proofErr w:type="spellEnd"/>
      <w:r>
        <w:t>, en hopen we op een goed resultaat.</w:t>
      </w:r>
    </w:p>
    <w:p w:rsidR="00A67C4E" w:rsidRDefault="00A67C4E" w:rsidP="00A67C4E"/>
    <w:p w:rsidR="00A67C4E" w:rsidRDefault="00A67C4E" w:rsidP="00A67C4E">
      <w:pPr>
        <w:pStyle w:val="Kop1"/>
      </w:pPr>
      <w:bookmarkStart w:id="6" w:name="_Toc434572945"/>
      <w:r>
        <w:t>Taakverdeling</w:t>
      </w:r>
      <w:bookmarkEnd w:id="6"/>
    </w:p>
    <w:p w:rsidR="00A67C4E" w:rsidRPr="00A67C4E" w:rsidRDefault="00A67C4E" w:rsidP="00A67C4E">
      <w:pPr>
        <w:pStyle w:val="Kop2"/>
      </w:pPr>
      <w:bookmarkStart w:id="7" w:name="_Toc434572946"/>
      <w:r>
        <w:t>Globale taakverdeling</w:t>
      </w:r>
      <w:bookmarkEnd w:id="7"/>
    </w:p>
    <w:p w:rsidR="00A67C4E" w:rsidRDefault="00A67C4E" w:rsidP="00A67C4E">
      <w:r>
        <w:t>Voor we daadwerkelijk met het de implementatie fase zijn begonnen hadden we al een globale taakverdeling gemaakt:</w:t>
      </w:r>
    </w:p>
    <w:tbl>
      <w:tblPr>
        <w:tblStyle w:val="Tabelrapport"/>
        <w:tblW w:w="0" w:type="auto"/>
        <w:tblLook w:val="04A0" w:firstRow="1" w:lastRow="0" w:firstColumn="1" w:lastColumn="0" w:noHBand="0" w:noVBand="1"/>
      </w:tblPr>
      <w:tblGrid>
        <w:gridCol w:w="2410"/>
        <w:gridCol w:w="1134"/>
        <w:gridCol w:w="4861"/>
      </w:tblGrid>
      <w:tr w:rsidR="00A67C4E" w:rsidTr="00A67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A67C4E" w:rsidRDefault="00A67C4E" w:rsidP="00A67C4E"/>
        </w:tc>
        <w:tc>
          <w:tcPr>
            <w:tcW w:w="5995" w:type="dxa"/>
            <w:gridSpan w:val="2"/>
          </w:tcPr>
          <w:p w:rsidR="00A67C4E" w:rsidRDefault="00A67C4E" w:rsidP="00A67C4E">
            <w:pPr>
              <w:cnfStyle w:val="100000000000" w:firstRow="1" w:lastRow="0" w:firstColumn="0" w:lastColumn="0" w:oddVBand="0" w:evenVBand="0" w:oddHBand="0" w:evenHBand="0" w:firstRowFirstColumn="0" w:firstRowLastColumn="0" w:lastRowFirstColumn="0" w:lastRowLastColumn="0"/>
            </w:pPr>
          </w:p>
        </w:tc>
      </w:tr>
      <w:tr w:rsidR="00A67C4E" w:rsidTr="00A67C4E">
        <w:tc>
          <w:tcPr>
            <w:cnfStyle w:val="001000000000" w:firstRow="0" w:lastRow="0" w:firstColumn="1" w:lastColumn="0" w:oddVBand="0" w:evenVBand="0" w:oddHBand="0" w:evenHBand="0" w:firstRowFirstColumn="0" w:firstRowLastColumn="0" w:lastRowFirstColumn="0" w:lastRowLastColumn="0"/>
            <w:tcW w:w="3544" w:type="dxa"/>
            <w:gridSpan w:val="2"/>
          </w:tcPr>
          <w:p w:rsidR="00A67C4E" w:rsidRPr="00A67C4E" w:rsidRDefault="00A67C4E" w:rsidP="00A67C4E">
            <w:pPr>
              <w:jc w:val="center"/>
              <w:rPr>
                <w:b/>
              </w:rPr>
            </w:pPr>
            <w:r w:rsidRPr="00A67C4E">
              <w:rPr>
                <w:b/>
              </w:rPr>
              <w:t>Input proces</w:t>
            </w:r>
          </w:p>
        </w:tc>
        <w:tc>
          <w:tcPr>
            <w:tcW w:w="4861" w:type="dxa"/>
          </w:tcPr>
          <w:p w:rsidR="00A67C4E" w:rsidRDefault="00A67C4E" w:rsidP="00A67C4E">
            <w:pPr>
              <w:jc w:val="left"/>
              <w:cnfStyle w:val="000000000000" w:firstRow="0" w:lastRow="0" w:firstColumn="0" w:lastColumn="0" w:oddVBand="0" w:evenVBand="0" w:oddHBand="0" w:evenHBand="0" w:firstRowFirstColumn="0" w:firstRowLastColumn="0" w:lastRowFirstColumn="0" w:lastRowLastColumn="0"/>
            </w:pPr>
            <w:r>
              <w:t>Cees-Jan Nolen</w:t>
            </w:r>
          </w:p>
        </w:tc>
      </w:tr>
      <w:tr w:rsidR="00A67C4E" w:rsidTr="00A67C4E">
        <w:tc>
          <w:tcPr>
            <w:cnfStyle w:val="001000000000" w:firstRow="0" w:lastRow="0" w:firstColumn="1" w:lastColumn="0" w:oddVBand="0" w:evenVBand="0" w:oddHBand="0" w:evenHBand="0" w:firstRowFirstColumn="0" w:firstRowLastColumn="0" w:lastRowFirstColumn="0" w:lastRowLastColumn="0"/>
            <w:tcW w:w="3544" w:type="dxa"/>
            <w:gridSpan w:val="2"/>
          </w:tcPr>
          <w:p w:rsidR="00A67C4E" w:rsidRPr="00A67C4E" w:rsidRDefault="00A67C4E" w:rsidP="00A67C4E">
            <w:pPr>
              <w:jc w:val="center"/>
              <w:rPr>
                <w:b/>
              </w:rPr>
            </w:pPr>
            <w:r w:rsidRPr="00A67C4E">
              <w:rPr>
                <w:b/>
              </w:rPr>
              <w:t>Processing proces</w:t>
            </w:r>
          </w:p>
        </w:tc>
        <w:tc>
          <w:tcPr>
            <w:tcW w:w="4861" w:type="dxa"/>
          </w:tcPr>
          <w:p w:rsidR="00A67C4E" w:rsidRDefault="00A67C4E" w:rsidP="00A67C4E">
            <w:pPr>
              <w:jc w:val="left"/>
              <w:cnfStyle w:val="000000000000" w:firstRow="0" w:lastRow="0" w:firstColumn="0" w:lastColumn="0" w:oddVBand="0" w:evenVBand="0" w:oddHBand="0" w:evenHBand="0" w:firstRowFirstColumn="0" w:firstRowLastColumn="0" w:lastRowFirstColumn="0" w:lastRowLastColumn="0"/>
            </w:pPr>
            <w:r>
              <w:t>Steven Schenk</w:t>
            </w:r>
          </w:p>
          <w:p w:rsidR="00A67C4E" w:rsidRDefault="00A67C4E" w:rsidP="00A67C4E">
            <w:pPr>
              <w:jc w:val="left"/>
              <w:cnfStyle w:val="000000000000" w:firstRow="0" w:lastRow="0" w:firstColumn="0" w:lastColumn="0" w:oddVBand="0" w:evenVBand="0" w:oddHBand="0" w:evenHBand="0" w:firstRowFirstColumn="0" w:firstRowLastColumn="0" w:lastRowFirstColumn="0" w:lastRowLastColumn="0"/>
            </w:pPr>
            <w:r>
              <w:t>Robert Kraaijeveld</w:t>
            </w:r>
          </w:p>
        </w:tc>
      </w:tr>
      <w:tr w:rsidR="00A67C4E" w:rsidTr="00A67C4E">
        <w:tc>
          <w:tcPr>
            <w:cnfStyle w:val="001000000000" w:firstRow="0" w:lastRow="0" w:firstColumn="1" w:lastColumn="0" w:oddVBand="0" w:evenVBand="0" w:oddHBand="0" w:evenHBand="0" w:firstRowFirstColumn="0" w:firstRowLastColumn="0" w:lastRowFirstColumn="0" w:lastRowLastColumn="0"/>
            <w:tcW w:w="3544" w:type="dxa"/>
            <w:gridSpan w:val="2"/>
          </w:tcPr>
          <w:p w:rsidR="00A67C4E" w:rsidRPr="00A67C4E" w:rsidRDefault="00A67C4E" w:rsidP="00A67C4E">
            <w:pPr>
              <w:jc w:val="center"/>
              <w:rPr>
                <w:b/>
              </w:rPr>
            </w:pPr>
            <w:r w:rsidRPr="00A67C4E">
              <w:rPr>
                <w:b/>
              </w:rPr>
              <w:t>Output proces</w:t>
            </w:r>
          </w:p>
        </w:tc>
        <w:tc>
          <w:tcPr>
            <w:tcW w:w="4861" w:type="dxa"/>
          </w:tcPr>
          <w:p w:rsidR="00A67C4E" w:rsidRDefault="00A67C4E" w:rsidP="00A67C4E">
            <w:pPr>
              <w:jc w:val="left"/>
              <w:cnfStyle w:val="000000000000" w:firstRow="0" w:lastRow="0" w:firstColumn="0" w:lastColumn="0" w:oddVBand="0" w:evenVBand="0" w:oddHBand="0" w:evenHBand="0" w:firstRowFirstColumn="0" w:firstRowLastColumn="0" w:lastRowFirstColumn="0" w:lastRowLastColumn="0"/>
            </w:pPr>
            <w:r>
              <w:t>William de Visser</w:t>
            </w:r>
          </w:p>
          <w:p w:rsidR="00A67C4E" w:rsidRDefault="00A67C4E" w:rsidP="00A67C4E">
            <w:pPr>
              <w:jc w:val="left"/>
              <w:cnfStyle w:val="000000000000" w:firstRow="0" w:lastRow="0" w:firstColumn="0" w:lastColumn="0" w:oddVBand="0" w:evenVBand="0" w:oddHBand="0" w:evenHBand="0" w:firstRowFirstColumn="0" w:firstRowLastColumn="0" w:lastRowFirstColumn="0" w:lastRowLastColumn="0"/>
            </w:pPr>
            <w:r>
              <w:t>Robin Bakker</w:t>
            </w:r>
          </w:p>
        </w:tc>
      </w:tr>
    </w:tbl>
    <w:p w:rsidR="00A67C4E" w:rsidRDefault="00A67C4E" w:rsidP="00A67C4E"/>
    <w:p w:rsidR="007711E0" w:rsidRDefault="007711E0">
      <w:pPr>
        <w:rPr>
          <w:rFonts w:asciiTheme="majorHAnsi" w:eastAsiaTheme="majorEastAsia" w:hAnsiTheme="majorHAnsi" w:cstheme="majorBidi"/>
          <w:color w:val="007789" w:themeColor="accent1" w:themeShade="BF"/>
          <w:sz w:val="26"/>
          <w:szCs w:val="26"/>
        </w:rPr>
      </w:pPr>
      <w:r>
        <w:br w:type="page"/>
      </w:r>
    </w:p>
    <w:p w:rsidR="00A67C4E" w:rsidRDefault="00C00E1B" w:rsidP="00A67C4E">
      <w:pPr>
        <w:pStyle w:val="Kop2"/>
      </w:pPr>
      <w:bookmarkStart w:id="8" w:name="_Toc434572947"/>
      <w:r>
        <w:lastRenderedPageBreak/>
        <w:t>Specifieke taakverdeling</w:t>
      </w:r>
      <w:bookmarkEnd w:id="8"/>
    </w:p>
    <w:p w:rsidR="00A67C4E" w:rsidRDefault="00A67C4E" w:rsidP="00A67C4E">
      <w:r>
        <w:t xml:space="preserve">Het verdelen van de specifieke taken, de </w:t>
      </w:r>
      <w:proofErr w:type="spellStart"/>
      <w:r>
        <w:t>work</w:t>
      </w:r>
      <w:proofErr w:type="spellEnd"/>
      <w:r>
        <w:t xml:space="preserve"> items, geschied door overleg. Na iedere bijeenkomst met de product </w:t>
      </w:r>
      <w:proofErr w:type="spellStart"/>
      <w:r>
        <w:t>owner</w:t>
      </w:r>
      <w:proofErr w:type="spellEnd"/>
      <w:r>
        <w:t xml:space="preserve"> bespreken we wat we voor de volgende keer af willen hebben. Als dit bepaald is dan gaan we de daar bijhorende </w:t>
      </w:r>
      <w:proofErr w:type="spellStart"/>
      <w:r>
        <w:t>work</w:t>
      </w:r>
      <w:proofErr w:type="spellEnd"/>
      <w:r>
        <w:t xml:space="preserve"> items verdelen. Die gebeurd allemaal in overleg. </w:t>
      </w:r>
      <w:r w:rsidR="00044FE4">
        <w:t xml:space="preserve">Iedereen krijgt één of meer </w:t>
      </w:r>
      <w:proofErr w:type="spellStart"/>
      <w:r w:rsidR="00044FE4">
        <w:t>work</w:t>
      </w:r>
      <w:proofErr w:type="spellEnd"/>
      <w:r w:rsidR="00044FE4">
        <w:t xml:space="preserve"> items voor zijn kiezen die gerelateerd zijn aan het proces waar hij aan gekoppeld is. </w:t>
      </w:r>
    </w:p>
    <w:p w:rsidR="00044FE4" w:rsidRDefault="00044FE4" w:rsidP="00A67C4E">
      <w:r>
        <w:t xml:space="preserve">Wanneer de taken verdeeld zijn wordt bepaald wanneer de </w:t>
      </w:r>
      <w:proofErr w:type="spellStart"/>
      <w:r>
        <w:t>work</w:t>
      </w:r>
      <w:proofErr w:type="spellEnd"/>
      <w:r>
        <w:t xml:space="preserve"> items af moeten zijn. Als bijvoorbeeld voor het sommige functionaliteiten andere functies eerst af moeten zijn, dan wordt gepleit deze eerder af te hebben dan de andere </w:t>
      </w:r>
      <w:proofErr w:type="spellStart"/>
      <w:r>
        <w:t>work</w:t>
      </w:r>
      <w:proofErr w:type="spellEnd"/>
      <w:r>
        <w:t xml:space="preserve"> items. Ook dit gebeurd allemaal in overleg.</w:t>
      </w:r>
    </w:p>
    <w:p w:rsidR="00044FE4" w:rsidRDefault="00044FE4" w:rsidP="00A67C4E"/>
    <w:p w:rsidR="00044FE4" w:rsidRDefault="00044FE4" w:rsidP="00044FE4">
      <w:pPr>
        <w:pStyle w:val="Kop2"/>
      </w:pPr>
      <w:bookmarkStart w:id="9" w:name="_Toc434572948"/>
      <w:r>
        <w:t>Het bepalen van de uren</w:t>
      </w:r>
      <w:bookmarkEnd w:id="9"/>
    </w:p>
    <w:p w:rsidR="00044FE4" w:rsidRDefault="00044FE4" w:rsidP="00044FE4">
      <w:r>
        <w:t xml:space="preserve">Het bepalen van het aantal uren dat gekoppeld is aan een </w:t>
      </w:r>
      <w:proofErr w:type="spellStart"/>
      <w:r>
        <w:t>work</w:t>
      </w:r>
      <w:proofErr w:type="spellEnd"/>
      <w:r>
        <w:t xml:space="preserve"> item doen wij niet. We schatten dus van te voren niet hoeveel werk een </w:t>
      </w:r>
      <w:proofErr w:type="spellStart"/>
      <w:r>
        <w:t>work</w:t>
      </w:r>
      <w:proofErr w:type="spellEnd"/>
      <w:r>
        <w:t xml:space="preserve"> item precies zal duren. Uiteraard hebben we bij het verdelen van de taken wel een idee hoe lang een </w:t>
      </w:r>
      <w:proofErr w:type="spellStart"/>
      <w:r>
        <w:t>work</w:t>
      </w:r>
      <w:proofErr w:type="spellEnd"/>
      <w:r>
        <w:t xml:space="preserve"> item kan duren. </w:t>
      </w:r>
    </w:p>
    <w:p w:rsidR="00044FE4" w:rsidRDefault="00044FE4" w:rsidP="00044FE4">
      <w:r>
        <w:t xml:space="preserve">Als het tijdens de sprint duidelijk wordt dat iemand zijn werk niet af kan krijgen ten gevolge van te veel werklast, dan zal de werklast opnieuw verdeeld worden onder de overige groepsleden. Uiteraard moet een groepslid dit dan wel geruime tijd voor de deadline aangeven. </w:t>
      </w:r>
    </w:p>
    <w:p w:rsidR="00044FE4" w:rsidRDefault="00044FE4" w:rsidP="00044FE4"/>
    <w:p w:rsidR="00044FE4" w:rsidRDefault="00044FE4" w:rsidP="00044FE4">
      <w:pPr>
        <w:pStyle w:val="Kop1"/>
      </w:pPr>
      <w:bookmarkStart w:id="10" w:name="_Toc434572949"/>
      <w:r>
        <w:t>Assertiviteit groepsleden</w:t>
      </w:r>
      <w:bookmarkEnd w:id="10"/>
    </w:p>
    <w:p w:rsidR="00A67C4E" w:rsidRDefault="00C00E1B" w:rsidP="00C00E1B">
      <w:pPr>
        <w:pStyle w:val="Kop2"/>
      </w:pPr>
      <w:bookmarkStart w:id="11" w:name="_Toc434572950"/>
      <w:r>
        <w:t>Oppakken van werk</w:t>
      </w:r>
      <w:bookmarkEnd w:id="11"/>
    </w:p>
    <w:tbl>
      <w:tblPr>
        <w:tblStyle w:val="Tabelrapport"/>
        <w:tblW w:w="0" w:type="auto"/>
        <w:tblLook w:val="04A0" w:firstRow="1" w:lastRow="0" w:firstColumn="1" w:lastColumn="0" w:noHBand="0" w:noVBand="1"/>
      </w:tblPr>
      <w:tblGrid>
        <w:gridCol w:w="2547"/>
        <w:gridCol w:w="5848"/>
      </w:tblGrid>
      <w:tr w:rsidR="00044FE4" w:rsidTr="00C00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Pr="00877304" w:rsidRDefault="00044FE4" w:rsidP="00A67C4E">
            <w:pPr>
              <w:rPr>
                <w:b w:val="0"/>
                <w:color w:val="595959" w:themeColor="text1" w:themeTint="A6"/>
              </w:rPr>
            </w:pPr>
            <w:r w:rsidRPr="00877304">
              <w:rPr>
                <w:b w:val="0"/>
                <w:color w:val="595959" w:themeColor="text1" w:themeTint="A6"/>
              </w:rPr>
              <w:t>Cees-Jan Nolen</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Pr="00877304" w:rsidRDefault="00877304" w:rsidP="00877304">
            <w:pPr>
              <w:jc w:val="left"/>
              <w:cnfStyle w:val="100000000000" w:firstRow="1" w:lastRow="0" w:firstColumn="0" w:lastColumn="0" w:oddVBand="0" w:evenVBand="0" w:oddHBand="0" w:evenHBand="0" w:firstRowFirstColumn="0" w:firstRowLastColumn="0" w:lastRowFirstColumn="0" w:lastRowLastColumn="0"/>
              <w:rPr>
                <w:b w:val="0"/>
                <w:color w:val="595959" w:themeColor="text1" w:themeTint="A6"/>
              </w:rPr>
            </w:pPr>
            <w:r w:rsidRPr="00877304">
              <w:rPr>
                <w:b w:val="0"/>
                <w:color w:val="595959" w:themeColor="text1" w:themeTint="A6"/>
              </w:rPr>
              <w:t>Cees-Jan trekt werk uit zichzelf naar zich toe. Als hij zijn eigen werk af heeft dan pakt hij alvast nieuwe taken op</w:t>
            </w:r>
          </w:p>
        </w:tc>
      </w:tr>
      <w:tr w:rsidR="00044FE4" w:rsidTr="00C00E1B">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044FE4" w:rsidP="00A67C4E">
            <w:r>
              <w:t>Robert Kraaijeveld</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877304" w:rsidP="00877304">
            <w:pPr>
              <w:jc w:val="left"/>
              <w:cnfStyle w:val="000000000000" w:firstRow="0" w:lastRow="0" w:firstColumn="0" w:lastColumn="0" w:oddVBand="0" w:evenVBand="0" w:oddHBand="0" w:evenHBand="0" w:firstRowFirstColumn="0" w:firstRowLastColumn="0" w:lastRowFirstColumn="0" w:lastRowLastColumn="0"/>
            </w:pPr>
            <w:r>
              <w:t>Robert trek zelf werk naar zich toe. Hij probeert het altijd zo snel mogelijk zelfstandig te maken.</w:t>
            </w:r>
          </w:p>
        </w:tc>
      </w:tr>
      <w:tr w:rsidR="00044FE4" w:rsidTr="00C00E1B">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044FE4" w:rsidP="00A67C4E">
            <w:r>
              <w:t>Robin Bakker</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877304" w:rsidP="00877304">
            <w:pPr>
              <w:jc w:val="left"/>
              <w:cnfStyle w:val="000000000000" w:firstRow="0" w:lastRow="0" w:firstColumn="0" w:lastColumn="0" w:oddVBand="0" w:evenVBand="0" w:oddHBand="0" w:evenHBand="0" w:firstRowFirstColumn="0" w:firstRowLastColumn="0" w:lastRowFirstColumn="0" w:lastRowLastColumn="0"/>
            </w:pPr>
            <w:r>
              <w:t>Robin heeft een beetje een afwachtende houding. Je moet werk naar hem toe schuiven.</w:t>
            </w:r>
          </w:p>
        </w:tc>
      </w:tr>
      <w:tr w:rsidR="00044FE4" w:rsidTr="00C00E1B">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044FE4" w:rsidP="00A67C4E">
            <w:r>
              <w:t>Steven Schenk</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877304" w:rsidP="00877304">
            <w:pPr>
              <w:jc w:val="left"/>
              <w:cnfStyle w:val="000000000000" w:firstRow="0" w:lastRow="0" w:firstColumn="0" w:lastColumn="0" w:oddVBand="0" w:evenVBand="0" w:oddHBand="0" w:evenHBand="0" w:firstRowFirstColumn="0" w:firstRowLastColumn="0" w:lastRowFirstColumn="0" w:lastRowLastColumn="0"/>
            </w:pPr>
            <w:r>
              <w:t>Steven trekt werk naar zich toe. Hij doet zijn eigen werk en help daarnaast anderen.</w:t>
            </w:r>
          </w:p>
        </w:tc>
      </w:tr>
      <w:tr w:rsidR="00044FE4" w:rsidTr="00C00E1B">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044FE4" w:rsidP="00A67C4E">
            <w:r>
              <w:t>William de Visser</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044FE4" w:rsidRDefault="00877304" w:rsidP="00877304">
            <w:pPr>
              <w:jc w:val="left"/>
              <w:cnfStyle w:val="000000000000" w:firstRow="0" w:lastRow="0" w:firstColumn="0" w:lastColumn="0" w:oddVBand="0" w:evenVBand="0" w:oddHBand="0" w:evenHBand="0" w:firstRowFirstColumn="0" w:firstRowLastColumn="0" w:lastRowFirstColumn="0" w:lastRowLastColumn="0"/>
            </w:pPr>
            <w:r>
              <w:t>William heeft een afwachtende houding en vraagt veel wat hij moet doen i.p.v. gewoon beginnen. Hij hakt zelf de knoop niet door.</w:t>
            </w:r>
          </w:p>
        </w:tc>
      </w:tr>
    </w:tbl>
    <w:p w:rsidR="00044FE4" w:rsidRDefault="00044FE4" w:rsidP="00A67C4E"/>
    <w:p w:rsidR="0099216F" w:rsidRDefault="0099216F">
      <w:pPr>
        <w:rPr>
          <w:rFonts w:asciiTheme="majorHAnsi" w:eastAsiaTheme="majorEastAsia" w:hAnsiTheme="majorHAnsi" w:cstheme="majorBidi"/>
          <w:color w:val="007789" w:themeColor="accent1" w:themeShade="BF"/>
          <w:sz w:val="26"/>
          <w:szCs w:val="26"/>
        </w:rPr>
      </w:pPr>
      <w:bookmarkStart w:id="12" w:name="_Toc434572951"/>
      <w:r>
        <w:br w:type="page"/>
      </w:r>
    </w:p>
    <w:p w:rsidR="00C00E1B" w:rsidRPr="00A67C4E" w:rsidRDefault="00C00E1B" w:rsidP="00C00E1B">
      <w:pPr>
        <w:pStyle w:val="Kop2"/>
      </w:pPr>
      <w:r>
        <w:lastRenderedPageBreak/>
        <w:t>Leren van nieuwe technieken</w:t>
      </w:r>
      <w:bookmarkEnd w:id="12"/>
    </w:p>
    <w:tbl>
      <w:tblPr>
        <w:tblStyle w:val="Tabelrapport"/>
        <w:tblW w:w="0" w:type="auto"/>
        <w:tblLook w:val="04A0" w:firstRow="1" w:lastRow="0" w:firstColumn="1" w:lastColumn="0" w:noHBand="0" w:noVBand="1"/>
      </w:tblPr>
      <w:tblGrid>
        <w:gridCol w:w="2547"/>
        <w:gridCol w:w="5848"/>
      </w:tblGrid>
      <w:tr w:rsidR="00C00E1B" w:rsidTr="00572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Pr="00877304" w:rsidRDefault="00C00E1B" w:rsidP="005722E0">
            <w:pPr>
              <w:rPr>
                <w:b w:val="0"/>
                <w:color w:val="595959" w:themeColor="text1" w:themeTint="A6"/>
              </w:rPr>
            </w:pPr>
            <w:r w:rsidRPr="00877304">
              <w:rPr>
                <w:b w:val="0"/>
                <w:color w:val="595959" w:themeColor="text1" w:themeTint="A6"/>
              </w:rPr>
              <w:t>Cees-Jan Nolen</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Pr="00877304" w:rsidRDefault="00877304" w:rsidP="00877304">
            <w:pPr>
              <w:jc w:val="left"/>
              <w:cnfStyle w:val="100000000000" w:firstRow="1" w:lastRow="0" w:firstColumn="0" w:lastColumn="0" w:oddVBand="0" w:evenVBand="0" w:oddHBand="0" w:evenHBand="0" w:firstRowFirstColumn="0" w:firstRowLastColumn="0" w:lastRowFirstColumn="0" w:lastRowLastColumn="0"/>
              <w:rPr>
                <w:b w:val="0"/>
                <w:color w:val="595959" w:themeColor="text1" w:themeTint="A6"/>
              </w:rPr>
            </w:pPr>
            <w:r>
              <w:rPr>
                <w:b w:val="0"/>
                <w:color w:val="595959" w:themeColor="text1" w:themeTint="A6"/>
              </w:rPr>
              <w:t>Cees-Jan probeert zich zoveel mogelijk te verdiepen in nieuwe technieken. Als je hem iets nieuwe voorschotelt dan gaat hij die zelf uit zijn eigen uitzoeken.</w:t>
            </w:r>
          </w:p>
        </w:tc>
      </w:tr>
      <w:tr w:rsidR="00C00E1B" w:rsidTr="005722E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C00E1B" w:rsidP="005722E0">
            <w:r>
              <w:t>Robert Kraaijeveld</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877304" w:rsidP="00877304">
            <w:pPr>
              <w:jc w:val="left"/>
              <w:cnfStyle w:val="000000000000" w:firstRow="0" w:lastRow="0" w:firstColumn="0" w:lastColumn="0" w:oddVBand="0" w:evenVBand="0" w:oddHBand="0" w:evenHBand="0" w:firstRowFirstColumn="0" w:firstRowLastColumn="0" w:lastRowFirstColumn="0" w:lastRowLastColumn="0"/>
            </w:pPr>
            <w:r>
              <w:t>Robert probeert zoveel mogelijk de nieuwe technieken uit te zoeken. Als hij wat nieuws hoort dan heeft hij dat de volgende dag al uitgezocht.</w:t>
            </w:r>
          </w:p>
        </w:tc>
      </w:tr>
      <w:tr w:rsidR="00C00E1B" w:rsidTr="005722E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C00E1B" w:rsidP="005722E0">
            <w:r>
              <w:t>Robin Bakker</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877304" w:rsidP="00877304">
            <w:pPr>
              <w:jc w:val="left"/>
              <w:cnfStyle w:val="000000000000" w:firstRow="0" w:lastRow="0" w:firstColumn="0" w:lastColumn="0" w:oddVBand="0" w:evenVBand="0" w:oddHBand="0" w:evenHBand="0" w:firstRowFirstColumn="0" w:firstRowLastColumn="0" w:lastRowFirstColumn="0" w:lastRowLastColumn="0"/>
            </w:pPr>
            <w:r>
              <w:t>Robin doet zelfstudie en probeert het een beetje uit. Hij is er wel zelf mee bezig.</w:t>
            </w:r>
          </w:p>
        </w:tc>
      </w:tr>
      <w:tr w:rsidR="00C00E1B" w:rsidTr="005722E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C00E1B" w:rsidP="005722E0">
            <w:r>
              <w:t>Steven Schenk</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877304" w:rsidP="00877304">
            <w:pPr>
              <w:jc w:val="left"/>
              <w:cnfStyle w:val="000000000000" w:firstRow="0" w:lastRow="0" w:firstColumn="0" w:lastColumn="0" w:oddVBand="0" w:evenVBand="0" w:oddHBand="0" w:evenHBand="0" w:firstRowFirstColumn="0" w:firstRowLastColumn="0" w:lastRowFirstColumn="0" w:lastRowLastColumn="0"/>
            </w:pPr>
            <w:r>
              <w:t>Steven zoekt de nieuwe technieken helemaal uit. Daarnaast past hij ze ook vlot toe in het project.</w:t>
            </w:r>
          </w:p>
        </w:tc>
      </w:tr>
      <w:tr w:rsidR="00C00E1B" w:rsidTr="005722E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C00E1B" w:rsidP="005722E0">
            <w:r>
              <w:t>William de Visser</w:t>
            </w:r>
          </w:p>
        </w:tc>
        <w:tc>
          <w:tcPr>
            <w:tcW w:w="5848"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C00E1B" w:rsidRDefault="0099216F" w:rsidP="00877304">
            <w:pPr>
              <w:jc w:val="left"/>
              <w:cnfStyle w:val="000000000000" w:firstRow="0" w:lastRow="0" w:firstColumn="0" w:lastColumn="0" w:oddVBand="0" w:evenVBand="0" w:oddHBand="0" w:evenHBand="0" w:firstRowFirstColumn="0" w:firstRowLastColumn="0" w:lastRowFirstColumn="0" w:lastRowLastColumn="0"/>
            </w:pPr>
            <w:r>
              <w:t>William is wel actief bezig met het uitzoeken van nieuwe technieken. Hij dwaalt echter wel snel af als het even tegenzit.</w:t>
            </w:r>
          </w:p>
        </w:tc>
      </w:tr>
    </w:tbl>
    <w:p w:rsidR="007711E0" w:rsidRDefault="007711E0">
      <w:pPr>
        <w:rPr>
          <w:rFonts w:asciiTheme="majorHAnsi" w:eastAsiaTheme="majorEastAsia" w:hAnsiTheme="majorHAnsi" w:cstheme="majorBidi"/>
          <w:color w:val="007789" w:themeColor="accent1" w:themeShade="BF"/>
          <w:sz w:val="32"/>
          <w:szCs w:val="32"/>
        </w:rPr>
      </w:pPr>
    </w:p>
    <w:p w:rsidR="00C00E1B" w:rsidRDefault="00C00E1B" w:rsidP="00C00E1B">
      <w:pPr>
        <w:pStyle w:val="Kop1"/>
      </w:pPr>
      <w:bookmarkStart w:id="13" w:name="_Toc434572952"/>
      <w:r>
        <w:t>Bijhouden van hoeveelheid werk</w:t>
      </w:r>
      <w:bookmarkEnd w:id="13"/>
    </w:p>
    <w:p w:rsidR="00C00E1B" w:rsidRDefault="00C00E1B" w:rsidP="00C00E1B">
      <w:pPr>
        <w:pStyle w:val="Kop2"/>
      </w:pPr>
      <w:bookmarkStart w:id="14" w:name="_Toc434572953"/>
      <w:r>
        <w:t>Resterende werk</w:t>
      </w:r>
      <w:bookmarkEnd w:id="14"/>
    </w:p>
    <w:p w:rsidR="00DE3697" w:rsidRDefault="00C00E1B" w:rsidP="00C00E1B">
      <w:r>
        <w:t xml:space="preserve">Het bijhouden van de resterende hoeveelheid werk wordt bij ons niet of weinig gedaan. We proberen elkaar zoveel mogelijk op de hoogte te houden met wat er af is en waar iedereen mee bezig is. Wij gaan er vanuit dat afspraken worden nagekomen en dat als dit niet lukt, dit tijdig wordt aangegeven door de desbetreffende persoon zodat hier iets aan gedaan kan worden. </w:t>
      </w:r>
    </w:p>
    <w:p w:rsidR="007802F5" w:rsidRDefault="007802F5" w:rsidP="007802F5">
      <w:pPr>
        <w:pStyle w:val="Kop2"/>
      </w:pPr>
      <w:bookmarkStart w:id="15" w:name="_Toc434572954"/>
      <w:r>
        <w:t>Zichtbaarheid in wat iedereen doet</w:t>
      </w:r>
      <w:bookmarkEnd w:id="15"/>
    </w:p>
    <w:p w:rsidR="007802F5" w:rsidRDefault="007802F5" w:rsidP="007802F5">
      <w:r>
        <w:t xml:space="preserve">Om duidelijkheid te scheppen in waar iedereen mee bezig is, maken wij gebruik van Trello. Hier kunnen wij in één oogopslag zien wie waar mee bezig is en wat hij al allemaal gedaan heeft. Uiteraard moet hiervoor wel iedereen het Trello board goed bijhouden, wat soms wel eens in gebreken blijft. </w:t>
      </w:r>
    </w:p>
    <w:p w:rsidR="007802F5" w:rsidRDefault="007802F5" w:rsidP="007802F5">
      <w:r>
        <w:t xml:space="preserve">Naast het Trello Board houden wij elkaar op de hoogte via Skype, </w:t>
      </w:r>
      <w:proofErr w:type="spellStart"/>
      <w:r>
        <w:t>Whatsapp</w:t>
      </w:r>
      <w:proofErr w:type="spellEnd"/>
      <w:r>
        <w:t xml:space="preserve"> of gewoon verbaal. Communicatie heeft een prioriteit binnen onze groep en dat is ook echt iets waar wij op staan. Voor een soepel en goed verloop van een groepsproject is communicatie essentieel. </w:t>
      </w:r>
    </w:p>
    <w:p w:rsidR="00DE3697" w:rsidRDefault="00DE3697" w:rsidP="007802F5">
      <w:r>
        <w:t>De zichtbaarheid is bij ons niet ideaal. Hierdoor is er ook wel onduidelijkheid in de hoeveelheid tijd die iemand in het project stopt. Soms kan je ergens veel tijd in stoppen, maar levert het weinig op. Er wordt dan al snel gedacht dat je helemaal niks doet. Het kan natuurlijk ook andersom; dat je zeg dat je veel doet, maar eigenlijk niks doet. Dit kan dus een mogelijk gevaar zijn voor ons als projectgroep.</w:t>
      </w:r>
    </w:p>
    <w:p w:rsidR="00DE3697" w:rsidRDefault="00DE3697" w:rsidP="007802F5">
      <w:r>
        <w:t xml:space="preserve">Om dit te verbeteren hebben we afgesproken dat we elkaar meer op de hoogte houden met waar me mee bezig zijn. We spreken meerdere keren per week af om even te skypen en dan de voortgang te bespreken. </w:t>
      </w:r>
    </w:p>
    <w:p w:rsidR="00F57D1F" w:rsidRDefault="00F57D1F">
      <w:pPr>
        <w:rPr>
          <w:rFonts w:asciiTheme="majorHAnsi" w:eastAsiaTheme="majorEastAsia" w:hAnsiTheme="majorHAnsi" w:cstheme="majorBidi"/>
          <w:color w:val="007789" w:themeColor="accent1" w:themeShade="BF"/>
          <w:sz w:val="26"/>
          <w:szCs w:val="26"/>
        </w:rPr>
      </w:pPr>
      <w:bookmarkStart w:id="16" w:name="_Toc434572955"/>
      <w:r>
        <w:br w:type="page"/>
      </w:r>
    </w:p>
    <w:p w:rsidR="00475D04" w:rsidRDefault="00475D04" w:rsidP="00475D04">
      <w:pPr>
        <w:pStyle w:val="Kop2"/>
      </w:pPr>
      <w:r>
        <w:lastRenderedPageBreak/>
        <w:t>Zichtbaarheid werklast van een groepslid</w:t>
      </w:r>
      <w:bookmarkEnd w:id="16"/>
    </w:p>
    <w:p w:rsidR="00475D04" w:rsidRDefault="006E5CE5" w:rsidP="00475D04">
      <w:r>
        <w:t xml:space="preserve">Een goede taakverdeling is belangrijk in een groepsproject. Het moet niet zo zijn dat sommige mensen zich drie keer in de naad werken, en dat andere mensen er maar rustig bij zitten. Voor een goede balans bespreken wij iedere keer van te voren wat iedereen gaat doen. Uiteraard bestaat hierbij natuurlijk de mogelijkheid dat één iemand meer voor zijn kiezen krijgt dan iemand anders. Om dan toch een goede balans te krijgen zorgen wij ervoor dat iedereen altijd aan het werk is. We gaan er vanuit dat iedereen zijn verantwoordelijkheid neemt en zelf bijhoudt hoeveel hij gewerkt heeft in een sprint. Als je bijvoorbeeld merkt dat je al geruim voor tijd je werk af hebt en er niet veel tijd aan kwijt geweest ben dan kan je andere mensen gaan helpen of alvast nieuwe taken oppakken. Of andersom, als je merkt dat je veel meer hooi op je vork hebt dan de anderen, kan je werk afschuiven op anderen. </w:t>
      </w:r>
    </w:p>
    <w:p w:rsidR="006E5CE5" w:rsidRDefault="006E5CE5" w:rsidP="00475D04">
      <w:r>
        <w:t>Onze zichtbaarheid voor de werklast per groepslid komt uiteindelijk voort uit het vertrouwen van je groepsgenoten en de goede en open communicatie. Daarnaast kunnen we aan het Trello board ook altijd nog reflecteren wie wat gedaan hebt en kunnen we hieruit weer conclusies tre</w:t>
      </w:r>
      <w:r w:rsidR="003F4975">
        <w:t xml:space="preserve">kken. </w:t>
      </w:r>
    </w:p>
    <w:p w:rsidR="00F57D1F" w:rsidRDefault="00F57D1F" w:rsidP="00AF74CD">
      <w:pPr>
        <w:pStyle w:val="Kop1"/>
      </w:pPr>
      <w:bookmarkStart w:id="17" w:name="_Toc434572956"/>
    </w:p>
    <w:p w:rsidR="003F4975" w:rsidRDefault="00AF74CD" w:rsidP="00AF74CD">
      <w:pPr>
        <w:pStyle w:val="Kop1"/>
      </w:pPr>
      <w:r>
        <w:t>Controle van werk</w:t>
      </w:r>
      <w:bookmarkEnd w:id="17"/>
    </w:p>
    <w:p w:rsidR="00AF74CD" w:rsidRDefault="00AF74CD" w:rsidP="00AF74CD">
      <w:pPr>
        <w:pStyle w:val="Kop2"/>
      </w:pPr>
      <w:bookmarkStart w:id="18" w:name="_Toc434572957"/>
      <w:r>
        <w:t>Hoe checken we elkaars werk?</w:t>
      </w:r>
      <w:bookmarkEnd w:id="18"/>
    </w:p>
    <w:p w:rsidR="00AF74CD" w:rsidRDefault="00AF74CD" w:rsidP="00AF74CD">
      <w:r>
        <w:t xml:space="preserve">Het checken van elkaars werk gebeurd meestal via Skype. We hebben dan een groepsgesprek en kijken naar elkaars werk. We kunnen dan direct vragen stellen en feedback geven. Deze manier van controleren werkt bij ons heel goed. Het schept veel duidelijkheid. Wij hebben geen vaste afspraken voor het controleren van elkaars werk. Als iemand een bepaalde functionaliteit af heeft dan zijn er altijd wel mensen die vragen om even te skypen. Het werk wordt dan gecontroleerd en gelijk besproken. </w:t>
      </w:r>
      <w:r w:rsidR="003D7FC7">
        <w:t>Tot noch toe gaat dit</w:t>
      </w:r>
      <w:r>
        <w:t xml:space="preserve"> heel goed.</w:t>
      </w:r>
    </w:p>
    <w:p w:rsidR="00AF74CD" w:rsidRDefault="00AF74CD" w:rsidP="00AF74CD">
      <w:pPr>
        <w:pStyle w:val="Kop2"/>
      </w:pPr>
      <w:bookmarkStart w:id="19" w:name="_Toc434572958"/>
      <w:r>
        <w:t>Hoe wordt over de controle gecommuniceerd?</w:t>
      </w:r>
      <w:bookmarkEnd w:id="19"/>
    </w:p>
    <w:p w:rsidR="00AF74CD" w:rsidRPr="00AF74CD" w:rsidRDefault="00AF74CD" w:rsidP="00AF74CD">
      <w:r>
        <w:t xml:space="preserve">Zoals zojuist beschreven controleren wij elkaars werk tijden een groepsgesprek via Skype. Wij maken gebruik van Git en </w:t>
      </w:r>
      <w:proofErr w:type="spellStart"/>
      <w:r>
        <w:t>Github</w:t>
      </w:r>
      <w:proofErr w:type="spellEnd"/>
      <w:r>
        <w:t xml:space="preserve"> dus kunnen altijd elkaars werk bekijken. Als er vragen of aanmerkingen zijn zal er altijd gevraagd worden om een gesprek via Skype of wordt het even via </w:t>
      </w:r>
      <w:proofErr w:type="spellStart"/>
      <w:r>
        <w:t>Whatsapp</w:t>
      </w:r>
      <w:proofErr w:type="spellEnd"/>
      <w:r>
        <w:t xml:space="preserve"> of op school besproken. Deze communicatie gaat erg goed. </w:t>
      </w:r>
    </w:p>
    <w:p w:rsidR="007711E0" w:rsidRDefault="007711E0">
      <w:pPr>
        <w:rPr>
          <w:rFonts w:asciiTheme="majorHAnsi" w:eastAsiaTheme="majorEastAsia" w:hAnsiTheme="majorHAnsi" w:cstheme="majorBidi"/>
          <w:color w:val="007789" w:themeColor="accent1" w:themeShade="BF"/>
          <w:sz w:val="32"/>
          <w:szCs w:val="32"/>
        </w:rPr>
      </w:pPr>
      <w:r>
        <w:br w:type="page"/>
      </w:r>
    </w:p>
    <w:p w:rsidR="00AF74CD" w:rsidRDefault="004B2FBD" w:rsidP="004B2FBD">
      <w:pPr>
        <w:pStyle w:val="Kop1"/>
      </w:pPr>
      <w:bookmarkStart w:id="20" w:name="_Toc434572959"/>
      <w:r>
        <w:lastRenderedPageBreak/>
        <w:t xml:space="preserve">Peer </w:t>
      </w:r>
      <w:proofErr w:type="spellStart"/>
      <w:r>
        <w:t>assesments</w:t>
      </w:r>
      <w:proofErr w:type="spellEnd"/>
      <w:r w:rsidR="00835893">
        <w:t xml:space="preserve"> Steven Schenk</w:t>
      </w:r>
      <w:bookmarkEnd w:id="20"/>
    </w:p>
    <w:p w:rsidR="004B2FBD" w:rsidRDefault="004B2FBD" w:rsidP="004B2FBD">
      <w:pPr>
        <w:pStyle w:val="Kop2"/>
      </w:pPr>
      <w:bookmarkStart w:id="21" w:name="_Toc434572960"/>
      <w:r>
        <w:t>Cees-Jan Nolen</w:t>
      </w:r>
      <w:bookmarkEnd w:id="21"/>
    </w:p>
    <w:p w:rsidR="004B2FBD" w:rsidRPr="004B2FBD" w:rsidRDefault="004B2FBD" w:rsidP="004B2FBD"/>
    <w:tbl>
      <w:tblPr>
        <w:tblStyle w:val="Tabelraster"/>
        <w:tblW w:w="0" w:type="auto"/>
        <w:tblLook w:val="04A0" w:firstRow="1" w:lastRow="0" w:firstColumn="1" w:lastColumn="0" w:noHBand="0" w:noVBand="1"/>
      </w:tblPr>
      <w:tblGrid>
        <w:gridCol w:w="4405"/>
        <w:gridCol w:w="4408"/>
      </w:tblGrid>
      <w:tr w:rsidR="004B2FBD" w:rsidTr="00066607">
        <w:tc>
          <w:tcPr>
            <w:tcW w:w="4531" w:type="dxa"/>
            <w:shd w:val="clear" w:color="auto" w:fill="BDF6FF" w:themeFill="accent1" w:themeFillTint="33"/>
          </w:tcPr>
          <w:p w:rsidR="004B2FBD" w:rsidRPr="00E029CC" w:rsidRDefault="004B2FBD" w:rsidP="00066607">
            <w:pPr>
              <w:rPr>
                <w:b/>
              </w:rPr>
            </w:pPr>
            <w:r w:rsidRPr="00E029CC">
              <w:rPr>
                <w:b/>
              </w:rPr>
              <w:t>Naam</w:t>
            </w:r>
          </w:p>
        </w:tc>
        <w:tc>
          <w:tcPr>
            <w:tcW w:w="4531" w:type="dxa"/>
            <w:shd w:val="clear" w:color="auto" w:fill="BDF6FF" w:themeFill="accent1" w:themeFillTint="33"/>
          </w:tcPr>
          <w:p w:rsidR="004B2FBD" w:rsidRDefault="004B2FBD" w:rsidP="00066607">
            <w:r>
              <w:t>Cees-Jan Nolen</w:t>
            </w:r>
          </w:p>
        </w:tc>
      </w:tr>
      <w:tr w:rsidR="004B2FBD" w:rsidTr="00066607">
        <w:tc>
          <w:tcPr>
            <w:tcW w:w="4531" w:type="dxa"/>
            <w:shd w:val="clear" w:color="auto" w:fill="BDF6FF" w:themeFill="accent1" w:themeFillTint="33"/>
          </w:tcPr>
          <w:p w:rsidR="004B2FBD" w:rsidRPr="00E029CC" w:rsidRDefault="004B2FBD" w:rsidP="00066607">
            <w:pPr>
              <w:rPr>
                <w:b/>
              </w:rPr>
            </w:pPr>
            <w:r w:rsidRPr="00E029CC">
              <w:rPr>
                <w:b/>
              </w:rPr>
              <w:t xml:space="preserve">Beoordelaar </w:t>
            </w:r>
          </w:p>
        </w:tc>
        <w:tc>
          <w:tcPr>
            <w:tcW w:w="4531" w:type="dxa"/>
            <w:shd w:val="clear" w:color="auto" w:fill="BDF6FF" w:themeFill="accent1" w:themeFillTint="33"/>
          </w:tcPr>
          <w:p w:rsidR="004B2FBD" w:rsidRDefault="004B2FBD" w:rsidP="00066607">
            <w:r>
              <w:t>Steven Schenk</w:t>
            </w:r>
          </w:p>
        </w:tc>
      </w:tr>
      <w:tr w:rsidR="004B2FBD" w:rsidTr="00066607">
        <w:tc>
          <w:tcPr>
            <w:tcW w:w="9062" w:type="dxa"/>
            <w:gridSpan w:val="2"/>
          </w:tcPr>
          <w:p w:rsidR="004B2FBD" w:rsidRPr="00E029CC" w:rsidRDefault="004B2FBD" w:rsidP="00066607">
            <w:pPr>
              <w:jc w:val="center"/>
              <w:rPr>
                <w:b/>
              </w:rPr>
            </w:pPr>
            <w:r w:rsidRPr="00E029CC">
              <w:rPr>
                <w:b/>
              </w:rPr>
              <w:t xml:space="preserve">Peer </w:t>
            </w:r>
            <w:proofErr w:type="spellStart"/>
            <w:r w:rsidRPr="00E029CC">
              <w:rPr>
                <w:b/>
              </w:rPr>
              <w:t>Assesment</w:t>
            </w:r>
            <w:proofErr w:type="spellEnd"/>
          </w:p>
        </w:tc>
      </w:tr>
      <w:tr w:rsidR="004B2FBD" w:rsidTr="00066607">
        <w:tc>
          <w:tcPr>
            <w:tcW w:w="4531" w:type="dxa"/>
          </w:tcPr>
          <w:p w:rsidR="004B2FBD" w:rsidRDefault="004B2FBD" w:rsidP="00066607">
            <w:r>
              <w:t>Hoe functioneert hij?</w:t>
            </w:r>
          </w:p>
        </w:tc>
        <w:tc>
          <w:tcPr>
            <w:tcW w:w="4531" w:type="dxa"/>
          </w:tcPr>
          <w:p w:rsidR="004B2FBD" w:rsidRDefault="004B2FBD" w:rsidP="00066607">
            <w:r>
              <w:t>Cees-Jan functioneert gemiddeld in de groep. In de eerste 5 weken was het vooral papierwerk en dit is volgens mij niet zijn ding. Hij heeft toen niet echt veel gedaan. Toen we eindelijk konden beginnen met de implementatie fase is hij wel hard aan het werk gegaan. Hij werkt hard en levert goed werk af.</w:t>
            </w:r>
          </w:p>
        </w:tc>
      </w:tr>
      <w:tr w:rsidR="004B2FBD" w:rsidTr="00066607">
        <w:tc>
          <w:tcPr>
            <w:tcW w:w="4531" w:type="dxa"/>
          </w:tcPr>
          <w:p w:rsidR="004B2FBD" w:rsidRDefault="004B2FBD" w:rsidP="00066607">
            <w:r>
              <w:t>Kan hij zelfstandig werken binnen een software-ontwikkelingsproject?</w:t>
            </w:r>
          </w:p>
        </w:tc>
        <w:tc>
          <w:tcPr>
            <w:tcW w:w="4531" w:type="dxa"/>
          </w:tcPr>
          <w:p w:rsidR="004B2FBD" w:rsidRDefault="004B2FBD" w:rsidP="00066607">
            <w:r>
              <w:t>Ja ik denk dat hij hier prima capabel voor is. Als je hem een taak geeft om te doen dan kan je er van uit gaan dat dit ook gebeurd is. Dit is erg fijn.</w:t>
            </w:r>
          </w:p>
        </w:tc>
      </w:tr>
      <w:tr w:rsidR="004B2FBD" w:rsidTr="00066607">
        <w:tc>
          <w:tcPr>
            <w:tcW w:w="4531" w:type="dxa"/>
          </w:tcPr>
          <w:p w:rsidR="004B2FBD" w:rsidRDefault="004B2FBD" w:rsidP="00066607">
            <w:r>
              <w:t>Is hij in staat om zelfstandig nieuwe technieken op te pikken in dit project?</w:t>
            </w:r>
          </w:p>
        </w:tc>
        <w:tc>
          <w:tcPr>
            <w:tcW w:w="4531" w:type="dxa"/>
          </w:tcPr>
          <w:p w:rsidR="004B2FBD" w:rsidRDefault="004B2FBD" w:rsidP="00066607">
            <w:r>
              <w:t xml:space="preserve">Hij is prima in staat om dit te doen. Cees-Jan is een slimme jongen en is veel bezig met programmeren. Als hij iets niets voor zijn neus krijgt zal hij dit in korte tijd onder de knie hebben. </w:t>
            </w:r>
          </w:p>
        </w:tc>
      </w:tr>
      <w:tr w:rsidR="004B2FBD" w:rsidTr="00066607">
        <w:tc>
          <w:tcPr>
            <w:tcW w:w="4531" w:type="dxa"/>
          </w:tcPr>
          <w:p w:rsidR="004B2FBD" w:rsidRDefault="004B2FBD" w:rsidP="00066607">
            <w:r>
              <w:t>Wat zijn de sterke kanten van hem?</w:t>
            </w:r>
          </w:p>
        </w:tc>
        <w:tc>
          <w:tcPr>
            <w:tcW w:w="4531" w:type="dxa"/>
          </w:tcPr>
          <w:p w:rsidR="004B2FBD" w:rsidRDefault="004B2FBD" w:rsidP="00066607">
            <w:r>
              <w:t xml:space="preserve">Cees-Jan leert snel nieuwe technieken aan. Hij weet al veel van het programmeerwereldje, maar als hij even iets niet weet dan kan hij zich zelf gemakkelijk bijscholen hierover. Dit is zeer nuttig. </w:t>
            </w:r>
          </w:p>
        </w:tc>
      </w:tr>
      <w:tr w:rsidR="004B2FBD" w:rsidTr="00066607">
        <w:tc>
          <w:tcPr>
            <w:tcW w:w="4531" w:type="dxa"/>
          </w:tcPr>
          <w:p w:rsidR="004B2FBD" w:rsidRDefault="004B2FBD" w:rsidP="00066607">
            <w:r>
              <w:t>Waar moet hij zich in verbeteren?</w:t>
            </w:r>
          </w:p>
        </w:tc>
        <w:tc>
          <w:tcPr>
            <w:tcW w:w="4531" w:type="dxa"/>
          </w:tcPr>
          <w:p w:rsidR="004B2FBD" w:rsidRDefault="004B2FBD" w:rsidP="00066607">
            <w:r>
              <w:t xml:space="preserve">Hij schrijven van nette code, code voorzien van </w:t>
            </w:r>
            <w:proofErr w:type="spellStart"/>
            <w:r>
              <w:t>comments</w:t>
            </w:r>
            <w:proofErr w:type="spellEnd"/>
            <w:r>
              <w:t xml:space="preserve"> en goede benamingen is niet zijn sterkste kant. Ik denk dat hij hier nog veel in bij kan leren. </w:t>
            </w:r>
          </w:p>
        </w:tc>
      </w:tr>
    </w:tbl>
    <w:p w:rsidR="004B2FBD" w:rsidRPr="004B2FBD" w:rsidRDefault="004B2FBD" w:rsidP="004B2FBD"/>
    <w:p w:rsidR="004B2FBD" w:rsidRDefault="004B2FBD">
      <w:pPr>
        <w:rPr>
          <w:rFonts w:asciiTheme="majorHAnsi" w:eastAsiaTheme="majorEastAsia" w:hAnsiTheme="majorHAnsi" w:cstheme="majorBidi"/>
          <w:color w:val="007789" w:themeColor="accent1" w:themeShade="BF"/>
          <w:sz w:val="26"/>
          <w:szCs w:val="26"/>
        </w:rPr>
      </w:pPr>
      <w:r>
        <w:br w:type="page"/>
      </w:r>
    </w:p>
    <w:p w:rsidR="004B2FBD" w:rsidRDefault="004B2FBD" w:rsidP="004B2FBD">
      <w:pPr>
        <w:pStyle w:val="Kop2"/>
      </w:pPr>
      <w:bookmarkStart w:id="22" w:name="_Toc434572961"/>
      <w:r>
        <w:lastRenderedPageBreak/>
        <w:t>Robert Kraaijeveld</w:t>
      </w:r>
      <w:bookmarkEnd w:id="22"/>
    </w:p>
    <w:tbl>
      <w:tblPr>
        <w:tblStyle w:val="Tabelraster"/>
        <w:tblW w:w="0" w:type="auto"/>
        <w:tblLook w:val="04A0" w:firstRow="1" w:lastRow="0" w:firstColumn="1" w:lastColumn="0" w:noHBand="0" w:noVBand="1"/>
      </w:tblPr>
      <w:tblGrid>
        <w:gridCol w:w="4416"/>
        <w:gridCol w:w="4397"/>
      </w:tblGrid>
      <w:tr w:rsidR="004B2FBD" w:rsidTr="00066607">
        <w:tc>
          <w:tcPr>
            <w:tcW w:w="4531" w:type="dxa"/>
            <w:shd w:val="clear" w:color="auto" w:fill="BDF6FF" w:themeFill="accent1" w:themeFillTint="33"/>
          </w:tcPr>
          <w:p w:rsidR="004B2FBD" w:rsidRPr="00E029CC" w:rsidRDefault="004B2FBD" w:rsidP="00066607">
            <w:pPr>
              <w:rPr>
                <w:b/>
              </w:rPr>
            </w:pPr>
            <w:r w:rsidRPr="00E029CC">
              <w:rPr>
                <w:b/>
              </w:rPr>
              <w:t>Naam</w:t>
            </w:r>
          </w:p>
        </w:tc>
        <w:tc>
          <w:tcPr>
            <w:tcW w:w="4531" w:type="dxa"/>
            <w:shd w:val="clear" w:color="auto" w:fill="BDF6FF" w:themeFill="accent1" w:themeFillTint="33"/>
          </w:tcPr>
          <w:p w:rsidR="004B2FBD" w:rsidRDefault="004B2FBD" w:rsidP="00066607">
            <w:r>
              <w:t>Robert Kraaijeveld</w:t>
            </w:r>
          </w:p>
        </w:tc>
      </w:tr>
      <w:tr w:rsidR="004B2FBD" w:rsidTr="00066607">
        <w:tc>
          <w:tcPr>
            <w:tcW w:w="4531" w:type="dxa"/>
            <w:shd w:val="clear" w:color="auto" w:fill="BDF6FF" w:themeFill="accent1" w:themeFillTint="33"/>
          </w:tcPr>
          <w:p w:rsidR="004B2FBD" w:rsidRPr="00E029CC" w:rsidRDefault="004B2FBD" w:rsidP="00066607">
            <w:pPr>
              <w:rPr>
                <w:b/>
              </w:rPr>
            </w:pPr>
            <w:r w:rsidRPr="00E029CC">
              <w:rPr>
                <w:b/>
              </w:rPr>
              <w:t xml:space="preserve">Beoordelaar </w:t>
            </w:r>
          </w:p>
        </w:tc>
        <w:tc>
          <w:tcPr>
            <w:tcW w:w="4531" w:type="dxa"/>
            <w:shd w:val="clear" w:color="auto" w:fill="BDF6FF" w:themeFill="accent1" w:themeFillTint="33"/>
          </w:tcPr>
          <w:p w:rsidR="004B2FBD" w:rsidRDefault="004B2FBD" w:rsidP="00066607">
            <w:r>
              <w:t>Steven Schenk</w:t>
            </w:r>
          </w:p>
        </w:tc>
      </w:tr>
      <w:tr w:rsidR="004B2FBD" w:rsidTr="00066607">
        <w:tc>
          <w:tcPr>
            <w:tcW w:w="9062" w:type="dxa"/>
            <w:gridSpan w:val="2"/>
          </w:tcPr>
          <w:p w:rsidR="004B2FBD" w:rsidRPr="00E029CC" w:rsidRDefault="004B2FBD" w:rsidP="00066607">
            <w:pPr>
              <w:jc w:val="center"/>
              <w:rPr>
                <w:b/>
              </w:rPr>
            </w:pPr>
            <w:r w:rsidRPr="00E029CC">
              <w:rPr>
                <w:b/>
              </w:rPr>
              <w:t xml:space="preserve">Peer </w:t>
            </w:r>
            <w:proofErr w:type="spellStart"/>
            <w:r w:rsidRPr="00E029CC">
              <w:rPr>
                <w:b/>
              </w:rPr>
              <w:t>Assesment</w:t>
            </w:r>
            <w:proofErr w:type="spellEnd"/>
          </w:p>
        </w:tc>
      </w:tr>
      <w:tr w:rsidR="004B2FBD" w:rsidTr="00066607">
        <w:tc>
          <w:tcPr>
            <w:tcW w:w="4531" w:type="dxa"/>
          </w:tcPr>
          <w:p w:rsidR="004B2FBD" w:rsidRDefault="004B2FBD" w:rsidP="00066607">
            <w:r>
              <w:t>Hoe functioneert hij?</w:t>
            </w:r>
          </w:p>
        </w:tc>
        <w:tc>
          <w:tcPr>
            <w:tcW w:w="4531" w:type="dxa"/>
          </w:tcPr>
          <w:p w:rsidR="004B2FBD" w:rsidRDefault="004B2FBD" w:rsidP="00066607">
            <w:r>
              <w:t>Robert functioneer bovengemiddeld. Hij werkt vanaf het begin al hard. Toont veel inzet en is zeer betrokken binnen het project. Hij trekt zelf werk naar zich toe.</w:t>
            </w:r>
          </w:p>
        </w:tc>
      </w:tr>
      <w:tr w:rsidR="004B2FBD" w:rsidTr="00066607">
        <w:tc>
          <w:tcPr>
            <w:tcW w:w="4531" w:type="dxa"/>
          </w:tcPr>
          <w:p w:rsidR="004B2FBD" w:rsidRDefault="004B2FBD" w:rsidP="00066607">
            <w:r>
              <w:t>Kan hij zelfstandig werken binnen een software-ontwikkelingsproject?</w:t>
            </w:r>
          </w:p>
        </w:tc>
        <w:tc>
          <w:tcPr>
            <w:tcW w:w="4531" w:type="dxa"/>
          </w:tcPr>
          <w:p w:rsidR="004B2FBD" w:rsidRDefault="004B2FBD" w:rsidP="00066607">
            <w:r>
              <w:t>Robert is goed in staat om zelfstandig binnen het project te werken. Ik merk wel dat hij af en toe behoefte heeft om even te skypen, maar dit is vooral bij vragen. Als je werk aan hem afstaat dan komt het meestal wel goed.</w:t>
            </w:r>
          </w:p>
        </w:tc>
      </w:tr>
      <w:tr w:rsidR="004B2FBD" w:rsidTr="00066607">
        <w:tc>
          <w:tcPr>
            <w:tcW w:w="4531" w:type="dxa"/>
          </w:tcPr>
          <w:p w:rsidR="004B2FBD" w:rsidRDefault="004B2FBD" w:rsidP="00066607">
            <w:r>
              <w:t>Is hij in staat om zelfstandig nieuwe technieken op te pikken in dit project?</w:t>
            </w:r>
          </w:p>
        </w:tc>
        <w:tc>
          <w:tcPr>
            <w:tcW w:w="4531" w:type="dxa"/>
          </w:tcPr>
          <w:p w:rsidR="004B2FBD" w:rsidRDefault="004B2FBD" w:rsidP="00066607">
            <w:r>
              <w:t>Robert is hier prima voor in staat. Hij is een analytische jongen en doet veel onderzoek op het internet in zijn eigen tijd. Als hij iets nieuws tegenkomt dan is hij prima instaat om zijn eigen bij te scholen.</w:t>
            </w:r>
          </w:p>
        </w:tc>
      </w:tr>
      <w:tr w:rsidR="004B2FBD" w:rsidTr="00066607">
        <w:tc>
          <w:tcPr>
            <w:tcW w:w="4531" w:type="dxa"/>
          </w:tcPr>
          <w:p w:rsidR="004B2FBD" w:rsidRDefault="004B2FBD" w:rsidP="00066607">
            <w:r>
              <w:t>Wat zijn de sterke kanten van hem?</w:t>
            </w:r>
          </w:p>
        </w:tc>
        <w:tc>
          <w:tcPr>
            <w:tcW w:w="4531" w:type="dxa"/>
          </w:tcPr>
          <w:p w:rsidR="004B2FBD" w:rsidRDefault="004B2FBD" w:rsidP="00066607">
            <w:r>
              <w:t xml:space="preserve">Hij is een harde werker, trekt werk naar zich toe en is betrokken. </w:t>
            </w:r>
          </w:p>
        </w:tc>
      </w:tr>
      <w:tr w:rsidR="004B2FBD" w:rsidTr="00066607">
        <w:tc>
          <w:tcPr>
            <w:tcW w:w="4531" w:type="dxa"/>
          </w:tcPr>
          <w:p w:rsidR="004B2FBD" w:rsidRDefault="004B2FBD" w:rsidP="00066607">
            <w:r>
              <w:t>Waar moet hij zich in verbeteren?</w:t>
            </w:r>
          </w:p>
        </w:tc>
        <w:tc>
          <w:tcPr>
            <w:tcW w:w="4531" w:type="dxa"/>
          </w:tcPr>
          <w:p w:rsidR="004B2FBD" w:rsidRDefault="004B2FBD" w:rsidP="00066607">
            <w:r>
              <w:t>Robert is een beetje koppig en wilt soms niet toegeven als het even niet lukt. Dit is een beetje zijn struikelpunt want kan er voor zorgen dat hij zijn werk niet afkrijgt. Dit is dus een verbeterpuntje voor hem.</w:t>
            </w:r>
          </w:p>
        </w:tc>
      </w:tr>
    </w:tbl>
    <w:p w:rsidR="004B2FBD" w:rsidRDefault="004B2FBD" w:rsidP="004B2FBD"/>
    <w:p w:rsidR="004B2FBD" w:rsidRDefault="004B2FBD">
      <w:r>
        <w:br w:type="page"/>
      </w:r>
    </w:p>
    <w:p w:rsidR="004B2FBD" w:rsidRDefault="004B2FBD" w:rsidP="004B2FBD">
      <w:pPr>
        <w:pStyle w:val="Kop2"/>
      </w:pPr>
      <w:bookmarkStart w:id="23" w:name="_Toc434572962"/>
      <w:r>
        <w:lastRenderedPageBreak/>
        <w:t>Robin Bakker</w:t>
      </w:r>
      <w:bookmarkEnd w:id="23"/>
    </w:p>
    <w:p w:rsidR="004B2FBD" w:rsidRPr="004B2FBD" w:rsidRDefault="004B2FBD" w:rsidP="004B2FBD"/>
    <w:tbl>
      <w:tblPr>
        <w:tblStyle w:val="Tabelraster"/>
        <w:tblW w:w="0" w:type="auto"/>
        <w:tblLook w:val="04A0" w:firstRow="1" w:lastRow="0" w:firstColumn="1" w:lastColumn="0" w:noHBand="0" w:noVBand="1"/>
      </w:tblPr>
      <w:tblGrid>
        <w:gridCol w:w="4417"/>
        <w:gridCol w:w="4396"/>
      </w:tblGrid>
      <w:tr w:rsidR="004B2FBD" w:rsidTr="00066607">
        <w:tc>
          <w:tcPr>
            <w:tcW w:w="4531" w:type="dxa"/>
            <w:shd w:val="clear" w:color="auto" w:fill="BDF6FF" w:themeFill="accent1" w:themeFillTint="33"/>
          </w:tcPr>
          <w:p w:rsidR="004B2FBD" w:rsidRPr="00E029CC" w:rsidRDefault="004B2FBD" w:rsidP="00066607">
            <w:pPr>
              <w:rPr>
                <w:b/>
              </w:rPr>
            </w:pPr>
            <w:r w:rsidRPr="00E029CC">
              <w:rPr>
                <w:b/>
              </w:rPr>
              <w:t>Naam</w:t>
            </w:r>
          </w:p>
        </w:tc>
        <w:tc>
          <w:tcPr>
            <w:tcW w:w="4531" w:type="dxa"/>
            <w:shd w:val="clear" w:color="auto" w:fill="BDF6FF" w:themeFill="accent1" w:themeFillTint="33"/>
          </w:tcPr>
          <w:p w:rsidR="004B2FBD" w:rsidRDefault="004B2FBD" w:rsidP="00066607">
            <w:r>
              <w:t>Robin Bakker</w:t>
            </w:r>
          </w:p>
        </w:tc>
      </w:tr>
      <w:tr w:rsidR="004B2FBD" w:rsidTr="00066607">
        <w:tc>
          <w:tcPr>
            <w:tcW w:w="4531" w:type="dxa"/>
            <w:shd w:val="clear" w:color="auto" w:fill="BDF6FF" w:themeFill="accent1" w:themeFillTint="33"/>
          </w:tcPr>
          <w:p w:rsidR="004B2FBD" w:rsidRPr="00E029CC" w:rsidRDefault="004B2FBD" w:rsidP="00066607">
            <w:pPr>
              <w:rPr>
                <w:b/>
              </w:rPr>
            </w:pPr>
            <w:r w:rsidRPr="00E029CC">
              <w:rPr>
                <w:b/>
              </w:rPr>
              <w:t xml:space="preserve">Beoordelaar </w:t>
            </w:r>
          </w:p>
        </w:tc>
        <w:tc>
          <w:tcPr>
            <w:tcW w:w="4531" w:type="dxa"/>
            <w:shd w:val="clear" w:color="auto" w:fill="BDF6FF" w:themeFill="accent1" w:themeFillTint="33"/>
          </w:tcPr>
          <w:p w:rsidR="004B2FBD" w:rsidRDefault="004B2FBD" w:rsidP="00066607">
            <w:r>
              <w:t>Steven Schenk</w:t>
            </w:r>
          </w:p>
        </w:tc>
      </w:tr>
      <w:tr w:rsidR="004B2FBD" w:rsidTr="00066607">
        <w:tc>
          <w:tcPr>
            <w:tcW w:w="9062" w:type="dxa"/>
            <w:gridSpan w:val="2"/>
          </w:tcPr>
          <w:p w:rsidR="004B2FBD" w:rsidRPr="00E029CC" w:rsidRDefault="004B2FBD" w:rsidP="00066607">
            <w:pPr>
              <w:jc w:val="center"/>
              <w:rPr>
                <w:b/>
              </w:rPr>
            </w:pPr>
            <w:r w:rsidRPr="00E029CC">
              <w:rPr>
                <w:b/>
              </w:rPr>
              <w:t xml:space="preserve">Peer </w:t>
            </w:r>
            <w:proofErr w:type="spellStart"/>
            <w:r w:rsidRPr="00E029CC">
              <w:rPr>
                <w:b/>
              </w:rPr>
              <w:t>Assesment</w:t>
            </w:r>
            <w:proofErr w:type="spellEnd"/>
          </w:p>
        </w:tc>
      </w:tr>
      <w:tr w:rsidR="004B2FBD" w:rsidTr="00066607">
        <w:tc>
          <w:tcPr>
            <w:tcW w:w="4531" w:type="dxa"/>
          </w:tcPr>
          <w:p w:rsidR="004B2FBD" w:rsidRDefault="004B2FBD" w:rsidP="00066607">
            <w:r>
              <w:t>Hoe functioneert hij?</w:t>
            </w:r>
          </w:p>
        </w:tc>
        <w:tc>
          <w:tcPr>
            <w:tcW w:w="4531" w:type="dxa"/>
          </w:tcPr>
          <w:p w:rsidR="004B2FBD" w:rsidRDefault="004B2FBD" w:rsidP="00066607">
            <w:r>
              <w:t xml:space="preserve">Robin krijgt van mij </w:t>
            </w:r>
            <w:proofErr w:type="spellStart"/>
            <w:r>
              <w:t>ondergemiddeld</w:t>
            </w:r>
            <w:proofErr w:type="spellEnd"/>
            <w:r>
              <w:t xml:space="preserve">. In de 8 weken dat we nu bezig zijn heeft hij eigenlijk voor het project nog weinig kunnen betekenen. Het loopt allemaal niet zo makkelijk bij hem, maar ik kan ook niet terug zien hoeveel tijd hij erin stopt. </w:t>
            </w:r>
          </w:p>
        </w:tc>
      </w:tr>
      <w:tr w:rsidR="004B2FBD" w:rsidTr="00066607">
        <w:tc>
          <w:tcPr>
            <w:tcW w:w="4531" w:type="dxa"/>
          </w:tcPr>
          <w:p w:rsidR="004B2FBD" w:rsidRDefault="004B2FBD" w:rsidP="00066607">
            <w:r>
              <w:t>Kan hij zelfstandig werken binnen een software-ontwikkelingsproject?</w:t>
            </w:r>
          </w:p>
        </w:tc>
        <w:tc>
          <w:tcPr>
            <w:tcW w:w="4531" w:type="dxa"/>
          </w:tcPr>
          <w:p w:rsidR="004B2FBD" w:rsidRDefault="004B2FBD" w:rsidP="00066607">
            <w:r>
              <w:t xml:space="preserve">Robin is niet echt goed in staat om zelfstandig te werken. Hij stelt heel vaak vragen via Skype of </w:t>
            </w:r>
            <w:proofErr w:type="spellStart"/>
            <w:r>
              <w:t>Whatsapp</w:t>
            </w:r>
            <w:proofErr w:type="spellEnd"/>
            <w:r>
              <w:t xml:space="preserve"> die hij ook zelf uit kan zoeken.</w:t>
            </w:r>
          </w:p>
        </w:tc>
      </w:tr>
      <w:tr w:rsidR="004B2FBD" w:rsidTr="00066607">
        <w:tc>
          <w:tcPr>
            <w:tcW w:w="4531" w:type="dxa"/>
          </w:tcPr>
          <w:p w:rsidR="004B2FBD" w:rsidRDefault="004B2FBD" w:rsidP="00066607">
            <w:r>
              <w:t>Is hij in staat om zelfstandig nieuwe technieken op te pikken in dit project?</w:t>
            </w:r>
          </w:p>
        </w:tc>
        <w:tc>
          <w:tcPr>
            <w:tcW w:w="4531" w:type="dxa"/>
          </w:tcPr>
          <w:p w:rsidR="004B2FBD" w:rsidRDefault="004B2FBD" w:rsidP="00066607">
            <w:r>
              <w:t xml:space="preserve">Robin is hier wel voor in staat, maar ook weer niet. Ik denk dat hij wel veel tijd spendeert aan nieuwe technieken, maar het wilt niet vlotten. Hij is nu al lang bezig met het </w:t>
            </w:r>
            <w:proofErr w:type="spellStart"/>
            <w:r>
              <w:t>Laravel</w:t>
            </w:r>
            <w:proofErr w:type="spellEnd"/>
            <w:r>
              <w:t xml:space="preserve"> </w:t>
            </w:r>
            <w:proofErr w:type="spellStart"/>
            <w:r>
              <w:t>framework</w:t>
            </w:r>
            <w:proofErr w:type="spellEnd"/>
            <w:r>
              <w:t>. Langer dan nodig zou zijn.</w:t>
            </w:r>
          </w:p>
        </w:tc>
      </w:tr>
      <w:tr w:rsidR="004B2FBD" w:rsidTr="00066607">
        <w:tc>
          <w:tcPr>
            <w:tcW w:w="4531" w:type="dxa"/>
          </w:tcPr>
          <w:p w:rsidR="004B2FBD" w:rsidRDefault="004B2FBD" w:rsidP="00066607">
            <w:r>
              <w:t>Wat zijn de sterke kanten van hem?</w:t>
            </w:r>
          </w:p>
        </w:tc>
        <w:tc>
          <w:tcPr>
            <w:tcW w:w="4531" w:type="dxa"/>
          </w:tcPr>
          <w:p w:rsidR="004B2FBD" w:rsidRDefault="004B2FBD" w:rsidP="00066607">
            <w:r>
              <w:t xml:space="preserve">Robin communiceert goed en stelt veel vragen (misschien ook weer te veel). Hij is betrokken binnen het project en zorgt voor een goede sfeer. </w:t>
            </w:r>
          </w:p>
        </w:tc>
      </w:tr>
      <w:tr w:rsidR="004B2FBD" w:rsidTr="00066607">
        <w:tc>
          <w:tcPr>
            <w:tcW w:w="4531" w:type="dxa"/>
          </w:tcPr>
          <w:p w:rsidR="004B2FBD" w:rsidRDefault="004B2FBD" w:rsidP="00066607">
            <w:r>
              <w:t>Waar moet hij zich in verbeteren?</w:t>
            </w:r>
          </w:p>
        </w:tc>
        <w:tc>
          <w:tcPr>
            <w:tcW w:w="4531" w:type="dxa"/>
          </w:tcPr>
          <w:p w:rsidR="004B2FBD" w:rsidRDefault="004B2FBD" w:rsidP="00066607">
            <w:r>
              <w:t xml:space="preserve">Ik denk dat hij zich als programmeur nog wel sterk moet verbeteren. Hij heeft een (lichte) achterstand op de rest van de groep. Dit zorgt wel voor een scheven balans. </w:t>
            </w:r>
          </w:p>
        </w:tc>
      </w:tr>
    </w:tbl>
    <w:p w:rsidR="004B2FBD" w:rsidRDefault="004B2FBD" w:rsidP="004B2FBD"/>
    <w:p w:rsidR="004B2FBD" w:rsidRDefault="004B2FBD">
      <w:pPr>
        <w:rPr>
          <w:rFonts w:asciiTheme="majorHAnsi" w:eastAsiaTheme="majorEastAsia" w:hAnsiTheme="majorHAnsi" w:cstheme="majorBidi"/>
          <w:color w:val="007789" w:themeColor="accent1" w:themeShade="BF"/>
          <w:sz w:val="26"/>
          <w:szCs w:val="26"/>
        </w:rPr>
      </w:pPr>
      <w:r>
        <w:br w:type="page"/>
      </w:r>
    </w:p>
    <w:p w:rsidR="004B2FBD" w:rsidRDefault="004B2FBD" w:rsidP="004B2FBD">
      <w:pPr>
        <w:pStyle w:val="Kop2"/>
      </w:pPr>
      <w:bookmarkStart w:id="24" w:name="_Toc434572963"/>
      <w:r>
        <w:lastRenderedPageBreak/>
        <w:t>Steven Schenk</w:t>
      </w:r>
      <w:bookmarkEnd w:id="24"/>
    </w:p>
    <w:tbl>
      <w:tblPr>
        <w:tblStyle w:val="Tabelraster"/>
        <w:tblW w:w="0" w:type="auto"/>
        <w:tblLook w:val="04A0" w:firstRow="1" w:lastRow="0" w:firstColumn="1" w:lastColumn="0" w:noHBand="0" w:noVBand="1"/>
      </w:tblPr>
      <w:tblGrid>
        <w:gridCol w:w="4421"/>
        <w:gridCol w:w="4392"/>
      </w:tblGrid>
      <w:tr w:rsidR="007E2FB3" w:rsidTr="00066607">
        <w:tc>
          <w:tcPr>
            <w:tcW w:w="4531" w:type="dxa"/>
            <w:shd w:val="clear" w:color="auto" w:fill="BDF6FF" w:themeFill="accent1" w:themeFillTint="33"/>
          </w:tcPr>
          <w:p w:rsidR="007E2FB3" w:rsidRPr="00E029CC" w:rsidRDefault="007E2FB3" w:rsidP="00066607">
            <w:pPr>
              <w:rPr>
                <w:b/>
              </w:rPr>
            </w:pPr>
            <w:r w:rsidRPr="00E029CC">
              <w:rPr>
                <w:b/>
              </w:rPr>
              <w:t>Naam</w:t>
            </w:r>
          </w:p>
        </w:tc>
        <w:tc>
          <w:tcPr>
            <w:tcW w:w="4531" w:type="dxa"/>
            <w:shd w:val="clear" w:color="auto" w:fill="BDF6FF" w:themeFill="accent1" w:themeFillTint="33"/>
          </w:tcPr>
          <w:p w:rsidR="007E2FB3" w:rsidRDefault="007E2FB3" w:rsidP="00066607">
            <w:r>
              <w:t>Steven Schenk</w:t>
            </w:r>
          </w:p>
        </w:tc>
      </w:tr>
      <w:tr w:rsidR="007E2FB3" w:rsidTr="00066607">
        <w:tc>
          <w:tcPr>
            <w:tcW w:w="4531" w:type="dxa"/>
            <w:shd w:val="clear" w:color="auto" w:fill="BDF6FF" w:themeFill="accent1" w:themeFillTint="33"/>
          </w:tcPr>
          <w:p w:rsidR="007E2FB3" w:rsidRPr="00E029CC" w:rsidRDefault="007E2FB3" w:rsidP="00066607">
            <w:pPr>
              <w:rPr>
                <w:b/>
              </w:rPr>
            </w:pPr>
            <w:r w:rsidRPr="00E029CC">
              <w:rPr>
                <w:b/>
              </w:rPr>
              <w:t xml:space="preserve">Beoordelaar </w:t>
            </w:r>
          </w:p>
        </w:tc>
        <w:tc>
          <w:tcPr>
            <w:tcW w:w="4531" w:type="dxa"/>
            <w:shd w:val="clear" w:color="auto" w:fill="BDF6FF" w:themeFill="accent1" w:themeFillTint="33"/>
          </w:tcPr>
          <w:p w:rsidR="007E2FB3" w:rsidRDefault="007E2FB3" w:rsidP="00066607">
            <w:r>
              <w:t>Steven Schenk</w:t>
            </w:r>
          </w:p>
        </w:tc>
      </w:tr>
      <w:tr w:rsidR="007E2FB3" w:rsidTr="00066607">
        <w:tc>
          <w:tcPr>
            <w:tcW w:w="9062" w:type="dxa"/>
            <w:gridSpan w:val="2"/>
          </w:tcPr>
          <w:p w:rsidR="007E2FB3" w:rsidRPr="00E029CC" w:rsidRDefault="007E2FB3" w:rsidP="00066607">
            <w:pPr>
              <w:jc w:val="center"/>
              <w:rPr>
                <w:b/>
              </w:rPr>
            </w:pPr>
            <w:r w:rsidRPr="00E029CC">
              <w:rPr>
                <w:b/>
              </w:rPr>
              <w:t xml:space="preserve">Peer </w:t>
            </w:r>
            <w:proofErr w:type="spellStart"/>
            <w:r w:rsidRPr="00E029CC">
              <w:rPr>
                <w:b/>
              </w:rPr>
              <w:t>Assesment</w:t>
            </w:r>
            <w:proofErr w:type="spellEnd"/>
          </w:p>
        </w:tc>
      </w:tr>
      <w:tr w:rsidR="007E2FB3" w:rsidTr="00066607">
        <w:tc>
          <w:tcPr>
            <w:tcW w:w="4531" w:type="dxa"/>
          </w:tcPr>
          <w:p w:rsidR="007E2FB3" w:rsidRDefault="007E2FB3" w:rsidP="00066607">
            <w:r>
              <w:t>Hoe functioneert hij?</w:t>
            </w:r>
          </w:p>
        </w:tc>
        <w:tc>
          <w:tcPr>
            <w:tcW w:w="4531" w:type="dxa"/>
          </w:tcPr>
          <w:p w:rsidR="007E2FB3" w:rsidRDefault="007E2FB3" w:rsidP="00066607">
            <w:r>
              <w:t>Ik geef mijzelf een gemiddeld. In het begin heb ik niet super veel gedaan. Toen de implementatie fase begon ben ik pas echt aan het werk gegaan. Ik kom mijn afspraken na en doe wat nodig is.</w:t>
            </w:r>
          </w:p>
        </w:tc>
      </w:tr>
      <w:tr w:rsidR="007E2FB3" w:rsidTr="00066607">
        <w:tc>
          <w:tcPr>
            <w:tcW w:w="4531" w:type="dxa"/>
          </w:tcPr>
          <w:p w:rsidR="007E2FB3" w:rsidRDefault="007E2FB3" w:rsidP="00066607">
            <w:r>
              <w:t>Kan hij zelfstandig werken binnen een software-ontwikkelingsproject?</w:t>
            </w:r>
          </w:p>
        </w:tc>
        <w:tc>
          <w:tcPr>
            <w:tcW w:w="4531" w:type="dxa"/>
          </w:tcPr>
          <w:p w:rsidR="007E2FB3" w:rsidRDefault="007E2FB3" w:rsidP="00066607">
            <w:r>
              <w:t xml:space="preserve">Ik denk dat ik prima zelfstandig kan werken. Ik zoek zelf dingen uit en heb daarbij niemand anders nodig. Mijn werk heb ik altijd op tijd af. </w:t>
            </w:r>
          </w:p>
        </w:tc>
      </w:tr>
      <w:tr w:rsidR="007E2FB3" w:rsidTr="00066607">
        <w:tc>
          <w:tcPr>
            <w:tcW w:w="4531" w:type="dxa"/>
          </w:tcPr>
          <w:p w:rsidR="007E2FB3" w:rsidRDefault="007E2FB3" w:rsidP="00066607">
            <w:r>
              <w:t>Is hij in staat om zelfstandig nieuwe technieken op te pikken in dit project?</w:t>
            </w:r>
          </w:p>
        </w:tc>
        <w:tc>
          <w:tcPr>
            <w:tcW w:w="4531" w:type="dxa"/>
          </w:tcPr>
          <w:p w:rsidR="007E2FB3" w:rsidRDefault="007E2FB3" w:rsidP="00066607">
            <w:r>
              <w:t xml:space="preserve">Volgens mij ben ik prima in staat om mijzelf bij te scholen in nieuwe technieken. Als ik iets nieuws tegen kom dan zoek ik dit zelf uit en ga ik er wat mee spelen. </w:t>
            </w:r>
          </w:p>
        </w:tc>
      </w:tr>
      <w:tr w:rsidR="007E2FB3" w:rsidTr="00066607">
        <w:tc>
          <w:tcPr>
            <w:tcW w:w="4531" w:type="dxa"/>
          </w:tcPr>
          <w:p w:rsidR="007E2FB3" w:rsidRDefault="007E2FB3" w:rsidP="00066607">
            <w:r>
              <w:t>Wat zijn de sterke kanten van hem?</w:t>
            </w:r>
          </w:p>
        </w:tc>
        <w:tc>
          <w:tcPr>
            <w:tcW w:w="4531" w:type="dxa"/>
          </w:tcPr>
          <w:p w:rsidR="007E2FB3" w:rsidRDefault="007E2FB3" w:rsidP="00066607">
            <w:r>
              <w:t>Ik ben een harde werker. Ik toon altijd inzet en ga er altijd vol voor. Het gebruiken van nieuwe technieken is voor mij geen probleem</w:t>
            </w:r>
          </w:p>
        </w:tc>
      </w:tr>
      <w:tr w:rsidR="007E2FB3" w:rsidTr="00066607">
        <w:tc>
          <w:tcPr>
            <w:tcW w:w="4531" w:type="dxa"/>
          </w:tcPr>
          <w:p w:rsidR="007E2FB3" w:rsidRDefault="007E2FB3" w:rsidP="00066607">
            <w:r>
              <w:t>Waar moet hij zich in verbeteren?</w:t>
            </w:r>
          </w:p>
        </w:tc>
        <w:tc>
          <w:tcPr>
            <w:tcW w:w="4531" w:type="dxa"/>
          </w:tcPr>
          <w:p w:rsidR="007E2FB3" w:rsidRDefault="007E2FB3" w:rsidP="00066607">
            <w:r>
              <w:t>Ik denk dat ik meer open moet staan voor nieuwe technieken. Ik blijf al snel hangen in één bepaalde techniek.</w:t>
            </w:r>
          </w:p>
        </w:tc>
      </w:tr>
    </w:tbl>
    <w:p w:rsidR="004B2FBD" w:rsidRDefault="004B2FBD" w:rsidP="004B2FBD"/>
    <w:p w:rsidR="004B2FBD" w:rsidRDefault="004B2FBD">
      <w:pPr>
        <w:rPr>
          <w:rFonts w:asciiTheme="majorHAnsi" w:eastAsiaTheme="majorEastAsia" w:hAnsiTheme="majorHAnsi" w:cstheme="majorBidi"/>
          <w:color w:val="007789" w:themeColor="accent1" w:themeShade="BF"/>
          <w:sz w:val="26"/>
          <w:szCs w:val="26"/>
        </w:rPr>
      </w:pPr>
      <w:r>
        <w:br w:type="page"/>
      </w:r>
    </w:p>
    <w:p w:rsidR="004B2FBD" w:rsidRDefault="004B2FBD" w:rsidP="004B2FBD">
      <w:pPr>
        <w:pStyle w:val="Kop2"/>
      </w:pPr>
      <w:bookmarkStart w:id="25" w:name="_Toc434572964"/>
      <w:r>
        <w:lastRenderedPageBreak/>
        <w:t>William de Visser</w:t>
      </w:r>
      <w:bookmarkEnd w:id="25"/>
    </w:p>
    <w:tbl>
      <w:tblPr>
        <w:tblStyle w:val="Tabelraster"/>
        <w:tblW w:w="0" w:type="auto"/>
        <w:tblLook w:val="04A0" w:firstRow="1" w:lastRow="0" w:firstColumn="1" w:lastColumn="0" w:noHBand="0" w:noVBand="1"/>
      </w:tblPr>
      <w:tblGrid>
        <w:gridCol w:w="4417"/>
        <w:gridCol w:w="4396"/>
      </w:tblGrid>
      <w:tr w:rsidR="004B2FBD" w:rsidTr="00066607">
        <w:tc>
          <w:tcPr>
            <w:tcW w:w="4531" w:type="dxa"/>
            <w:shd w:val="clear" w:color="auto" w:fill="BDF6FF" w:themeFill="accent1" w:themeFillTint="33"/>
          </w:tcPr>
          <w:p w:rsidR="004B2FBD" w:rsidRPr="00E029CC" w:rsidRDefault="004B2FBD" w:rsidP="00066607">
            <w:pPr>
              <w:rPr>
                <w:b/>
              </w:rPr>
            </w:pPr>
            <w:r w:rsidRPr="00E029CC">
              <w:rPr>
                <w:b/>
              </w:rPr>
              <w:t>Naam</w:t>
            </w:r>
          </w:p>
        </w:tc>
        <w:tc>
          <w:tcPr>
            <w:tcW w:w="4531" w:type="dxa"/>
            <w:shd w:val="clear" w:color="auto" w:fill="BDF6FF" w:themeFill="accent1" w:themeFillTint="33"/>
          </w:tcPr>
          <w:p w:rsidR="004B2FBD" w:rsidRDefault="004B2FBD" w:rsidP="00066607">
            <w:r>
              <w:t>William de Visser</w:t>
            </w:r>
          </w:p>
        </w:tc>
      </w:tr>
      <w:tr w:rsidR="004B2FBD" w:rsidTr="00066607">
        <w:tc>
          <w:tcPr>
            <w:tcW w:w="4531" w:type="dxa"/>
            <w:shd w:val="clear" w:color="auto" w:fill="BDF6FF" w:themeFill="accent1" w:themeFillTint="33"/>
          </w:tcPr>
          <w:p w:rsidR="004B2FBD" w:rsidRPr="00E029CC" w:rsidRDefault="004B2FBD" w:rsidP="00066607">
            <w:pPr>
              <w:rPr>
                <w:b/>
              </w:rPr>
            </w:pPr>
            <w:r w:rsidRPr="00E029CC">
              <w:rPr>
                <w:b/>
              </w:rPr>
              <w:t xml:space="preserve">Beoordelaar </w:t>
            </w:r>
          </w:p>
        </w:tc>
        <w:tc>
          <w:tcPr>
            <w:tcW w:w="4531" w:type="dxa"/>
            <w:shd w:val="clear" w:color="auto" w:fill="BDF6FF" w:themeFill="accent1" w:themeFillTint="33"/>
          </w:tcPr>
          <w:p w:rsidR="004B2FBD" w:rsidRDefault="004B2FBD" w:rsidP="00066607">
            <w:r>
              <w:t>Steven Schenk</w:t>
            </w:r>
          </w:p>
        </w:tc>
      </w:tr>
      <w:tr w:rsidR="004B2FBD" w:rsidTr="00066607">
        <w:tc>
          <w:tcPr>
            <w:tcW w:w="9062" w:type="dxa"/>
            <w:gridSpan w:val="2"/>
          </w:tcPr>
          <w:p w:rsidR="004B2FBD" w:rsidRPr="00E029CC" w:rsidRDefault="004B2FBD" w:rsidP="00066607">
            <w:pPr>
              <w:jc w:val="center"/>
              <w:rPr>
                <w:b/>
              </w:rPr>
            </w:pPr>
            <w:r w:rsidRPr="00E029CC">
              <w:rPr>
                <w:b/>
              </w:rPr>
              <w:t xml:space="preserve">Peer </w:t>
            </w:r>
            <w:proofErr w:type="spellStart"/>
            <w:r w:rsidRPr="00E029CC">
              <w:rPr>
                <w:b/>
              </w:rPr>
              <w:t>Assesment</w:t>
            </w:r>
            <w:proofErr w:type="spellEnd"/>
          </w:p>
        </w:tc>
      </w:tr>
      <w:tr w:rsidR="004B2FBD" w:rsidTr="00066607">
        <w:tc>
          <w:tcPr>
            <w:tcW w:w="4531" w:type="dxa"/>
          </w:tcPr>
          <w:p w:rsidR="004B2FBD" w:rsidRDefault="004B2FBD" w:rsidP="00066607">
            <w:r>
              <w:t>Hoe functioneert hij?</w:t>
            </w:r>
          </w:p>
        </w:tc>
        <w:tc>
          <w:tcPr>
            <w:tcW w:w="4531" w:type="dxa"/>
          </w:tcPr>
          <w:p w:rsidR="004B2FBD" w:rsidRDefault="004B2FBD" w:rsidP="00066607">
            <w:r>
              <w:t xml:space="preserve">William krijgt van mij </w:t>
            </w:r>
            <w:proofErr w:type="spellStart"/>
            <w:r>
              <w:t>ondergemiddeld</w:t>
            </w:r>
            <w:proofErr w:type="spellEnd"/>
            <w:r>
              <w:t xml:space="preserve">. In de 8 weken dat we nu bezig zijn heeft hij eigenlijk voor het project nog weinig kunnen betekenen. Het loopt allemaal niet zo makkelijk bij hem, maar ik kan ook niet terug zien hoeveel tijd hij erin stopt. </w:t>
            </w:r>
          </w:p>
        </w:tc>
      </w:tr>
      <w:tr w:rsidR="004B2FBD" w:rsidTr="00066607">
        <w:tc>
          <w:tcPr>
            <w:tcW w:w="4531" w:type="dxa"/>
          </w:tcPr>
          <w:p w:rsidR="004B2FBD" w:rsidRDefault="004B2FBD" w:rsidP="00066607">
            <w:r>
              <w:t>Kan hij zelfstandig werken binnen een software-ontwikkelingsproject?</w:t>
            </w:r>
          </w:p>
        </w:tc>
        <w:tc>
          <w:tcPr>
            <w:tcW w:w="4531" w:type="dxa"/>
          </w:tcPr>
          <w:p w:rsidR="004B2FBD" w:rsidRDefault="004B2FBD" w:rsidP="00066607">
            <w:r>
              <w:t xml:space="preserve">William is niet super goed in zelfstandig werken. Als hij in zijn eigen tijd aan het werk is zal hij toch altijd communicatie zoeken via Skype of </w:t>
            </w:r>
            <w:proofErr w:type="spellStart"/>
            <w:r>
              <w:t>Whatsapp</w:t>
            </w:r>
            <w:proofErr w:type="spellEnd"/>
            <w:r>
              <w:t xml:space="preserve">. Hij is ook niet heel sterk in het zelf dingen uitzoeken op internet. </w:t>
            </w:r>
          </w:p>
        </w:tc>
      </w:tr>
      <w:tr w:rsidR="004B2FBD" w:rsidTr="00066607">
        <w:tc>
          <w:tcPr>
            <w:tcW w:w="4531" w:type="dxa"/>
          </w:tcPr>
          <w:p w:rsidR="004B2FBD" w:rsidRDefault="004B2FBD" w:rsidP="00066607">
            <w:r>
              <w:t>Is hij in staat om zelfstandig nieuwe technieken op te pikken in dit project?</w:t>
            </w:r>
          </w:p>
        </w:tc>
        <w:tc>
          <w:tcPr>
            <w:tcW w:w="4531" w:type="dxa"/>
          </w:tcPr>
          <w:p w:rsidR="004B2FBD" w:rsidRDefault="004B2FBD" w:rsidP="00066607">
            <w:r>
              <w:t>Hij is hier niet zo goed in staat. William is niet zeer sterk in het winnen van informatie op het internet. Als je nieuwe technieken wilt aanleren is dit wel een beetje de “way to go”.</w:t>
            </w:r>
          </w:p>
        </w:tc>
      </w:tr>
      <w:tr w:rsidR="004B2FBD" w:rsidTr="00066607">
        <w:tc>
          <w:tcPr>
            <w:tcW w:w="4531" w:type="dxa"/>
          </w:tcPr>
          <w:p w:rsidR="004B2FBD" w:rsidRDefault="004B2FBD" w:rsidP="00066607">
            <w:r>
              <w:t>Wat zijn de sterke kanten van hem?</w:t>
            </w:r>
          </w:p>
        </w:tc>
        <w:tc>
          <w:tcPr>
            <w:tcW w:w="4531" w:type="dxa"/>
          </w:tcPr>
          <w:p w:rsidR="004B2FBD" w:rsidRDefault="004B2FBD" w:rsidP="00066607">
            <w:r>
              <w:t>Ik denk wel dat William een harde werker is. Hij stelt veel vragen en dat vind ik positief. Dit geeft wel aan dat hij er mee bezig is.</w:t>
            </w:r>
          </w:p>
        </w:tc>
      </w:tr>
      <w:tr w:rsidR="004B2FBD" w:rsidTr="00066607">
        <w:tc>
          <w:tcPr>
            <w:tcW w:w="4531" w:type="dxa"/>
          </w:tcPr>
          <w:p w:rsidR="004B2FBD" w:rsidRDefault="004B2FBD" w:rsidP="00066607">
            <w:r>
              <w:t>Waar moet hij zich in verbeteren?</w:t>
            </w:r>
          </w:p>
        </w:tc>
        <w:tc>
          <w:tcPr>
            <w:tcW w:w="4531" w:type="dxa"/>
          </w:tcPr>
          <w:p w:rsidR="004B2FBD" w:rsidRDefault="004B2FBD" w:rsidP="00066607">
            <w:r>
              <w:t>Als programmeur moet William zich flink verbeteren. Hij loop achter op de rest. Zijn niveau is nu ondermaats.</w:t>
            </w:r>
          </w:p>
        </w:tc>
      </w:tr>
    </w:tbl>
    <w:p w:rsidR="004B2FBD" w:rsidRPr="004B2FBD" w:rsidRDefault="004B2FBD" w:rsidP="004B2FBD"/>
    <w:p w:rsidR="004B2FBD" w:rsidRDefault="004B2FBD" w:rsidP="004B2FBD">
      <w:pPr>
        <w:pStyle w:val="Kop2"/>
      </w:pPr>
    </w:p>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0D0CA4" w:rsidP="000D0CA4"/>
    <w:p w:rsidR="000D0CA4" w:rsidRDefault="00835893" w:rsidP="000D0CA4">
      <w:pPr>
        <w:pStyle w:val="Kop1"/>
      </w:pPr>
      <w:bookmarkStart w:id="26" w:name="_Toc434572965"/>
      <w:r>
        <w:lastRenderedPageBreak/>
        <w:t xml:space="preserve">Peer </w:t>
      </w:r>
      <w:proofErr w:type="spellStart"/>
      <w:r>
        <w:t>assesments</w:t>
      </w:r>
      <w:proofErr w:type="spellEnd"/>
      <w:r>
        <w:t xml:space="preserve"> Robert Kraaijeveld</w:t>
      </w:r>
      <w:bookmarkEnd w:id="26"/>
    </w:p>
    <w:p w:rsidR="000D0CA4" w:rsidRDefault="000D0CA4" w:rsidP="000D0CA4">
      <w:pPr>
        <w:pStyle w:val="Kop2"/>
      </w:pPr>
      <w:bookmarkStart w:id="27" w:name="_Toc434572966"/>
      <w:r>
        <w:t>Cees-Jan Nolen</w:t>
      </w:r>
      <w:bookmarkEnd w:id="27"/>
    </w:p>
    <w:p w:rsidR="000D0CA4" w:rsidRPr="004B2FBD" w:rsidRDefault="000D0CA4" w:rsidP="000D0CA4"/>
    <w:tbl>
      <w:tblPr>
        <w:tblStyle w:val="Tabelraster"/>
        <w:tblW w:w="0" w:type="auto"/>
        <w:tblLook w:val="04A0" w:firstRow="1" w:lastRow="0" w:firstColumn="1" w:lastColumn="0" w:noHBand="0" w:noVBand="1"/>
      </w:tblPr>
      <w:tblGrid>
        <w:gridCol w:w="4411"/>
        <w:gridCol w:w="4402"/>
      </w:tblGrid>
      <w:tr w:rsidR="000D0CA4" w:rsidTr="00483815">
        <w:tc>
          <w:tcPr>
            <w:tcW w:w="4531" w:type="dxa"/>
            <w:shd w:val="clear" w:color="auto" w:fill="BDF6FF" w:themeFill="accent1" w:themeFillTint="33"/>
          </w:tcPr>
          <w:p w:rsidR="000D0CA4" w:rsidRPr="00E029CC" w:rsidRDefault="000D0CA4" w:rsidP="00483815">
            <w:pPr>
              <w:rPr>
                <w:b/>
              </w:rPr>
            </w:pPr>
            <w:r w:rsidRPr="00E029CC">
              <w:rPr>
                <w:b/>
              </w:rPr>
              <w:t>Naam</w:t>
            </w:r>
          </w:p>
        </w:tc>
        <w:tc>
          <w:tcPr>
            <w:tcW w:w="4531" w:type="dxa"/>
            <w:shd w:val="clear" w:color="auto" w:fill="BDF6FF" w:themeFill="accent1" w:themeFillTint="33"/>
          </w:tcPr>
          <w:p w:rsidR="000D0CA4" w:rsidRDefault="000D0CA4" w:rsidP="00483815">
            <w:r>
              <w:t>Cees-Jan Nolen</w:t>
            </w:r>
          </w:p>
        </w:tc>
      </w:tr>
      <w:tr w:rsidR="000D0CA4" w:rsidTr="00483815">
        <w:tc>
          <w:tcPr>
            <w:tcW w:w="4531" w:type="dxa"/>
            <w:shd w:val="clear" w:color="auto" w:fill="BDF6FF" w:themeFill="accent1" w:themeFillTint="33"/>
          </w:tcPr>
          <w:p w:rsidR="000D0CA4" w:rsidRPr="00E029CC" w:rsidRDefault="000D0CA4" w:rsidP="00483815">
            <w:pPr>
              <w:rPr>
                <w:b/>
              </w:rPr>
            </w:pPr>
            <w:r w:rsidRPr="00E029CC">
              <w:rPr>
                <w:b/>
              </w:rPr>
              <w:t xml:space="preserve">Beoordelaar </w:t>
            </w:r>
          </w:p>
        </w:tc>
        <w:tc>
          <w:tcPr>
            <w:tcW w:w="4531" w:type="dxa"/>
            <w:shd w:val="clear" w:color="auto" w:fill="BDF6FF" w:themeFill="accent1" w:themeFillTint="33"/>
          </w:tcPr>
          <w:p w:rsidR="000D0CA4" w:rsidRDefault="000D0CA4" w:rsidP="00483815">
            <w:r>
              <w:t>Robert Kraaijeveld</w:t>
            </w:r>
          </w:p>
        </w:tc>
      </w:tr>
      <w:tr w:rsidR="000D0CA4" w:rsidTr="00483815">
        <w:tc>
          <w:tcPr>
            <w:tcW w:w="9062" w:type="dxa"/>
            <w:gridSpan w:val="2"/>
          </w:tcPr>
          <w:p w:rsidR="000D0CA4" w:rsidRPr="00E029CC" w:rsidRDefault="000D0CA4" w:rsidP="00483815">
            <w:pPr>
              <w:jc w:val="center"/>
              <w:rPr>
                <w:b/>
              </w:rPr>
            </w:pPr>
            <w:r w:rsidRPr="00E029CC">
              <w:rPr>
                <w:b/>
              </w:rPr>
              <w:t xml:space="preserve">Peer </w:t>
            </w:r>
            <w:proofErr w:type="spellStart"/>
            <w:r w:rsidRPr="00E029CC">
              <w:rPr>
                <w:b/>
              </w:rPr>
              <w:t>Assesment</w:t>
            </w:r>
            <w:proofErr w:type="spellEnd"/>
          </w:p>
        </w:tc>
      </w:tr>
      <w:tr w:rsidR="000D0CA4" w:rsidTr="00483815">
        <w:tc>
          <w:tcPr>
            <w:tcW w:w="4531" w:type="dxa"/>
          </w:tcPr>
          <w:p w:rsidR="000D0CA4" w:rsidRDefault="000D0CA4" w:rsidP="00483815">
            <w:r>
              <w:t>Eindbeoordeling:</w:t>
            </w:r>
          </w:p>
        </w:tc>
        <w:tc>
          <w:tcPr>
            <w:tcW w:w="4531" w:type="dxa"/>
          </w:tcPr>
          <w:p w:rsidR="000D0CA4" w:rsidRPr="000D0CA4" w:rsidRDefault="000D0CA4" w:rsidP="000D0CA4">
            <w:r w:rsidRPr="000D0CA4">
              <w:t>Wegens zijn harde werken, hoog tempo en grote inzet geef ik Cees-Jan “bovengemiddeld”.</w:t>
            </w:r>
          </w:p>
          <w:p w:rsidR="000D0CA4" w:rsidRDefault="000D0CA4" w:rsidP="00483815"/>
        </w:tc>
      </w:tr>
      <w:tr w:rsidR="000D0CA4" w:rsidTr="00483815">
        <w:tc>
          <w:tcPr>
            <w:tcW w:w="4531" w:type="dxa"/>
          </w:tcPr>
          <w:p w:rsidR="000D0CA4" w:rsidRDefault="000D0CA4" w:rsidP="00483815">
            <w:r>
              <w:t>Kan hij zelfstandig werken binnen een software-ontwikkelingsproject?</w:t>
            </w:r>
          </w:p>
        </w:tc>
        <w:tc>
          <w:tcPr>
            <w:tcW w:w="4531" w:type="dxa"/>
          </w:tcPr>
          <w:p w:rsidR="000D0CA4" w:rsidRPr="000D0CA4" w:rsidRDefault="000D0CA4" w:rsidP="000D0CA4">
            <w:r w:rsidRPr="000D0CA4">
              <w:t xml:space="preserve">Cees-Jan kan in mijn bescheiden mening makkelijk zelfstandig werken zonder problemen en had dit project bij wijze van spreken ook alleen kunnen doen. Cees-Jan werkt snel, veel en lang en levert vrijwel altijd kwaliteit op. </w:t>
            </w:r>
          </w:p>
          <w:p w:rsidR="000D0CA4" w:rsidRDefault="000D0CA4" w:rsidP="00483815"/>
        </w:tc>
      </w:tr>
      <w:tr w:rsidR="000D0CA4" w:rsidTr="00483815">
        <w:tc>
          <w:tcPr>
            <w:tcW w:w="4531" w:type="dxa"/>
          </w:tcPr>
          <w:p w:rsidR="000D0CA4" w:rsidRDefault="000D0CA4" w:rsidP="00483815">
            <w:r>
              <w:t>Is hij in staat om zelfstandig nieuwe technieken op te pikken in dit project?</w:t>
            </w:r>
          </w:p>
        </w:tc>
        <w:tc>
          <w:tcPr>
            <w:tcW w:w="4531" w:type="dxa"/>
          </w:tcPr>
          <w:p w:rsidR="000D0CA4" w:rsidRPr="000D0CA4" w:rsidRDefault="000D0CA4" w:rsidP="00483815">
            <w:r w:rsidRPr="000D0CA4">
              <w:t xml:space="preserve">Cees-Jan is zeer capabel op dit punt. Hij heeft meestal het minste tijd van alle groepsleden nodig om een nieuwe techniek op te pakken en kan zelfs voor hem volledig vreemde technieken snel effectief gebruiken. Cees-Jan gaat ook slim om met </w:t>
            </w:r>
            <w:proofErr w:type="spellStart"/>
            <w:r w:rsidRPr="000D0CA4">
              <w:t>libraries</w:t>
            </w:r>
            <w:proofErr w:type="spellEnd"/>
            <w:r w:rsidRPr="000D0CA4">
              <w:t xml:space="preserve"> en extensies: Als iets niet werkt, pakt hij gewoon een alternatief. Cees-Jan vogelt de meeste nieuwe technieken met gemak zelf uit, maar hij is nooit te beroerd om een second opinion te vragen bij een ander groepslid.</w:t>
            </w:r>
          </w:p>
        </w:tc>
      </w:tr>
      <w:tr w:rsidR="000D0CA4" w:rsidTr="00483815">
        <w:tc>
          <w:tcPr>
            <w:tcW w:w="4531" w:type="dxa"/>
          </w:tcPr>
          <w:p w:rsidR="000D0CA4" w:rsidRDefault="000D0CA4" w:rsidP="00483815">
            <w:r>
              <w:t>Wat zijn de sterke kanten van hem?</w:t>
            </w:r>
          </w:p>
        </w:tc>
        <w:tc>
          <w:tcPr>
            <w:tcW w:w="4531" w:type="dxa"/>
          </w:tcPr>
          <w:p w:rsidR="000D0CA4" w:rsidRPr="000D0CA4" w:rsidRDefault="000D0CA4" w:rsidP="000D0CA4">
            <w:r>
              <w:rPr>
                <w:sz w:val="24"/>
                <w:szCs w:val="24"/>
              </w:rPr>
              <w:t>:</w:t>
            </w:r>
            <w:r w:rsidRPr="000D0CA4">
              <w:t xml:space="preserve"> Cees-</w:t>
            </w:r>
            <w:proofErr w:type="spellStart"/>
            <w:r w:rsidRPr="000D0CA4">
              <w:t>Jan’s</w:t>
            </w:r>
            <w:proofErr w:type="spellEnd"/>
            <w:r w:rsidRPr="000D0CA4">
              <w:t xml:space="preserve"> sterke kanten liggen zoals al eerder gezegd vooral in zijn snelheid. Cees-Jan kan ongelofelijk snel met nieuwe technieken omgaan en levert snel, vaak en veel werkende features af. Ook heeft hij weinig vooroordelen </w:t>
            </w:r>
            <w:proofErr w:type="spellStart"/>
            <w:r w:rsidRPr="000D0CA4">
              <w:t>tav</w:t>
            </w:r>
            <w:proofErr w:type="spellEnd"/>
            <w:r w:rsidRPr="000D0CA4">
              <w:t xml:space="preserve">. Technieken (vooroordelen als: ‘Java is een slechte taal, dat weiger ik te gebruiken’) wat hem een nog snellere </w:t>
            </w:r>
            <w:proofErr w:type="spellStart"/>
            <w:r w:rsidRPr="000D0CA4">
              <w:t>developer</w:t>
            </w:r>
            <w:proofErr w:type="spellEnd"/>
            <w:r w:rsidRPr="000D0CA4">
              <w:t xml:space="preserve"> maakt.</w:t>
            </w:r>
          </w:p>
          <w:p w:rsidR="000D0CA4" w:rsidRDefault="000D0CA4" w:rsidP="00483815"/>
        </w:tc>
      </w:tr>
      <w:tr w:rsidR="000D0CA4" w:rsidTr="00483815">
        <w:tc>
          <w:tcPr>
            <w:tcW w:w="4531" w:type="dxa"/>
          </w:tcPr>
          <w:p w:rsidR="000D0CA4" w:rsidRDefault="000D0CA4" w:rsidP="00483815">
            <w:r>
              <w:t>Waar moet hij zich in verbeteren?</w:t>
            </w:r>
          </w:p>
        </w:tc>
        <w:tc>
          <w:tcPr>
            <w:tcW w:w="4531" w:type="dxa"/>
          </w:tcPr>
          <w:p w:rsidR="000D0CA4" w:rsidRPr="000D0CA4" w:rsidRDefault="000D0CA4" w:rsidP="00483815">
            <w:r w:rsidRPr="000D0CA4">
              <w:t xml:space="preserve">Ik denk zelf dat een groot verbeterpunt voor Cees-Jan de samenwerking met andere </w:t>
            </w:r>
            <w:proofErr w:type="spellStart"/>
            <w:r w:rsidRPr="000D0CA4">
              <w:t>developers</w:t>
            </w:r>
            <w:proofErr w:type="spellEnd"/>
            <w:r w:rsidRPr="000D0CA4">
              <w:t xml:space="preserve"> is. Cees-Jan houdt van programmeren, maar verder van niets: Documentatie maken is aan hem niet erg besteed en de (in-code)communicatie met andere teamleden over  zijn werk is soms te summier. Cees-Jan snapt dat dit een probleem is en is actief aan het werk om dit te verbeteren, met zichtbaar resultaat: Zijn code is nu becommentarieerd en variabelen heten niet meer “</w:t>
            </w:r>
            <w:proofErr w:type="spellStart"/>
            <w:r w:rsidRPr="000D0CA4">
              <w:t>asdadf</w:t>
            </w:r>
            <w:proofErr w:type="spellEnd"/>
            <w:r w:rsidRPr="000D0CA4">
              <w:t>”.</w:t>
            </w:r>
          </w:p>
        </w:tc>
      </w:tr>
    </w:tbl>
    <w:p w:rsidR="000D0CA4" w:rsidRPr="004B2FBD" w:rsidRDefault="000D0CA4" w:rsidP="000D0CA4"/>
    <w:p w:rsidR="00835893" w:rsidRDefault="00835893">
      <w:pPr>
        <w:rPr>
          <w:rFonts w:asciiTheme="majorHAnsi" w:eastAsiaTheme="majorEastAsia" w:hAnsiTheme="majorHAnsi" w:cstheme="majorBidi"/>
          <w:color w:val="007789" w:themeColor="accent1" w:themeShade="BF"/>
          <w:sz w:val="26"/>
          <w:szCs w:val="26"/>
        </w:rPr>
      </w:pPr>
      <w:r>
        <w:br w:type="page"/>
      </w:r>
    </w:p>
    <w:p w:rsidR="000D0CA4" w:rsidRDefault="000D0CA4" w:rsidP="000D0CA4">
      <w:pPr>
        <w:pStyle w:val="Kop2"/>
      </w:pPr>
      <w:bookmarkStart w:id="28" w:name="_Toc434572967"/>
      <w:r>
        <w:lastRenderedPageBreak/>
        <w:t>Robin Bakker</w:t>
      </w:r>
      <w:bookmarkEnd w:id="28"/>
    </w:p>
    <w:tbl>
      <w:tblPr>
        <w:tblStyle w:val="Tabelraster"/>
        <w:tblW w:w="0" w:type="auto"/>
        <w:tblLook w:val="04A0" w:firstRow="1" w:lastRow="0" w:firstColumn="1" w:lastColumn="0" w:noHBand="0" w:noVBand="1"/>
      </w:tblPr>
      <w:tblGrid>
        <w:gridCol w:w="4401"/>
        <w:gridCol w:w="4412"/>
      </w:tblGrid>
      <w:tr w:rsidR="000D0CA4" w:rsidTr="00835893">
        <w:tc>
          <w:tcPr>
            <w:tcW w:w="4401" w:type="dxa"/>
            <w:shd w:val="clear" w:color="auto" w:fill="BDF6FF" w:themeFill="accent1" w:themeFillTint="33"/>
          </w:tcPr>
          <w:p w:rsidR="000D0CA4" w:rsidRPr="00E029CC" w:rsidRDefault="000D0CA4" w:rsidP="00483815">
            <w:pPr>
              <w:rPr>
                <w:b/>
              </w:rPr>
            </w:pPr>
            <w:r w:rsidRPr="00E029CC">
              <w:rPr>
                <w:b/>
              </w:rPr>
              <w:t>Naam</w:t>
            </w:r>
          </w:p>
        </w:tc>
        <w:tc>
          <w:tcPr>
            <w:tcW w:w="4412" w:type="dxa"/>
            <w:shd w:val="clear" w:color="auto" w:fill="BDF6FF" w:themeFill="accent1" w:themeFillTint="33"/>
          </w:tcPr>
          <w:p w:rsidR="000D0CA4" w:rsidRDefault="000D0CA4" w:rsidP="00483815">
            <w:r>
              <w:t>Robin Bakker</w:t>
            </w:r>
          </w:p>
        </w:tc>
      </w:tr>
      <w:tr w:rsidR="000D0CA4" w:rsidTr="00835893">
        <w:tc>
          <w:tcPr>
            <w:tcW w:w="4401" w:type="dxa"/>
            <w:shd w:val="clear" w:color="auto" w:fill="BDF6FF" w:themeFill="accent1" w:themeFillTint="33"/>
          </w:tcPr>
          <w:p w:rsidR="000D0CA4" w:rsidRPr="00E029CC" w:rsidRDefault="000D0CA4" w:rsidP="00483815">
            <w:pPr>
              <w:rPr>
                <w:b/>
              </w:rPr>
            </w:pPr>
            <w:r w:rsidRPr="00E029CC">
              <w:rPr>
                <w:b/>
              </w:rPr>
              <w:t xml:space="preserve">Beoordelaar </w:t>
            </w:r>
          </w:p>
        </w:tc>
        <w:tc>
          <w:tcPr>
            <w:tcW w:w="4412" w:type="dxa"/>
            <w:shd w:val="clear" w:color="auto" w:fill="BDF6FF" w:themeFill="accent1" w:themeFillTint="33"/>
          </w:tcPr>
          <w:p w:rsidR="000D0CA4" w:rsidRDefault="000D0CA4" w:rsidP="00483815">
            <w:r>
              <w:t>Robert Kraaijeveld</w:t>
            </w:r>
          </w:p>
        </w:tc>
      </w:tr>
      <w:tr w:rsidR="000D0CA4" w:rsidTr="00835893">
        <w:tc>
          <w:tcPr>
            <w:tcW w:w="8813" w:type="dxa"/>
            <w:gridSpan w:val="2"/>
          </w:tcPr>
          <w:p w:rsidR="000D0CA4" w:rsidRPr="00E029CC" w:rsidRDefault="000D0CA4" w:rsidP="00483815">
            <w:pPr>
              <w:jc w:val="center"/>
              <w:rPr>
                <w:b/>
              </w:rPr>
            </w:pPr>
            <w:r w:rsidRPr="00E029CC">
              <w:rPr>
                <w:b/>
              </w:rPr>
              <w:t xml:space="preserve">Peer </w:t>
            </w:r>
            <w:proofErr w:type="spellStart"/>
            <w:r w:rsidRPr="00E029CC">
              <w:rPr>
                <w:b/>
              </w:rPr>
              <w:t>Assesment</w:t>
            </w:r>
            <w:proofErr w:type="spellEnd"/>
          </w:p>
        </w:tc>
      </w:tr>
      <w:tr w:rsidR="000D0CA4" w:rsidTr="00835893">
        <w:tc>
          <w:tcPr>
            <w:tcW w:w="4401" w:type="dxa"/>
          </w:tcPr>
          <w:p w:rsidR="000D0CA4" w:rsidRDefault="000D0CA4" w:rsidP="00483815">
            <w:r>
              <w:t>Eindbeoordeling:</w:t>
            </w:r>
          </w:p>
        </w:tc>
        <w:tc>
          <w:tcPr>
            <w:tcW w:w="4412" w:type="dxa"/>
          </w:tcPr>
          <w:p w:rsidR="000D0CA4" w:rsidRPr="000D0CA4" w:rsidRDefault="000D0CA4" w:rsidP="000D0CA4">
            <w:r w:rsidRPr="000D0CA4">
              <w:t xml:space="preserve">Robin is een prima </w:t>
            </w:r>
            <w:proofErr w:type="spellStart"/>
            <w:r w:rsidRPr="000D0CA4">
              <w:t>communicator</w:t>
            </w:r>
            <w:proofErr w:type="spellEnd"/>
            <w:r w:rsidRPr="000D0CA4">
              <w:t>, maar zijn tempo moet echt omhoog. Vandaar dat ik hem “</w:t>
            </w:r>
            <w:proofErr w:type="spellStart"/>
            <w:r w:rsidRPr="000D0CA4">
              <w:t>Ondergemiddeld</w:t>
            </w:r>
            <w:proofErr w:type="spellEnd"/>
            <w:r w:rsidRPr="000D0CA4">
              <w:t>” geef.</w:t>
            </w:r>
          </w:p>
          <w:p w:rsidR="000D0CA4" w:rsidRDefault="000D0CA4" w:rsidP="00483815"/>
        </w:tc>
      </w:tr>
      <w:tr w:rsidR="000D0CA4" w:rsidTr="00835893">
        <w:tc>
          <w:tcPr>
            <w:tcW w:w="4401" w:type="dxa"/>
          </w:tcPr>
          <w:p w:rsidR="000D0CA4" w:rsidRDefault="000D0CA4" w:rsidP="00483815">
            <w:r>
              <w:t>Kan hij zelfstandig werken binnen een software-ontwikkelingsproject?</w:t>
            </w:r>
          </w:p>
        </w:tc>
        <w:tc>
          <w:tcPr>
            <w:tcW w:w="4412" w:type="dxa"/>
          </w:tcPr>
          <w:p w:rsidR="000D0CA4" w:rsidRPr="000D0CA4" w:rsidRDefault="000D0CA4" w:rsidP="000D0CA4">
            <w:r w:rsidRPr="000D0CA4">
              <w:t xml:space="preserve">In mijn mening kan Robin nog net niet volledig zelfstandig werken in dit project. Hij heeft soms (al wordt dit steeds minder) moeite met het inrichten van zijn ontwikkelomgeving en heeft erg veel tijd nodig om werkende features te produceren. </w:t>
            </w:r>
          </w:p>
          <w:p w:rsidR="000D0CA4" w:rsidRPr="000D0CA4" w:rsidRDefault="000D0CA4" w:rsidP="00483815"/>
          <w:p w:rsidR="000D0CA4" w:rsidRPr="000D0CA4" w:rsidRDefault="000D0CA4" w:rsidP="00483815"/>
        </w:tc>
      </w:tr>
      <w:tr w:rsidR="000D0CA4" w:rsidTr="00835893">
        <w:tc>
          <w:tcPr>
            <w:tcW w:w="4401" w:type="dxa"/>
          </w:tcPr>
          <w:p w:rsidR="000D0CA4" w:rsidRDefault="000D0CA4" w:rsidP="00483815">
            <w:r>
              <w:t>Is hij in staat om zelfstandig nieuwe technieken op te pikken in dit project?</w:t>
            </w:r>
          </w:p>
        </w:tc>
        <w:tc>
          <w:tcPr>
            <w:tcW w:w="4412" w:type="dxa"/>
          </w:tcPr>
          <w:p w:rsidR="000D0CA4" w:rsidRPr="000D0CA4" w:rsidRDefault="000D0CA4" w:rsidP="00483815">
            <w:r w:rsidRPr="000D0CA4">
              <w:t xml:space="preserve">Robin is meestal niet volledig in staat om zelfstandig nieuwe technieken op te pikken. Hij heeft moeite met het vinden van geschikte informatie over een nieuwe techniek en doet lang over het inrichten van zijn ontwikkelomgeving. Dit ligt </w:t>
            </w:r>
            <w:proofErr w:type="spellStart"/>
            <w:r w:rsidRPr="000D0CA4">
              <w:t>voorzover</w:t>
            </w:r>
            <w:proofErr w:type="spellEnd"/>
            <w:r w:rsidRPr="000D0CA4">
              <w:t xml:space="preserve"> ik weet meestal niet aan een gebrek aan inzet, maar meer aan een langzamer leertempo.</w:t>
            </w:r>
          </w:p>
        </w:tc>
      </w:tr>
      <w:tr w:rsidR="000D0CA4" w:rsidTr="00835893">
        <w:tc>
          <w:tcPr>
            <w:tcW w:w="4401" w:type="dxa"/>
          </w:tcPr>
          <w:p w:rsidR="000D0CA4" w:rsidRDefault="000D0CA4" w:rsidP="00483815">
            <w:r>
              <w:t>Wat zijn de sterke kanten van hem?</w:t>
            </w:r>
          </w:p>
        </w:tc>
        <w:tc>
          <w:tcPr>
            <w:tcW w:w="4412" w:type="dxa"/>
          </w:tcPr>
          <w:p w:rsidR="000D0CA4" w:rsidRPr="000D0CA4" w:rsidRDefault="000D0CA4" w:rsidP="00483815">
            <w:proofErr w:type="spellStart"/>
            <w:r w:rsidRPr="000D0CA4">
              <w:t>Robin’s</w:t>
            </w:r>
            <w:proofErr w:type="spellEnd"/>
            <w:r w:rsidRPr="000D0CA4">
              <w:t xml:space="preserve"> sterke kant is zijn goede communicatievermogen en zijn vermogen om kritiek op een waardevolle manier te gebruiken. Bij een vorige ontmoeting met onze Tutor kreeg Robin als kritiekpunt mee dat hij eventuele problemen aan de rest van de groep moest melden: Dit advies heeft hij goed opgevolgd. </w:t>
            </w:r>
          </w:p>
        </w:tc>
      </w:tr>
      <w:tr w:rsidR="000D0CA4" w:rsidTr="00835893">
        <w:tc>
          <w:tcPr>
            <w:tcW w:w="4401" w:type="dxa"/>
          </w:tcPr>
          <w:p w:rsidR="000D0CA4" w:rsidRDefault="000D0CA4" w:rsidP="00483815">
            <w:r>
              <w:t>Waar moet hij zich in verbeteren?</w:t>
            </w:r>
          </w:p>
        </w:tc>
        <w:tc>
          <w:tcPr>
            <w:tcW w:w="4412" w:type="dxa"/>
          </w:tcPr>
          <w:p w:rsidR="000D0CA4" w:rsidRPr="000D0CA4" w:rsidRDefault="000D0CA4" w:rsidP="00483815">
            <w:r w:rsidRPr="000D0CA4">
              <w:t xml:space="preserve">Het grootste leerpunt voor Robin is denk ik zijn leer/werktempo. Robin is best gemotiveerd, maar zijn tempo ligt gewoonweg te laag om met de rest van de groep mee te komen. Dit zorgt er niet alleen voor dat features vertraging oplopen maar is uiteraard ook erg </w:t>
            </w:r>
            <w:proofErr w:type="spellStart"/>
            <w:r w:rsidRPr="000D0CA4">
              <w:t>frusterend</w:t>
            </w:r>
            <w:proofErr w:type="spellEnd"/>
            <w:r w:rsidRPr="000D0CA4">
              <w:t xml:space="preserve"> voor de rest van de groep en uiteindelijk dus ook voor Robin zelf.</w:t>
            </w:r>
          </w:p>
        </w:tc>
      </w:tr>
    </w:tbl>
    <w:p w:rsidR="000D0CA4" w:rsidRPr="004B2FBD" w:rsidRDefault="000D0CA4" w:rsidP="000D0CA4"/>
    <w:p w:rsidR="000D0CA4" w:rsidRPr="000D0CA4" w:rsidRDefault="000D0CA4" w:rsidP="000D0CA4"/>
    <w:p w:rsidR="000D0CA4" w:rsidRDefault="000D0CA4" w:rsidP="000D0CA4"/>
    <w:p w:rsidR="000D0CA4" w:rsidRDefault="000D0CA4" w:rsidP="000D0CA4"/>
    <w:p w:rsidR="000D0CA4" w:rsidRDefault="000D0CA4" w:rsidP="000D0CA4"/>
    <w:p w:rsidR="000D0CA4" w:rsidRDefault="000D0CA4" w:rsidP="000D0CA4"/>
    <w:p w:rsidR="00835893" w:rsidRDefault="00835893">
      <w:pPr>
        <w:rPr>
          <w:rFonts w:asciiTheme="majorHAnsi" w:eastAsiaTheme="majorEastAsia" w:hAnsiTheme="majorHAnsi" w:cstheme="majorBidi"/>
          <w:color w:val="007789" w:themeColor="accent1" w:themeShade="BF"/>
          <w:sz w:val="26"/>
          <w:szCs w:val="26"/>
        </w:rPr>
      </w:pPr>
      <w:r>
        <w:br w:type="page"/>
      </w:r>
    </w:p>
    <w:p w:rsidR="000D0CA4" w:rsidRDefault="000D0CA4" w:rsidP="000D0CA4">
      <w:pPr>
        <w:pStyle w:val="Kop2"/>
      </w:pPr>
      <w:bookmarkStart w:id="29" w:name="_Toc434572968"/>
      <w:r>
        <w:lastRenderedPageBreak/>
        <w:t>William de Visser</w:t>
      </w:r>
      <w:bookmarkEnd w:id="29"/>
    </w:p>
    <w:tbl>
      <w:tblPr>
        <w:tblStyle w:val="Tabelraster"/>
        <w:tblW w:w="0" w:type="auto"/>
        <w:tblLook w:val="04A0" w:firstRow="1" w:lastRow="0" w:firstColumn="1" w:lastColumn="0" w:noHBand="0" w:noVBand="1"/>
      </w:tblPr>
      <w:tblGrid>
        <w:gridCol w:w="4376"/>
        <w:gridCol w:w="4437"/>
      </w:tblGrid>
      <w:tr w:rsidR="000D0CA4" w:rsidTr="00835893">
        <w:tc>
          <w:tcPr>
            <w:tcW w:w="4376" w:type="dxa"/>
            <w:shd w:val="clear" w:color="auto" w:fill="BDF6FF" w:themeFill="accent1" w:themeFillTint="33"/>
          </w:tcPr>
          <w:p w:rsidR="000D0CA4" w:rsidRPr="00E029CC" w:rsidRDefault="000D0CA4" w:rsidP="00483815">
            <w:pPr>
              <w:rPr>
                <w:b/>
              </w:rPr>
            </w:pPr>
            <w:r w:rsidRPr="00E029CC">
              <w:rPr>
                <w:b/>
              </w:rPr>
              <w:t>Naam</w:t>
            </w:r>
          </w:p>
        </w:tc>
        <w:tc>
          <w:tcPr>
            <w:tcW w:w="4437" w:type="dxa"/>
            <w:shd w:val="clear" w:color="auto" w:fill="BDF6FF" w:themeFill="accent1" w:themeFillTint="33"/>
          </w:tcPr>
          <w:p w:rsidR="000D0CA4" w:rsidRDefault="000D0CA4" w:rsidP="00483815">
            <w:r>
              <w:t>William de Visser</w:t>
            </w:r>
          </w:p>
        </w:tc>
      </w:tr>
      <w:tr w:rsidR="000D0CA4" w:rsidTr="00835893">
        <w:tc>
          <w:tcPr>
            <w:tcW w:w="4376" w:type="dxa"/>
            <w:shd w:val="clear" w:color="auto" w:fill="BDF6FF" w:themeFill="accent1" w:themeFillTint="33"/>
          </w:tcPr>
          <w:p w:rsidR="000D0CA4" w:rsidRPr="00E029CC" w:rsidRDefault="000D0CA4" w:rsidP="00483815">
            <w:pPr>
              <w:rPr>
                <w:b/>
              </w:rPr>
            </w:pPr>
            <w:r w:rsidRPr="00E029CC">
              <w:rPr>
                <w:b/>
              </w:rPr>
              <w:t xml:space="preserve">Beoordelaar </w:t>
            </w:r>
          </w:p>
        </w:tc>
        <w:tc>
          <w:tcPr>
            <w:tcW w:w="4437" w:type="dxa"/>
            <w:shd w:val="clear" w:color="auto" w:fill="BDF6FF" w:themeFill="accent1" w:themeFillTint="33"/>
          </w:tcPr>
          <w:p w:rsidR="000D0CA4" w:rsidRDefault="000D0CA4" w:rsidP="00483815">
            <w:r>
              <w:t>Robert Kraaijeveld</w:t>
            </w:r>
          </w:p>
        </w:tc>
      </w:tr>
      <w:tr w:rsidR="000D0CA4" w:rsidTr="00835893">
        <w:tc>
          <w:tcPr>
            <w:tcW w:w="8813" w:type="dxa"/>
            <w:gridSpan w:val="2"/>
          </w:tcPr>
          <w:p w:rsidR="000D0CA4" w:rsidRPr="00E029CC" w:rsidRDefault="000D0CA4" w:rsidP="00483815">
            <w:pPr>
              <w:jc w:val="center"/>
              <w:rPr>
                <w:b/>
              </w:rPr>
            </w:pPr>
            <w:r w:rsidRPr="00E029CC">
              <w:rPr>
                <w:b/>
              </w:rPr>
              <w:t xml:space="preserve">Peer </w:t>
            </w:r>
            <w:proofErr w:type="spellStart"/>
            <w:r w:rsidRPr="00E029CC">
              <w:rPr>
                <w:b/>
              </w:rPr>
              <w:t>Assesment</w:t>
            </w:r>
            <w:proofErr w:type="spellEnd"/>
          </w:p>
        </w:tc>
      </w:tr>
      <w:tr w:rsidR="000D0CA4" w:rsidTr="00835893">
        <w:tc>
          <w:tcPr>
            <w:tcW w:w="4376" w:type="dxa"/>
          </w:tcPr>
          <w:p w:rsidR="000D0CA4" w:rsidRDefault="000D0CA4" w:rsidP="00483815">
            <w:r>
              <w:t>Eindbeoordeling:</w:t>
            </w:r>
          </w:p>
        </w:tc>
        <w:tc>
          <w:tcPr>
            <w:tcW w:w="4437" w:type="dxa"/>
          </w:tcPr>
          <w:p w:rsidR="000D0CA4" w:rsidRPr="000D0CA4" w:rsidRDefault="000D0CA4" w:rsidP="000D0CA4">
            <w:r w:rsidRPr="000D0CA4">
              <w:t>William moet werken aan zijn tempo en zijn eigen initiatief. Totdat deze punten verbeterd zijn kan ik niet anders dan William “</w:t>
            </w:r>
            <w:proofErr w:type="spellStart"/>
            <w:r w:rsidRPr="000D0CA4">
              <w:t>ondergemiddeld</w:t>
            </w:r>
            <w:proofErr w:type="spellEnd"/>
            <w:r w:rsidRPr="000D0CA4">
              <w:t>” geven.</w:t>
            </w:r>
          </w:p>
          <w:p w:rsidR="000D0CA4" w:rsidRDefault="000D0CA4" w:rsidP="00483815"/>
        </w:tc>
      </w:tr>
      <w:tr w:rsidR="000D0CA4" w:rsidTr="00835893">
        <w:tc>
          <w:tcPr>
            <w:tcW w:w="4376" w:type="dxa"/>
          </w:tcPr>
          <w:p w:rsidR="000D0CA4" w:rsidRDefault="000D0CA4" w:rsidP="00483815">
            <w:r>
              <w:t>Kan hij zelfstandig werken binnen een software-ontwikkelingsproject?</w:t>
            </w:r>
          </w:p>
        </w:tc>
        <w:tc>
          <w:tcPr>
            <w:tcW w:w="4437" w:type="dxa"/>
          </w:tcPr>
          <w:p w:rsidR="000D0CA4" w:rsidRPr="000D0CA4" w:rsidRDefault="000D0CA4" w:rsidP="000D0CA4">
            <w:r w:rsidRPr="000D0CA4">
              <w:t xml:space="preserve">In mijn mening kan William niet zelfstandig in dit project, of soortgelijke projecten werken. Hij heeft zeer veel moeite met het inrichten van zijn ontwikkelomgeving en neemt niet genoeg eigen initiatief. </w:t>
            </w:r>
          </w:p>
          <w:p w:rsidR="000D0CA4" w:rsidRPr="000D0CA4" w:rsidRDefault="000D0CA4" w:rsidP="00483815"/>
          <w:p w:rsidR="000D0CA4" w:rsidRPr="000D0CA4" w:rsidRDefault="000D0CA4" w:rsidP="00483815"/>
          <w:p w:rsidR="000D0CA4" w:rsidRPr="000D0CA4" w:rsidRDefault="000D0CA4" w:rsidP="00483815"/>
        </w:tc>
      </w:tr>
      <w:tr w:rsidR="000D0CA4" w:rsidTr="00835893">
        <w:tc>
          <w:tcPr>
            <w:tcW w:w="4376" w:type="dxa"/>
          </w:tcPr>
          <w:p w:rsidR="000D0CA4" w:rsidRDefault="000D0CA4" w:rsidP="00483815">
            <w:r>
              <w:t>Is hij in staat om zelfstandig nieuwe technieken op te pikken in dit project?</w:t>
            </w:r>
          </w:p>
        </w:tc>
        <w:tc>
          <w:tcPr>
            <w:tcW w:w="4437" w:type="dxa"/>
          </w:tcPr>
          <w:p w:rsidR="000D0CA4" w:rsidRPr="000D0CA4" w:rsidRDefault="000D0CA4" w:rsidP="000D0CA4">
            <w:r w:rsidRPr="000D0CA4">
              <w:t>William is niet in staat om zelfstandig nieuwe technieken op te pikken. Hij heeft erg lang nodig om zelfs redelijk goed gedocumenteerde technieken te begrijpen en toe te kunnen passen; Deze tijd is niet altijd beschikbaar in (school)projecten.</w:t>
            </w:r>
          </w:p>
        </w:tc>
      </w:tr>
      <w:tr w:rsidR="000D0CA4" w:rsidTr="00835893">
        <w:tc>
          <w:tcPr>
            <w:tcW w:w="4376" w:type="dxa"/>
          </w:tcPr>
          <w:p w:rsidR="000D0CA4" w:rsidRDefault="000D0CA4" w:rsidP="00483815">
            <w:r>
              <w:t>Wat zijn de sterke kanten van hem?</w:t>
            </w:r>
          </w:p>
        </w:tc>
        <w:tc>
          <w:tcPr>
            <w:tcW w:w="4437" w:type="dxa"/>
          </w:tcPr>
          <w:p w:rsidR="000D0CA4" w:rsidRPr="000D0CA4" w:rsidRDefault="000D0CA4" w:rsidP="000D0CA4">
            <w:r w:rsidRPr="000D0CA4">
              <w:t>William gaat net zoals Robin goed om met kritiek en heeft ook een goed oog voor communicatieve/administratieve problemen. Hij heeft in dit project al redelijk veel kritiekpunten gekregen, maar ging hier iedere keer goed mee om en hij probeert zo goed en zo kwaad als het gaat om de kritiek om te zetten in verbetering</w:t>
            </w:r>
          </w:p>
          <w:p w:rsidR="000D0CA4" w:rsidRPr="000D0CA4" w:rsidRDefault="000D0CA4" w:rsidP="00483815"/>
        </w:tc>
      </w:tr>
      <w:tr w:rsidR="000D0CA4" w:rsidTr="00835893">
        <w:tc>
          <w:tcPr>
            <w:tcW w:w="4376" w:type="dxa"/>
          </w:tcPr>
          <w:p w:rsidR="000D0CA4" w:rsidRDefault="000D0CA4" w:rsidP="00483815">
            <w:r>
              <w:t>Waar moet hij zich in verbeteren?</w:t>
            </w:r>
          </w:p>
        </w:tc>
        <w:tc>
          <w:tcPr>
            <w:tcW w:w="4437" w:type="dxa"/>
          </w:tcPr>
          <w:p w:rsidR="000D0CA4" w:rsidRPr="000D0CA4" w:rsidRDefault="000D0CA4" w:rsidP="000D0CA4">
            <w:r w:rsidRPr="000D0CA4">
              <w:t xml:space="preserve">William leert te weinig, te langzaam. Zelfs met hulp van andere groepsleden lukt het hem soms nog niet om (nieuwe) technieken onder de knie te krijgen. Dit zorgt er voor dat features veel vertraging oplopen, wat voor zowel William als de rest van het team een groot </w:t>
            </w:r>
            <w:proofErr w:type="spellStart"/>
            <w:r w:rsidRPr="000D0CA4">
              <w:t>frustatiepunt</w:t>
            </w:r>
            <w:proofErr w:type="spellEnd"/>
            <w:r w:rsidRPr="000D0CA4">
              <w:t xml:space="preserve"> is. Ook neemt William weinig eigen initiatief; als hij dit wel zou doen, zou hij vanzelf meer ervaring in technieken waar hij zich niet comfortabel mee voelt opdoen en zou hij tevens meer features kunnen opleveren!</w:t>
            </w:r>
          </w:p>
          <w:p w:rsidR="000D0CA4" w:rsidRPr="000D0CA4" w:rsidRDefault="000D0CA4" w:rsidP="00483815"/>
        </w:tc>
      </w:tr>
    </w:tbl>
    <w:p w:rsidR="00835893" w:rsidRDefault="00835893" w:rsidP="000D0CA4">
      <w:pPr>
        <w:pStyle w:val="Kop2"/>
      </w:pPr>
    </w:p>
    <w:p w:rsidR="00835893" w:rsidRDefault="00835893">
      <w:pPr>
        <w:rPr>
          <w:rFonts w:asciiTheme="majorHAnsi" w:eastAsiaTheme="majorEastAsia" w:hAnsiTheme="majorHAnsi" w:cstheme="majorBidi"/>
          <w:color w:val="007789" w:themeColor="accent1" w:themeShade="BF"/>
          <w:sz w:val="26"/>
          <w:szCs w:val="26"/>
        </w:rPr>
      </w:pPr>
      <w:r>
        <w:br w:type="page"/>
      </w:r>
    </w:p>
    <w:p w:rsidR="000D0CA4" w:rsidRPr="004B2FBD" w:rsidRDefault="000D0CA4" w:rsidP="00835893">
      <w:pPr>
        <w:pStyle w:val="Kop2"/>
      </w:pPr>
      <w:bookmarkStart w:id="30" w:name="_Toc434572969"/>
      <w:r>
        <w:lastRenderedPageBreak/>
        <w:t>Steven Schenk</w:t>
      </w:r>
      <w:bookmarkEnd w:id="30"/>
    </w:p>
    <w:tbl>
      <w:tblPr>
        <w:tblStyle w:val="Tabelraster"/>
        <w:tblW w:w="0" w:type="auto"/>
        <w:tblLook w:val="04A0" w:firstRow="1" w:lastRow="0" w:firstColumn="1" w:lastColumn="0" w:noHBand="0" w:noVBand="1"/>
      </w:tblPr>
      <w:tblGrid>
        <w:gridCol w:w="4414"/>
        <w:gridCol w:w="4399"/>
      </w:tblGrid>
      <w:tr w:rsidR="000D0CA4" w:rsidTr="00483815">
        <w:tc>
          <w:tcPr>
            <w:tcW w:w="4531" w:type="dxa"/>
            <w:shd w:val="clear" w:color="auto" w:fill="BDF6FF" w:themeFill="accent1" w:themeFillTint="33"/>
          </w:tcPr>
          <w:p w:rsidR="000D0CA4" w:rsidRPr="00E029CC" w:rsidRDefault="000D0CA4" w:rsidP="00483815">
            <w:pPr>
              <w:rPr>
                <w:b/>
              </w:rPr>
            </w:pPr>
            <w:r w:rsidRPr="00E029CC">
              <w:rPr>
                <w:b/>
              </w:rPr>
              <w:t>Naam</w:t>
            </w:r>
          </w:p>
        </w:tc>
        <w:tc>
          <w:tcPr>
            <w:tcW w:w="4531" w:type="dxa"/>
            <w:shd w:val="clear" w:color="auto" w:fill="BDF6FF" w:themeFill="accent1" w:themeFillTint="33"/>
          </w:tcPr>
          <w:p w:rsidR="000D0CA4" w:rsidRDefault="000D0CA4" w:rsidP="00483815">
            <w:r>
              <w:t>Steven Schenk</w:t>
            </w:r>
          </w:p>
        </w:tc>
      </w:tr>
      <w:tr w:rsidR="000D0CA4" w:rsidTr="00483815">
        <w:tc>
          <w:tcPr>
            <w:tcW w:w="4531" w:type="dxa"/>
            <w:shd w:val="clear" w:color="auto" w:fill="BDF6FF" w:themeFill="accent1" w:themeFillTint="33"/>
          </w:tcPr>
          <w:p w:rsidR="000D0CA4" w:rsidRPr="00E029CC" w:rsidRDefault="000D0CA4" w:rsidP="00483815">
            <w:pPr>
              <w:rPr>
                <w:b/>
              </w:rPr>
            </w:pPr>
            <w:r w:rsidRPr="00E029CC">
              <w:rPr>
                <w:b/>
              </w:rPr>
              <w:t xml:space="preserve">Beoordelaar </w:t>
            </w:r>
          </w:p>
        </w:tc>
        <w:tc>
          <w:tcPr>
            <w:tcW w:w="4531" w:type="dxa"/>
            <w:shd w:val="clear" w:color="auto" w:fill="BDF6FF" w:themeFill="accent1" w:themeFillTint="33"/>
          </w:tcPr>
          <w:p w:rsidR="000D0CA4" w:rsidRDefault="000D0CA4" w:rsidP="00483815">
            <w:r>
              <w:t>Robert Kraaijeveld</w:t>
            </w:r>
          </w:p>
        </w:tc>
      </w:tr>
      <w:tr w:rsidR="000D0CA4" w:rsidTr="00483815">
        <w:tc>
          <w:tcPr>
            <w:tcW w:w="9062" w:type="dxa"/>
            <w:gridSpan w:val="2"/>
          </w:tcPr>
          <w:p w:rsidR="000D0CA4" w:rsidRPr="00E029CC" w:rsidRDefault="000D0CA4" w:rsidP="00483815">
            <w:pPr>
              <w:jc w:val="center"/>
              <w:rPr>
                <w:b/>
              </w:rPr>
            </w:pPr>
            <w:r w:rsidRPr="00E029CC">
              <w:rPr>
                <w:b/>
              </w:rPr>
              <w:t xml:space="preserve">Peer </w:t>
            </w:r>
            <w:proofErr w:type="spellStart"/>
            <w:r w:rsidRPr="00E029CC">
              <w:rPr>
                <w:b/>
              </w:rPr>
              <w:t>Assesment</w:t>
            </w:r>
            <w:proofErr w:type="spellEnd"/>
          </w:p>
        </w:tc>
      </w:tr>
      <w:tr w:rsidR="000D0CA4" w:rsidTr="00483815">
        <w:tc>
          <w:tcPr>
            <w:tcW w:w="4531" w:type="dxa"/>
          </w:tcPr>
          <w:p w:rsidR="000D0CA4" w:rsidRDefault="000D0CA4" w:rsidP="00483815">
            <w:r>
              <w:t>Eindbeoordeling:</w:t>
            </w:r>
          </w:p>
        </w:tc>
        <w:tc>
          <w:tcPr>
            <w:tcW w:w="4531" w:type="dxa"/>
          </w:tcPr>
          <w:p w:rsidR="000D0CA4" w:rsidRPr="000D0CA4" w:rsidRDefault="000D0CA4" w:rsidP="000D0CA4">
            <w:r w:rsidRPr="000D0CA4">
              <w:rPr>
                <w:b/>
              </w:rPr>
              <w:t xml:space="preserve">: </w:t>
            </w:r>
            <w:r w:rsidRPr="000D0CA4">
              <w:t xml:space="preserve">Steven is een prima programmeur en een goed </w:t>
            </w:r>
            <w:proofErr w:type="spellStart"/>
            <w:r w:rsidRPr="000D0CA4">
              <w:t>leiderfiguur</w:t>
            </w:r>
            <w:proofErr w:type="spellEnd"/>
            <w:r w:rsidRPr="000D0CA4">
              <w:t>, vandaar dat ik hem “Bovengemiddeld” geef.</w:t>
            </w:r>
          </w:p>
          <w:p w:rsidR="000D0CA4" w:rsidRDefault="000D0CA4" w:rsidP="00483815"/>
        </w:tc>
      </w:tr>
      <w:tr w:rsidR="000D0CA4" w:rsidTr="00483815">
        <w:tc>
          <w:tcPr>
            <w:tcW w:w="4531" w:type="dxa"/>
          </w:tcPr>
          <w:p w:rsidR="000D0CA4" w:rsidRDefault="000D0CA4" w:rsidP="00483815">
            <w:r>
              <w:t>Kan hij zelfstandig werken binnen een software-ontwikkelingsproject?</w:t>
            </w:r>
          </w:p>
        </w:tc>
        <w:tc>
          <w:tcPr>
            <w:tcW w:w="4531" w:type="dxa"/>
          </w:tcPr>
          <w:p w:rsidR="000D0CA4" w:rsidRPr="000D0CA4" w:rsidRDefault="000D0CA4" w:rsidP="000D0CA4">
            <w:r w:rsidRPr="000D0CA4">
              <w:t xml:space="preserve">Steven kan zeer zeker zelfstandig in dit project werken. Hij leert snel, neemt ook naast het project veel project-gerelateerde informatie tot zich en wil graag werken. </w:t>
            </w:r>
          </w:p>
          <w:p w:rsidR="000D0CA4" w:rsidRPr="000D0CA4" w:rsidRDefault="000D0CA4" w:rsidP="00483815"/>
        </w:tc>
      </w:tr>
      <w:tr w:rsidR="000D0CA4" w:rsidTr="00483815">
        <w:tc>
          <w:tcPr>
            <w:tcW w:w="4531" w:type="dxa"/>
          </w:tcPr>
          <w:p w:rsidR="000D0CA4" w:rsidRDefault="000D0CA4" w:rsidP="00483815">
            <w:r>
              <w:t>Is hij in staat om zelfstandig nieuwe technieken op te pikken in dit project?</w:t>
            </w:r>
          </w:p>
        </w:tc>
        <w:tc>
          <w:tcPr>
            <w:tcW w:w="4531" w:type="dxa"/>
          </w:tcPr>
          <w:p w:rsidR="000D0CA4" w:rsidRPr="000D0CA4" w:rsidRDefault="000D0CA4" w:rsidP="000D0CA4">
            <w:r w:rsidRPr="000D0CA4">
              <w:t>Steven is prima in staat om zelfstandig nieuwe technieken te ontdekken en te gebruiken. Zoals in punt 1 gezegd consumeert Steven veel informatie waardoor hij vaak een dieper “</w:t>
            </w:r>
            <w:proofErr w:type="spellStart"/>
            <w:r w:rsidRPr="000D0CA4">
              <w:t>understanding</w:t>
            </w:r>
            <w:proofErr w:type="spellEnd"/>
            <w:r w:rsidRPr="000D0CA4">
              <w:t>” van (nieuwe) technieken heeft dan de rest van de groep.</w:t>
            </w:r>
          </w:p>
          <w:p w:rsidR="000D0CA4" w:rsidRPr="000D0CA4" w:rsidRDefault="000D0CA4" w:rsidP="00483815"/>
        </w:tc>
      </w:tr>
      <w:tr w:rsidR="000D0CA4" w:rsidTr="00483815">
        <w:tc>
          <w:tcPr>
            <w:tcW w:w="4531" w:type="dxa"/>
          </w:tcPr>
          <w:p w:rsidR="000D0CA4" w:rsidRDefault="000D0CA4" w:rsidP="00483815">
            <w:r>
              <w:t>Wat zijn de sterke kanten van hem?</w:t>
            </w:r>
          </w:p>
        </w:tc>
        <w:tc>
          <w:tcPr>
            <w:tcW w:w="4531" w:type="dxa"/>
          </w:tcPr>
          <w:p w:rsidR="000D0CA4" w:rsidRPr="000D0CA4" w:rsidRDefault="000D0CA4" w:rsidP="000D0CA4">
            <w:r w:rsidRPr="000D0CA4">
              <w:t xml:space="preserve">Steven leert veel en graag, werkt hard en goed en is ook een </w:t>
            </w:r>
            <w:proofErr w:type="spellStart"/>
            <w:r w:rsidRPr="000D0CA4">
              <w:t>efficiente</w:t>
            </w:r>
            <w:proofErr w:type="spellEnd"/>
            <w:r w:rsidRPr="000D0CA4">
              <w:t xml:space="preserve"> manager: Hij is absoluut niet bang om te zeggen waar het op slaat en is vanuit mijn oogpunt ook goed in staat om anderen te motiveren om hun beste te geven. Ook is Steven vaak een goed persoon om een ‘second opinion” aan te vragen: of het nou om een stuk code of een hele nieuwe techniek gaat, Steven heeft altijd een verfrissende mening die hij nooit in doekjes zal winden.</w:t>
            </w:r>
          </w:p>
          <w:p w:rsidR="000D0CA4" w:rsidRPr="000D0CA4" w:rsidRDefault="000D0CA4" w:rsidP="00483815"/>
        </w:tc>
      </w:tr>
      <w:tr w:rsidR="000D0CA4" w:rsidTr="00483815">
        <w:tc>
          <w:tcPr>
            <w:tcW w:w="4531" w:type="dxa"/>
          </w:tcPr>
          <w:p w:rsidR="000D0CA4" w:rsidRDefault="000D0CA4" w:rsidP="00483815">
            <w:r>
              <w:t>Waar moet hij zich in verbeteren?</w:t>
            </w:r>
          </w:p>
        </w:tc>
        <w:tc>
          <w:tcPr>
            <w:tcW w:w="4531" w:type="dxa"/>
          </w:tcPr>
          <w:p w:rsidR="000D0CA4" w:rsidRPr="000D0CA4" w:rsidRDefault="000D0CA4" w:rsidP="00483815">
            <w:r w:rsidRPr="000D0CA4">
              <w:t>Steven kan iets beter communiceren over wat voor programmeerwerk hij zelf aanpakt; al vind ik dit zelf een redelijk klein verbeterpunt.</w:t>
            </w:r>
          </w:p>
        </w:tc>
      </w:tr>
    </w:tbl>
    <w:p w:rsidR="000D0CA4" w:rsidRDefault="000D0CA4" w:rsidP="000D0CA4">
      <w:r>
        <w:br/>
      </w:r>
    </w:p>
    <w:p w:rsidR="00835893" w:rsidRDefault="00835893">
      <w:pPr>
        <w:rPr>
          <w:rFonts w:asciiTheme="majorHAnsi" w:eastAsiaTheme="majorEastAsia" w:hAnsiTheme="majorHAnsi" w:cstheme="majorBidi"/>
          <w:color w:val="007789" w:themeColor="accent1" w:themeShade="BF"/>
          <w:sz w:val="26"/>
          <w:szCs w:val="26"/>
        </w:rPr>
      </w:pPr>
      <w:r>
        <w:br w:type="page"/>
      </w:r>
    </w:p>
    <w:p w:rsidR="000D0CA4" w:rsidRPr="004B2FBD" w:rsidRDefault="000D0CA4" w:rsidP="00835893">
      <w:pPr>
        <w:pStyle w:val="Kop2"/>
      </w:pPr>
      <w:bookmarkStart w:id="31" w:name="_Toc434572970"/>
      <w:r>
        <w:lastRenderedPageBreak/>
        <w:t>Robert Kraaijeveld</w:t>
      </w:r>
      <w:bookmarkEnd w:id="31"/>
    </w:p>
    <w:tbl>
      <w:tblPr>
        <w:tblStyle w:val="Tabelraster"/>
        <w:tblW w:w="0" w:type="auto"/>
        <w:tblLook w:val="04A0" w:firstRow="1" w:lastRow="0" w:firstColumn="1" w:lastColumn="0" w:noHBand="0" w:noVBand="1"/>
      </w:tblPr>
      <w:tblGrid>
        <w:gridCol w:w="4414"/>
        <w:gridCol w:w="4399"/>
      </w:tblGrid>
      <w:tr w:rsidR="000D0CA4" w:rsidTr="00483815">
        <w:tc>
          <w:tcPr>
            <w:tcW w:w="4531" w:type="dxa"/>
            <w:shd w:val="clear" w:color="auto" w:fill="BDF6FF" w:themeFill="accent1" w:themeFillTint="33"/>
          </w:tcPr>
          <w:p w:rsidR="000D0CA4" w:rsidRPr="00E029CC" w:rsidRDefault="000D0CA4" w:rsidP="00483815">
            <w:pPr>
              <w:rPr>
                <w:b/>
              </w:rPr>
            </w:pPr>
            <w:r w:rsidRPr="00E029CC">
              <w:rPr>
                <w:b/>
              </w:rPr>
              <w:t>Naam</w:t>
            </w:r>
          </w:p>
        </w:tc>
        <w:tc>
          <w:tcPr>
            <w:tcW w:w="4531" w:type="dxa"/>
            <w:shd w:val="clear" w:color="auto" w:fill="BDF6FF" w:themeFill="accent1" w:themeFillTint="33"/>
          </w:tcPr>
          <w:p w:rsidR="000D0CA4" w:rsidRDefault="000D0CA4" w:rsidP="00483815">
            <w:r>
              <w:t>Robert Kraaijeveld</w:t>
            </w:r>
          </w:p>
        </w:tc>
      </w:tr>
      <w:tr w:rsidR="000D0CA4" w:rsidTr="00483815">
        <w:tc>
          <w:tcPr>
            <w:tcW w:w="4531" w:type="dxa"/>
            <w:shd w:val="clear" w:color="auto" w:fill="BDF6FF" w:themeFill="accent1" w:themeFillTint="33"/>
          </w:tcPr>
          <w:p w:rsidR="000D0CA4" w:rsidRPr="00E029CC" w:rsidRDefault="000D0CA4" w:rsidP="00483815">
            <w:pPr>
              <w:rPr>
                <w:b/>
              </w:rPr>
            </w:pPr>
            <w:r w:rsidRPr="00E029CC">
              <w:rPr>
                <w:b/>
              </w:rPr>
              <w:t xml:space="preserve">Beoordelaar </w:t>
            </w:r>
          </w:p>
        </w:tc>
        <w:tc>
          <w:tcPr>
            <w:tcW w:w="4531" w:type="dxa"/>
            <w:shd w:val="clear" w:color="auto" w:fill="BDF6FF" w:themeFill="accent1" w:themeFillTint="33"/>
          </w:tcPr>
          <w:p w:rsidR="000D0CA4" w:rsidRDefault="000D0CA4" w:rsidP="00483815">
            <w:r>
              <w:t>Robert Kraaijeveld</w:t>
            </w:r>
          </w:p>
        </w:tc>
      </w:tr>
      <w:tr w:rsidR="000D0CA4" w:rsidTr="00483815">
        <w:tc>
          <w:tcPr>
            <w:tcW w:w="9062" w:type="dxa"/>
            <w:gridSpan w:val="2"/>
          </w:tcPr>
          <w:p w:rsidR="000D0CA4" w:rsidRPr="00E029CC" w:rsidRDefault="000D0CA4" w:rsidP="00483815">
            <w:pPr>
              <w:jc w:val="center"/>
              <w:rPr>
                <w:b/>
              </w:rPr>
            </w:pPr>
            <w:r w:rsidRPr="00E029CC">
              <w:rPr>
                <w:b/>
              </w:rPr>
              <w:t xml:space="preserve">Peer </w:t>
            </w:r>
            <w:proofErr w:type="spellStart"/>
            <w:r w:rsidRPr="00E029CC">
              <w:rPr>
                <w:b/>
              </w:rPr>
              <w:t>Assesment</w:t>
            </w:r>
            <w:proofErr w:type="spellEnd"/>
          </w:p>
        </w:tc>
      </w:tr>
      <w:tr w:rsidR="000D0CA4" w:rsidTr="00483815">
        <w:tc>
          <w:tcPr>
            <w:tcW w:w="4531" w:type="dxa"/>
          </w:tcPr>
          <w:p w:rsidR="000D0CA4" w:rsidRDefault="000D0CA4" w:rsidP="00483815">
            <w:r>
              <w:t>Eindbeoordeling:</w:t>
            </w:r>
          </w:p>
        </w:tc>
        <w:tc>
          <w:tcPr>
            <w:tcW w:w="4531" w:type="dxa"/>
          </w:tcPr>
          <w:p w:rsidR="000D0CA4" w:rsidRPr="000D0CA4" w:rsidRDefault="000D0CA4" w:rsidP="000D0CA4">
            <w:r w:rsidRPr="000D0CA4">
              <w:t>Mijn valkuilen met mijn hoogtepunten vergelijkend geef ik mijzelf “Gemiddeld”.</w:t>
            </w:r>
          </w:p>
          <w:p w:rsidR="000D0CA4" w:rsidRDefault="000D0CA4" w:rsidP="000D0CA4"/>
        </w:tc>
      </w:tr>
      <w:tr w:rsidR="000D0CA4" w:rsidTr="00483815">
        <w:tc>
          <w:tcPr>
            <w:tcW w:w="4531" w:type="dxa"/>
          </w:tcPr>
          <w:p w:rsidR="000D0CA4" w:rsidRDefault="000D0CA4" w:rsidP="00483815">
            <w:r>
              <w:t>Kan hij zelfstandig werken binnen een software-ontwikkelingsproject?</w:t>
            </w:r>
          </w:p>
        </w:tc>
        <w:tc>
          <w:tcPr>
            <w:tcW w:w="4531" w:type="dxa"/>
          </w:tcPr>
          <w:p w:rsidR="000D0CA4" w:rsidRPr="000D0CA4" w:rsidRDefault="000D0CA4" w:rsidP="000D0CA4">
            <w:r w:rsidRPr="000D0CA4">
              <w:t xml:space="preserve">Ik denk dat ik in staat ben om zelfstandig in dit en soortgelijke projecten te werken. In sommige gevallen zal ik extra aandacht nodig hebben, bv. om andermans code te doorgronden maar over het algemeen kan ik zelfstandig werken. </w:t>
            </w:r>
          </w:p>
          <w:p w:rsidR="000D0CA4" w:rsidRPr="000D0CA4" w:rsidRDefault="000D0CA4" w:rsidP="00483815"/>
        </w:tc>
      </w:tr>
      <w:tr w:rsidR="000D0CA4" w:rsidTr="00483815">
        <w:tc>
          <w:tcPr>
            <w:tcW w:w="4531" w:type="dxa"/>
          </w:tcPr>
          <w:p w:rsidR="000D0CA4" w:rsidRDefault="000D0CA4" w:rsidP="00483815">
            <w:r>
              <w:t>Is hij in staat om zelfstandig nieuwe technieken op te pikken in dit project?</w:t>
            </w:r>
          </w:p>
        </w:tc>
        <w:tc>
          <w:tcPr>
            <w:tcW w:w="4531" w:type="dxa"/>
          </w:tcPr>
          <w:p w:rsidR="000D0CA4" w:rsidRPr="000D0CA4" w:rsidRDefault="000D0CA4" w:rsidP="000D0CA4">
            <w:r w:rsidRPr="000D0CA4">
              <w:t xml:space="preserve">Ik ben in staat om nieuwe technieken toe te passen, zolang er maar iemand in mijn projectgroep is die mij soms een “second </w:t>
            </w:r>
            <w:proofErr w:type="spellStart"/>
            <w:r w:rsidRPr="000D0CA4">
              <w:t>opinion”kan</w:t>
            </w:r>
            <w:proofErr w:type="spellEnd"/>
            <w:r w:rsidRPr="000D0CA4">
              <w:t xml:space="preserve"> geven; anders loop ik in de valkuil van koppigheid (“Dit gaat heus wel lukken hoor, </w:t>
            </w:r>
            <w:proofErr w:type="spellStart"/>
            <w:r w:rsidRPr="000D0CA4">
              <w:t>ookal</w:t>
            </w:r>
            <w:proofErr w:type="spellEnd"/>
            <w:r w:rsidRPr="000D0CA4">
              <w:t xml:space="preserve"> is deze </w:t>
            </w:r>
            <w:proofErr w:type="spellStart"/>
            <w:r w:rsidRPr="000D0CA4">
              <w:t>library</w:t>
            </w:r>
            <w:proofErr w:type="spellEnd"/>
            <w:r w:rsidRPr="000D0CA4">
              <w:t xml:space="preserve"> slecht gedocumenteerd”) en te makkelijk denken (“Ik kan dit prima, hartstikke simpel, 15 minuutjes werk”).</w:t>
            </w:r>
          </w:p>
          <w:p w:rsidR="000D0CA4" w:rsidRPr="000D0CA4" w:rsidRDefault="000D0CA4" w:rsidP="00483815"/>
        </w:tc>
      </w:tr>
      <w:tr w:rsidR="000D0CA4" w:rsidTr="00483815">
        <w:tc>
          <w:tcPr>
            <w:tcW w:w="4531" w:type="dxa"/>
          </w:tcPr>
          <w:p w:rsidR="000D0CA4" w:rsidRDefault="000D0CA4" w:rsidP="00483815">
            <w:r>
              <w:t>Wat zijn de sterke kanten van hem?</w:t>
            </w:r>
          </w:p>
        </w:tc>
        <w:tc>
          <w:tcPr>
            <w:tcW w:w="4531" w:type="dxa"/>
          </w:tcPr>
          <w:p w:rsidR="000D0CA4" w:rsidRPr="000D0CA4" w:rsidRDefault="000D0CA4" w:rsidP="000D0CA4">
            <w:r w:rsidRPr="000D0CA4">
              <w:t xml:space="preserve">Ik wil graag werken en probeer altijd hooi op mijn vork te nemen. Ook ben ik erg </w:t>
            </w:r>
            <w:proofErr w:type="spellStart"/>
            <w:r w:rsidRPr="000D0CA4">
              <w:t>geinteresseerd</w:t>
            </w:r>
            <w:proofErr w:type="spellEnd"/>
            <w:r w:rsidRPr="000D0CA4">
              <w:t xml:space="preserve"> in ons aller vakgebied en ben ik niet bang om nieuwe dingen uit te proberen. Over het algemeen ben ik redelijk goed gemotiveerd: Ik zie zelfs projecten die mij minder aanspreken als uitdagingen die overwonnen moeten worden.</w:t>
            </w:r>
          </w:p>
          <w:p w:rsidR="000D0CA4" w:rsidRPr="000D0CA4" w:rsidRDefault="000D0CA4" w:rsidP="00483815"/>
        </w:tc>
      </w:tr>
      <w:tr w:rsidR="000D0CA4" w:rsidTr="00483815">
        <w:tc>
          <w:tcPr>
            <w:tcW w:w="4531" w:type="dxa"/>
          </w:tcPr>
          <w:p w:rsidR="000D0CA4" w:rsidRDefault="000D0CA4" w:rsidP="00483815">
            <w:r>
              <w:t>Waar moet hij zich in verbeteren?</w:t>
            </w:r>
          </w:p>
        </w:tc>
        <w:tc>
          <w:tcPr>
            <w:tcW w:w="4531" w:type="dxa"/>
          </w:tcPr>
          <w:p w:rsidR="000D0CA4" w:rsidRPr="000D0CA4" w:rsidRDefault="000D0CA4" w:rsidP="00483815">
            <w:r w:rsidRPr="000D0CA4">
              <w:t>Ik moet (nog steeds) beter communiceren en tevens moet ik opletten dat ik niet in de 2 eerder genoemde valkuilen val.</w:t>
            </w:r>
          </w:p>
        </w:tc>
      </w:tr>
    </w:tbl>
    <w:p w:rsidR="00FD0AD7" w:rsidRDefault="00FD0AD7" w:rsidP="000D0CA4"/>
    <w:p w:rsidR="00FD0AD7" w:rsidRDefault="00FD0AD7">
      <w:r>
        <w:br w:type="page"/>
      </w:r>
    </w:p>
    <w:p w:rsidR="000D0CA4" w:rsidRDefault="00835893" w:rsidP="00FD0AD7">
      <w:pPr>
        <w:pStyle w:val="Kop1"/>
      </w:pPr>
      <w:bookmarkStart w:id="32" w:name="_Toc434572971"/>
      <w:r>
        <w:lastRenderedPageBreak/>
        <w:t xml:space="preserve">Peer </w:t>
      </w:r>
      <w:proofErr w:type="spellStart"/>
      <w:r>
        <w:t>assesments</w:t>
      </w:r>
      <w:proofErr w:type="spellEnd"/>
      <w:r>
        <w:t xml:space="preserve"> Robin Bakker</w:t>
      </w:r>
      <w:bookmarkEnd w:id="32"/>
    </w:p>
    <w:p w:rsidR="00FD0AD7" w:rsidRDefault="00FD0AD7" w:rsidP="00FD0AD7">
      <w:pPr>
        <w:pStyle w:val="Kop2"/>
      </w:pPr>
      <w:bookmarkStart w:id="33" w:name="_Toc434572972"/>
      <w:r>
        <w:t>William de Visser</w:t>
      </w:r>
      <w:bookmarkEnd w:id="33"/>
    </w:p>
    <w:tbl>
      <w:tblPr>
        <w:tblStyle w:val="Tabelraster"/>
        <w:tblW w:w="0" w:type="auto"/>
        <w:tblLook w:val="04A0" w:firstRow="1" w:lastRow="0" w:firstColumn="1" w:lastColumn="0" w:noHBand="0" w:noVBand="1"/>
      </w:tblPr>
      <w:tblGrid>
        <w:gridCol w:w="4417"/>
        <w:gridCol w:w="4396"/>
      </w:tblGrid>
      <w:tr w:rsidR="00FD0AD7" w:rsidTr="007711E0">
        <w:tc>
          <w:tcPr>
            <w:tcW w:w="4531" w:type="dxa"/>
            <w:shd w:val="clear" w:color="auto" w:fill="BDF6FF" w:themeFill="accent1" w:themeFillTint="33"/>
          </w:tcPr>
          <w:p w:rsidR="00FD0AD7" w:rsidRPr="002D46FA" w:rsidRDefault="00FD0AD7" w:rsidP="00553B6C">
            <w:pPr>
              <w:rPr>
                <w:b/>
              </w:rPr>
            </w:pPr>
            <w:r w:rsidRPr="002D46FA">
              <w:rPr>
                <w:b/>
              </w:rPr>
              <w:t>Naam</w:t>
            </w:r>
          </w:p>
        </w:tc>
        <w:tc>
          <w:tcPr>
            <w:tcW w:w="4531" w:type="dxa"/>
            <w:shd w:val="clear" w:color="auto" w:fill="BDF6FF" w:themeFill="accent1" w:themeFillTint="33"/>
          </w:tcPr>
          <w:p w:rsidR="00FD0AD7" w:rsidRDefault="00FD0AD7" w:rsidP="00553B6C">
            <w:r>
              <w:t>William de Visser</w:t>
            </w:r>
          </w:p>
        </w:tc>
      </w:tr>
      <w:tr w:rsidR="00FD0AD7" w:rsidTr="007711E0">
        <w:tc>
          <w:tcPr>
            <w:tcW w:w="4531" w:type="dxa"/>
            <w:shd w:val="clear" w:color="auto" w:fill="BDF6FF" w:themeFill="accent1" w:themeFillTint="33"/>
          </w:tcPr>
          <w:p w:rsidR="00FD0AD7" w:rsidRPr="002D46FA" w:rsidRDefault="00FD0AD7" w:rsidP="00553B6C">
            <w:pPr>
              <w:rPr>
                <w:b/>
              </w:rPr>
            </w:pPr>
            <w:r w:rsidRPr="002D46FA">
              <w:rPr>
                <w:b/>
              </w:rPr>
              <w:t>Beoordelaar</w:t>
            </w:r>
          </w:p>
        </w:tc>
        <w:tc>
          <w:tcPr>
            <w:tcW w:w="4531" w:type="dxa"/>
            <w:shd w:val="clear" w:color="auto" w:fill="BDF6FF" w:themeFill="accent1" w:themeFillTint="33"/>
          </w:tcPr>
          <w:p w:rsidR="00FD0AD7" w:rsidRDefault="00FD0AD7" w:rsidP="00553B6C">
            <w:r>
              <w:t>Robin Bakker</w:t>
            </w:r>
          </w:p>
        </w:tc>
      </w:tr>
      <w:tr w:rsidR="00FD0AD7" w:rsidRPr="00082B26" w:rsidTr="00553B6C">
        <w:tc>
          <w:tcPr>
            <w:tcW w:w="4531" w:type="dxa"/>
          </w:tcPr>
          <w:p w:rsidR="00FD0AD7" w:rsidRPr="00082B26" w:rsidRDefault="00FD0AD7" w:rsidP="00553B6C">
            <w:r w:rsidRPr="00082B26">
              <w:t>Hoe functioneert hij?</w:t>
            </w:r>
          </w:p>
        </w:tc>
        <w:tc>
          <w:tcPr>
            <w:tcW w:w="4531" w:type="dxa"/>
          </w:tcPr>
          <w:p w:rsidR="00FD0AD7" w:rsidRPr="00082B26" w:rsidRDefault="00FD0AD7" w:rsidP="00553B6C">
            <w:r w:rsidRPr="00082B26">
              <w:t>Gemiddeld. De reden dat ik dit gekozen heb is het volgende. De inbreng in het project is vergeleken met de andere teamleden misschien onder gemiddeld. Maar de vele zelfstudie die hij doet en de vele tijd die hij daarin steekt om dingen voor het project te kunnen doen, dat vind ik het gemiddeld maken.</w:t>
            </w:r>
          </w:p>
          <w:p w:rsidR="00FD0AD7" w:rsidRPr="00082B26" w:rsidRDefault="00FD0AD7" w:rsidP="00553B6C"/>
        </w:tc>
      </w:tr>
      <w:tr w:rsidR="00FD0AD7" w:rsidRPr="00082B26" w:rsidTr="00553B6C">
        <w:tc>
          <w:tcPr>
            <w:tcW w:w="4531" w:type="dxa"/>
          </w:tcPr>
          <w:p w:rsidR="00FD0AD7" w:rsidRPr="00082B26" w:rsidRDefault="00FD0AD7" w:rsidP="00553B6C">
            <w:r w:rsidRPr="00082B26">
              <w:t>Kan hij zelfstandig werken binnen een software-ontwikkelingsproject?</w:t>
            </w:r>
          </w:p>
        </w:tc>
        <w:tc>
          <w:tcPr>
            <w:tcW w:w="4531" w:type="dxa"/>
          </w:tcPr>
          <w:p w:rsidR="00FD0AD7" w:rsidRPr="00082B26" w:rsidRDefault="00FD0AD7" w:rsidP="00553B6C">
            <w:r w:rsidRPr="00082B26">
              <w:t>William is een jongen die zijn best doet en veel probeert te leren. Tijdens het project doet hij heel veel zelfstudie en probeert hij dingen uit. Echter kan hij hierdoor niet zelfstandig een software ontwikkelproject voltooien. Hij heeft daarbij namelijk de hulp van zijn teamleden nodig. Hij vindt het prettig als hij iemand heeft op wie hij terug kan vallen en aan wie hij dingen kan vragen en mee kan overleggen.</w:t>
            </w:r>
          </w:p>
        </w:tc>
      </w:tr>
      <w:tr w:rsidR="00FD0AD7" w:rsidRPr="00082B26" w:rsidTr="00553B6C">
        <w:tc>
          <w:tcPr>
            <w:tcW w:w="4531" w:type="dxa"/>
          </w:tcPr>
          <w:p w:rsidR="00FD0AD7" w:rsidRPr="00082B26" w:rsidRDefault="00FD0AD7" w:rsidP="00553B6C">
            <w:r w:rsidRPr="00082B26">
              <w:t>Is hij in staat om zelfstandig nieuwe technieken op te pikken in dit project?</w:t>
            </w:r>
          </w:p>
        </w:tc>
        <w:tc>
          <w:tcPr>
            <w:tcW w:w="4531" w:type="dxa"/>
          </w:tcPr>
          <w:p w:rsidR="00FD0AD7" w:rsidRPr="00082B26" w:rsidRDefault="00FD0AD7" w:rsidP="00553B6C">
            <w:r w:rsidRPr="00082B26">
              <w:t>Zelfstandig nieuwe technieken oppikken probeert hij door veel zelfstudie te doen, alleen kost dit wel tijd en kost het moeite om zelfstudie en project te combineren.</w:t>
            </w:r>
          </w:p>
        </w:tc>
      </w:tr>
      <w:tr w:rsidR="00FD0AD7" w:rsidRPr="00082B26" w:rsidTr="00553B6C">
        <w:tc>
          <w:tcPr>
            <w:tcW w:w="4531" w:type="dxa"/>
          </w:tcPr>
          <w:p w:rsidR="00FD0AD7" w:rsidRPr="00082B26" w:rsidRDefault="00FD0AD7" w:rsidP="00553B6C">
            <w:r w:rsidRPr="00082B26">
              <w:t>Wat zijn de sterke kanten van hem?</w:t>
            </w:r>
          </w:p>
          <w:p w:rsidR="00FD0AD7" w:rsidRPr="00082B26" w:rsidRDefault="00FD0AD7" w:rsidP="00553B6C">
            <w:pPr>
              <w:jc w:val="center"/>
            </w:pPr>
          </w:p>
        </w:tc>
        <w:tc>
          <w:tcPr>
            <w:tcW w:w="4531" w:type="dxa"/>
          </w:tcPr>
          <w:p w:rsidR="00FD0AD7" w:rsidRPr="00082B26" w:rsidRDefault="00FD0AD7" w:rsidP="00553B6C">
            <w:r w:rsidRPr="00082B26">
              <w:t>Zijn sterke kwaliteiten liggen in de motivatie, de vele zelfstudie die hij doet om beter te worden, en de wil om door te werken ook al weet hij niet zeker of hij nog op deze opleiding zal blijven of dat hij zal gaan switchen.</w:t>
            </w:r>
          </w:p>
        </w:tc>
      </w:tr>
      <w:tr w:rsidR="00FD0AD7" w:rsidRPr="00082B26" w:rsidTr="00553B6C">
        <w:tc>
          <w:tcPr>
            <w:tcW w:w="4531" w:type="dxa"/>
          </w:tcPr>
          <w:p w:rsidR="00FD0AD7" w:rsidRPr="00082B26" w:rsidRDefault="00FD0AD7" w:rsidP="00553B6C">
            <w:r w:rsidRPr="00082B26">
              <w:t>Waar moet hij zich in verbeteren?</w:t>
            </w:r>
          </w:p>
          <w:p w:rsidR="00FD0AD7" w:rsidRPr="00082B26" w:rsidRDefault="00FD0AD7" w:rsidP="00553B6C">
            <w:pPr>
              <w:tabs>
                <w:tab w:val="left" w:pos="1185"/>
              </w:tabs>
            </w:pPr>
            <w:r w:rsidRPr="00082B26">
              <w:tab/>
            </w:r>
          </w:p>
        </w:tc>
        <w:tc>
          <w:tcPr>
            <w:tcW w:w="4531" w:type="dxa"/>
          </w:tcPr>
          <w:p w:rsidR="00FD0AD7" w:rsidRPr="00082B26" w:rsidRDefault="00FD0AD7" w:rsidP="00553B6C">
            <w:r w:rsidRPr="00082B26">
              <w:t>Een punt waarin hij zichzelf kan verbeteren is iets eerder om hulp vragen als iets niet lukt, en daarnaast ook een probleem definitief oplossen, eventueel met hulp van een ander, in plaats van het elke keer maar tijdelijk op te lossen (denk aan GitHub).</w:t>
            </w:r>
          </w:p>
          <w:p w:rsidR="00FD0AD7" w:rsidRPr="00082B26" w:rsidRDefault="00FD0AD7" w:rsidP="00553B6C"/>
        </w:tc>
      </w:tr>
    </w:tbl>
    <w:p w:rsidR="00FD0AD7" w:rsidRDefault="00FD0AD7" w:rsidP="00FD0AD7"/>
    <w:p w:rsidR="00FD0AD7" w:rsidRDefault="00FD0AD7">
      <w:r>
        <w:br w:type="page"/>
      </w:r>
    </w:p>
    <w:p w:rsidR="00FD0AD7" w:rsidRDefault="00FD0AD7" w:rsidP="00FD0AD7">
      <w:pPr>
        <w:pStyle w:val="Kop2"/>
      </w:pPr>
      <w:bookmarkStart w:id="34" w:name="_Toc434572973"/>
      <w:r>
        <w:lastRenderedPageBreak/>
        <w:t>Robert Kraaijeveld</w:t>
      </w:r>
      <w:bookmarkEnd w:id="34"/>
    </w:p>
    <w:tbl>
      <w:tblPr>
        <w:tblStyle w:val="Tabelraster"/>
        <w:tblW w:w="0" w:type="auto"/>
        <w:tblLook w:val="04A0" w:firstRow="1" w:lastRow="0" w:firstColumn="1" w:lastColumn="0" w:noHBand="0" w:noVBand="1"/>
      </w:tblPr>
      <w:tblGrid>
        <w:gridCol w:w="4403"/>
        <w:gridCol w:w="4410"/>
      </w:tblGrid>
      <w:tr w:rsidR="00FD0AD7" w:rsidTr="007711E0">
        <w:tc>
          <w:tcPr>
            <w:tcW w:w="4531" w:type="dxa"/>
            <w:shd w:val="clear" w:color="auto" w:fill="BDF6FF" w:themeFill="accent1" w:themeFillTint="33"/>
          </w:tcPr>
          <w:p w:rsidR="00FD0AD7" w:rsidRPr="002D46FA" w:rsidRDefault="00FD0AD7" w:rsidP="00553B6C">
            <w:pPr>
              <w:rPr>
                <w:b/>
              </w:rPr>
            </w:pPr>
            <w:r w:rsidRPr="002D46FA">
              <w:rPr>
                <w:b/>
              </w:rPr>
              <w:t>Naam</w:t>
            </w:r>
          </w:p>
        </w:tc>
        <w:tc>
          <w:tcPr>
            <w:tcW w:w="4531" w:type="dxa"/>
            <w:shd w:val="clear" w:color="auto" w:fill="BDF6FF" w:themeFill="accent1" w:themeFillTint="33"/>
          </w:tcPr>
          <w:p w:rsidR="00FD0AD7" w:rsidRDefault="00FD0AD7" w:rsidP="00553B6C">
            <w:r>
              <w:t>Robert Kraaijeveld</w:t>
            </w:r>
          </w:p>
        </w:tc>
      </w:tr>
      <w:tr w:rsidR="00FD0AD7" w:rsidTr="007711E0">
        <w:tc>
          <w:tcPr>
            <w:tcW w:w="4531" w:type="dxa"/>
            <w:shd w:val="clear" w:color="auto" w:fill="BDF6FF" w:themeFill="accent1" w:themeFillTint="33"/>
          </w:tcPr>
          <w:p w:rsidR="00FD0AD7" w:rsidRPr="002D46FA" w:rsidRDefault="00FD0AD7" w:rsidP="00553B6C">
            <w:pPr>
              <w:rPr>
                <w:b/>
              </w:rPr>
            </w:pPr>
            <w:r w:rsidRPr="002D46FA">
              <w:rPr>
                <w:b/>
              </w:rPr>
              <w:t>Beoordelaar</w:t>
            </w:r>
          </w:p>
        </w:tc>
        <w:tc>
          <w:tcPr>
            <w:tcW w:w="4531" w:type="dxa"/>
            <w:shd w:val="clear" w:color="auto" w:fill="BDF6FF" w:themeFill="accent1" w:themeFillTint="33"/>
          </w:tcPr>
          <w:p w:rsidR="00FD0AD7" w:rsidRDefault="00FD0AD7" w:rsidP="00553B6C">
            <w:r>
              <w:t>Robin Bakker</w:t>
            </w:r>
          </w:p>
        </w:tc>
      </w:tr>
      <w:tr w:rsidR="00FD0AD7" w:rsidRPr="00082B26" w:rsidTr="00553B6C">
        <w:tc>
          <w:tcPr>
            <w:tcW w:w="4531" w:type="dxa"/>
          </w:tcPr>
          <w:p w:rsidR="00FD0AD7" w:rsidRPr="00082B26" w:rsidRDefault="00FD0AD7" w:rsidP="00553B6C">
            <w:r w:rsidRPr="00082B26">
              <w:t>Hoe functioneert hij?</w:t>
            </w:r>
          </w:p>
        </w:tc>
        <w:tc>
          <w:tcPr>
            <w:tcW w:w="4531" w:type="dxa"/>
          </w:tcPr>
          <w:p w:rsidR="00FD0AD7" w:rsidRPr="00082B26" w:rsidRDefault="00FD0AD7" w:rsidP="00553B6C">
            <w:r w:rsidRPr="00082B26">
              <w:t>Robert werkt in mijn inzicht bovengemiddeld. De reden hiervoor is het grote hoeveelheid werk wat hij verricht en de motivatie die hij heeft.</w:t>
            </w:r>
          </w:p>
        </w:tc>
      </w:tr>
      <w:tr w:rsidR="00FD0AD7" w:rsidRPr="00082B26" w:rsidTr="00553B6C">
        <w:tc>
          <w:tcPr>
            <w:tcW w:w="4531" w:type="dxa"/>
          </w:tcPr>
          <w:p w:rsidR="00FD0AD7" w:rsidRPr="00082B26" w:rsidRDefault="00FD0AD7" w:rsidP="00553B6C">
            <w:r w:rsidRPr="00082B26">
              <w:t>Kan hij zelfstandig werken binnen een software-ontwikkelingsproject?</w:t>
            </w:r>
          </w:p>
        </w:tc>
        <w:tc>
          <w:tcPr>
            <w:tcW w:w="4531" w:type="dxa"/>
          </w:tcPr>
          <w:p w:rsidR="00FD0AD7" w:rsidRPr="00082B26" w:rsidRDefault="00FD0AD7" w:rsidP="00553B6C">
            <w:r w:rsidRPr="00082B26">
              <w:t>Robert is een hardwerkende, leergierige en zelfstandige student. Hij zou naar mijn idee software ontwikkelingsprojecten gemakkelijk zelfstandig uit kunnen voeren, zo dan niet met een klein beetje hulp hier en daar.</w:t>
            </w:r>
          </w:p>
        </w:tc>
      </w:tr>
      <w:tr w:rsidR="00FD0AD7" w:rsidRPr="00082B26" w:rsidTr="00553B6C">
        <w:tc>
          <w:tcPr>
            <w:tcW w:w="4531" w:type="dxa"/>
          </w:tcPr>
          <w:p w:rsidR="00FD0AD7" w:rsidRPr="00082B26" w:rsidRDefault="00FD0AD7" w:rsidP="00553B6C">
            <w:r w:rsidRPr="00082B26">
              <w:t>Is hij in staat om zelfstandig nieuwe technieken op te pikken in dit project?</w:t>
            </w:r>
          </w:p>
        </w:tc>
        <w:tc>
          <w:tcPr>
            <w:tcW w:w="4531" w:type="dxa"/>
          </w:tcPr>
          <w:p w:rsidR="00FD0AD7" w:rsidRPr="00082B26" w:rsidRDefault="00FD0AD7" w:rsidP="00553B6C">
            <w:r w:rsidRPr="00082B26">
              <w:t>Hij pakt snel taken op en ook nieuwe technieken leren kan hij snel. Deze begrijpt hij na korte zelfstudie al en kan ze op die manier snel en gemakkelijk toepassen in het project. Zijn sterke punten zijn onder andere het goed zijn in het programmeren en snel in het begrijpen van nieuwe technieken ervan.</w:t>
            </w:r>
          </w:p>
        </w:tc>
      </w:tr>
      <w:tr w:rsidR="00FD0AD7" w:rsidRPr="00082B26" w:rsidTr="00553B6C">
        <w:tc>
          <w:tcPr>
            <w:tcW w:w="4531" w:type="dxa"/>
          </w:tcPr>
          <w:p w:rsidR="00FD0AD7" w:rsidRPr="00082B26" w:rsidRDefault="00FD0AD7" w:rsidP="00553B6C">
            <w:r w:rsidRPr="00082B26">
              <w:t>Wat zijn de sterke kanten van hem?</w:t>
            </w:r>
          </w:p>
        </w:tc>
        <w:tc>
          <w:tcPr>
            <w:tcW w:w="4531" w:type="dxa"/>
          </w:tcPr>
          <w:p w:rsidR="00FD0AD7" w:rsidRPr="00082B26" w:rsidRDefault="00FD0AD7" w:rsidP="00553B6C">
            <w:r w:rsidRPr="00082B26">
              <w:t>Ook werkt hij heel graag en neemt hij veel werk op zich. Nu is dat een positief punt, maar het kan ook een gevaar worden voor zowel zichzelf als de teamleden. Hij kan bij zichzelf de druk te hoog leggen, en de teamleden kunnen bijvoorbeeld dat werk niet doen en leren ze dat ook niet. Dus daar moet hij wel op letten.</w:t>
            </w:r>
          </w:p>
        </w:tc>
      </w:tr>
      <w:tr w:rsidR="00FD0AD7" w:rsidRPr="00082B26" w:rsidTr="00553B6C">
        <w:tc>
          <w:tcPr>
            <w:tcW w:w="4531" w:type="dxa"/>
          </w:tcPr>
          <w:p w:rsidR="00FD0AD7" w:rsidRPr="00082B26" w:rsidRDefault="00FD0AD7" w:rsidP="00553B6C">
            <w:r w:rsidRPr="00082B26">
              <w:t>Waar moet hij zich in verbeteren?</w:t>
            </w:r>
          </w:p>
        </w:tc>
        <w:tc>
          <w:tcPr>
            <w:tcW w:w="4531" w:type="dxa"/>
          </w:tcPr>
          <w:p w:rsidR="00FD0AD7" w:rsidRPr="00082B26" w:rsidRDefault="00FD0AD7" w:rsidP="00553B6C">
            <w:r w:rsidRPr="00082B26">
              <w:t>Qua communicatie was het in het begin van het project soms een beetje gebrekkig, en dat was het niet alleen bij Robert maar bij meerdere teamleden, maar Robert doet erg goed zijn best dit probleem te laten herhalen en probeert om zoveel mogelijk bereikbaar te zijn en ook genoeg communicatie met de groep te hebben.</w:t>
            </w:r>
          </w:p>
        </w:tc>
      </w:tr>
    </w:tbl>
    <w:p w:rsidR="00FD0AD7" w:rsidRDefault="00FD0AD7" w:rsidP="00FD0AD7"/>
    <w:p w:rsidR="00FD0AD7" w:rsidRDefault="00FD0AD7">
      <w:r>
        <w:br w:type="page"/>
      </w:r>
    </w:p>
    <w:p w:rsidR="00FD0AD7" w:rsidRDefault="00FD0AD7" w:rsidP="00FD0AD7">
      <w:pPr>
        <w:pStyle w:val="Kop2"/>
      </w:pPr>
      <w:bookmarkStart w:id="35" w:name="_Toc434572974"/>
      <w:r>
        <w:lastRenderedPageBreak/>
        <w:t>Cees-Jan Nolen</w:t>
      </w:r>
      <w:bookmarkEnd w:id="35"/>
    </w:p>
    <w:tbl>
      <w:tblPr>
        <w:tblStyle w:val="Tabelraster"/>
        <w:tblW w:w="0" w:type="auto"/>
        <w:tblLook w:val="04A0" w:firstRow="1" w:lastRow="0" w:firstColumn="1" w:lastColumn="0" w:noHBand="0" w:noVBand="1"/>
      </w:tblPr>
      <w:tblGrid>
        <w:gridCol w:w="4416"/>
        <w:gridCol w:w="4397"/>
      </w:tblGrid>
      <w:tr w:rsidR="00FD0AD7" w:rsidTr="007711E0">
        <w:tc>
          <w:tcPr>
            <w:tcW w:w="4531" w:type="dxa"/>
            <w:shd w:val="clear" w:color="auto" w:fill="BDF6FF" w:themeFill="accent1" w:themeFillTint="33"/>
          </w:tcPr>
          <w:p w:rsidR="00FD0AD7" w:rsidRPr="002D46FA" w:rsidRDefault="00FD0AD7" w:rsidP="00553B6C">
            <w:pPr>
              <w:rPr>
                <w:b/>
              </w:rPr>
            </w:pPr>
            <w:r w:rsidRPr="002D46FA">
              <w:rPr>
                <w:b/>
              </w:rPr>
              <w:t>Naam</w:t>
            </w:r>
          </w:p>
        </w:tc>
        <w:tc>
          <w:tcPr>
            <w:tcW w:w="4531" w:type="dxa"/>
            <w:shd w:val="clear" w:color="auto" w:fill="BDF6FF" w:themeFill="accent1" w:themeFillTint="33"/>
          </w:tcPr>
          <w:p w:rsidR="00FD0AD7" w:rsidRDefault="00FD0AD7" w:rsidP="00553B6C">
            <w:r>
              <w:t>Cees-Jan Nolen</w:t>
            </w:r>
          </w:p>
        </w:tc>
      </w:tr>
      <w:tr w:rsidR="00FD0AD7" w:rsidTr="007711E0">
        <w:tc>
          <w:tcPr>
            <w:tcW w:w="4531" w:type="dxa"/>
            <w:shd w:val="clear" w:color="auto" w:fill="BDF6FF" w:themeFill="accent1" w:themeFillTint="33"/>
          </w:tcPr>
          <w:p w:rsidR="00FD0AD7" w:rsidRPr="002D46FA" w:rsidRDefault="00FD0AD7" w:rsidP="00553B6C">
            <w:pPr>
              <w:rPr>
                <w:b/>
              </w:rPr>
            </w:pPr>
            <w:r w:rsidRPr="002D46FA">
              <w:rPr>
                <w:b/>
              </w:rPr>
              <w:t>Beoordelaar</w:t>
            </w:r>
          </w:p>
        </w:tc>
        <w:tc>
          <w:tcPr>
            <w:tcW w:w="4531" w:type="dxa"/>
            <w:shd w:val="clear" w:color="auto" w:fill="BDF6FF" w:themeFill="accent1" w:themeFillTint="33"/>
          </w:tcPr>
          <w:p w:rsidR="00FD0AD7" w:rsidRDefault="00FD0AD7" w:rsidP="00553B6C">
            <w:r>
              <w:t>Robin Bakker</w:t>
            </w:r>
          </w:p>
        </w:tc>
      </w:tr>
      <w:tr w:rsidR="00FD0AD7" w:rsidRPr="00082B26" w:rsidTr="00553B6C">
        <w:tc>
          <w:tcPr>
            <w:tcW w:w="4531" w:type="dxa"/>
          </w:tcPr>
          <w:p w:rsidR="00FD0AD7" w:rsidRPr="00082B26" w:rsidRDefault="00FD0AD7" w:rsidP="00553B6C">
            <w:r w:rsidRPr="00082B26">
              <w:t>Hoe functioneert hij?</w:t>
            </w:r>
          </w:p>
        </w:tc>
        <w:tc>
          <w:tcPr>
            <w:tcW w:w="4531" w:type="dxa"/>
          </w:tcPr>
          <w:p w:rsidR="00FD0AD7" w:rsidRPr="00082B26" w:rsidRDefault="00FD0AD7" w:rsidP="00553B6C">
            <w:r w:rsidRPr="00082B26">
              <w:t>Naar mijn idee werkt Cees-Jan bovengemiddeld. Dit omdat hij veel werk doet en ook veel samenwerkt met Robert en Steven.</w:t>
            </w:r>
          </w:p>
        </w:tc>
      </w:tr>
      <w:tr w:rsidR="00FD0AD7" w:rsidRPr="00082B26" w:rsidTr="00553B6C">
        <w:tc>
          <w:tcPr>
            <w:tcW w:w="4531" w:type="dxa"/>
          </w:tcPr>
          <w:p w:rsidR="00FD0AD7" w:rsidRPr="00082B26" w:rsidRDefault="00FD0AD7" w:rsidP="00553B6C">
            <w:r w:rsidRPr="00082B26">
              <w:t>Kan hij zelfstandig werken binnen een software-ontwikkelingsproject?</w:t>
            </w:r>
          </w:p>
        </w:tc>
        <w:tc>
          <w:tcPr>
            <w:tcW w:w="4531" w:type="dxa"/>
          </w:tcPr>
          <w:p w:rsidR="00FD0AD7" w:rsidRPr="00082B26" w:rsidRDefault="00FD0AD7" w:rsidP="00553B6C">
            <w:r w:rsidRPr="00082B26">
              <w:t>Erg harde werker die zich veel inspant met coderen. Hij kan zeker zelfstandig een software ontwikkelproject voltooien, al dan niet met een beetje hulp van internet of een ander.</w:t>
            </w:r>
          </w:p>
        </w:tc>
      </w:tr>
      <w:tr w:rsidR="00FD0AD7" w:rsidRPr="00082B26" w:rsidTr="00553B6C">
        <w:tc>
          <w:tcPr>
            <w:tcW w:w="4531" w:type="dxa"/>
          </w:tcPr>
          <w:p w:rsidR="00FD0AD7" w:rsidRPr="00082B26" w:rsidRDefault="00FD0AD7" w:rsidP="00553B6C">
            <w:r w:rsidRPr="00082B26">
              <w:t>Is hij in staat om zelfstandig nieuwe technieken op te pikken in dit project?</w:t>
            </w:r>
          </w:p>
        </w:tc>
        <w:tc>
          <w:tcPr>
            <w:tcW w:w="4531" w:type="dxa"/>
          </w:tcPr>
          <w:p w:rsidR="00FD0AD7" w:rsidRPr="00082B26" w:rsidRDefault="00FD0AD7" w:rsidP="00553B6C">
            <w:r w:rsidRPr="00082B26">
              <w:t>Ook is hij snel in het oppikken van nieuwe technieken. Dit heb ik in jaar 1 van de opleiding al gezien, en nu heeft hij dat weer bewezen met de nieuwe codetaal C++.</w:t>
            </w:r>
          </w:p>
        </w:tc>
      </w:tr>
      <w:tr w:rsidR="00FD0AD7" w:rsidRPr="00082B26" w:rsidTr="00553B6C">
        <w:tc>
          <w:tcPr>
            <w:tcW w:w="4531" w:type="dxa"/>
          </w:tcPr>
          <w:p w:rsidR="00FD0AD7" w:rsidRPr="00082B26" w:rsidRDefault="00FD0AD7" w:rsidP="00553B6C">
            <w:r w:rsidRPr="00082B26">
              <w:t>Wat zijn de sterke kanten van hem?</w:t>
            </w:r>
          </w:p>
        </w:tc>
        <w:tc>
          <w:tcPr>
            <w:tcW w:w="4531" w:type="dxa"/>
          </w:tcPr>
          <w:p w:rsidR="00FD0AD7" w:rsidRPr="00082B26" w:rsidRDefault="00FD0AD7" w:rsidP="00553B6C">
            <w:r w:rsidRPr="00082B26">
              <w:t>Hij vindt het, volgens mij, leuk om te programmeren en doet dit dan ook veel om er zoveel mogelijk van te leren. Zijn sterke kwaliteiten zijn onder andere zijn grote inzet, zijn snelle leervermogen, en de passie die hij er in steekt. Waar hij wel op moet letten, zoals ik bij meerdere teamleden heb gezegd, dat hij uit moet kijken met dat hij de druk niet te hoog legt voor hemzelf.</w:t>
            </w:r>
          </w:p>
        </w:tc>
      </w:tr>
      <w:tr w:rsidR="00FD0AD7" w:rsidRPr="00082B26" w:rsidTr="00553B6C">
        <w:tc>
          <w:tcPr>
            <w:tcW w:w="4531" w:type="dxa"/>
          </w:tcPr>
          <w:p w:rsidR="00FD0AD7" w:rsidRPr="00082B26" w:rsidRDefault="00FD0AD7" w:rsidP="00553B6C">
            <w:r w:rsidRPr="00082B26">
              <w:t>Waar moet hij zich in verbeteren?</w:t>
            </w:r>
          </w:p>
        </w:tc>
        <w:tc>
          <w:tcPr>
            <w:tcW w:w="4531" w:type="dxa"/>
          </w:tcPr>
          <w:p w:rsidR="00FD0AD7" w:rsidRPr="00082B26" w:rsidRDefault="00FD0AD7" w:rsidP="00553B6C">
            <w:r w:rsidRPr="00082B26">
              <w:t>Dingen wat hij moet verbeteren zijn niet zo snel te verzinnen. Het enige wat in mijzelf opkomt is dat communicatie soms een beetje zwak is naar bepaalde teamleden toe. Maar meerdere teamleden hadden hier last van en iedereen is nu in de verbeterende fase.</w:t>
            </w:r>
          </w:p>
        </w:tc>
      </w:tr>
    </w:tbl>
    <w:p w:rsidR="00FD0AD7" w:rsidRDefault="00FD0AD7" w:rsidP="00FD0AD7"/>
    <w:p w:rsidR="00FD0AD7" w:rsidRDefault="00FD0AD7">
      <w:r>
        <w:br w:type="page"/>
      </w:r>
    </w:p>
    <w:p w:rsidR="00FD0AD7" w:rsidRDefault="00FD0AD7" w:rsidP="00FD0AD7">
      <w:pPr>
        <w:pStyle w:val="Kop2"/>
      </w:pPr>
      <w:bookmarkStart w:id="36" w:name="_Toc434572975"/>
      <w:r>
        <w:lastRenderedPageBreak/>
        <w:t>Steven Schenk</w:t>
      </w:r>
      <w:bookmarkEnd w:id="36"/>
    </w:p>
    <w:tbl>
      <w:tblPr>
        <w:tblStyle w:val="Tabelraster"/>
        <w:tblW w:w="0" w:type="auto"/>
        <w:tblLook w:val="04A0" w:firstRow="1" w:lastRow="0" w:firstColumn="1" w:lastColumn="0" w:noHBand="0" w:noVBand="1"/>
      </w:tblPr>
      <w:tblGrid>
        <w:gridCol w:w="4412"/>
        <w:gridCol w:w="4401"/>
      </w:tblGrid>
      <w:tr w:rsidR="00FD0AD7" w:rsidTr="007711E0">
        <w:tc>
          <w:tcPr>
            <w:tcW w:w="4531" w:type="dxa"/>
            <w:shd w:val="clear" w:color="auto" w:fill="BDF6FF" w:themeFill="accent1" w:themeFillTint="33"/>
          </w:tcPr>
          <w:p w:rsidR="00FD0AD7" w:rsidRPr="002D46FA" w:rsidRDefault="00FD0AD7" w:rsidP="00553B6C">
            <w:pPr>
              <w:rPr>
                <w:b/>
              </w:rPr>
            </w:pPr>
            <w:r w:rsidRPr="002D46FA">
              <w:rPr>
                <w:b/>
              </w:rPr>
              <w:t>Naam</w:t>
            </w:r>
          </w:p>
        </w:tc>
        <w:tc>
          <w:tcPr>
            <w:tcW w:w="4531" w:type="dxa"/>
            <w:shd w:val="clear" w:color="auto" w:fill="BDF6FF" w:themeFill="accent1" w:themeFillTint="33"/>
          </w:tcPr>
          <w:p w:rsidR="00FD0AD7" w:rsidRDefault="00FD0AD7" w:rsidP="00553B6C">
            <w:r>
              <w:t>Steven Schenk</w:t>
            </w:r>
          </w:p>
        </w:tc>
      </w:tr>
      <w:tr w:rsidR="00FD0AD7" w:rsidTr="007711E0">
        <w:tc>
          <w:tcPr>
            <w:tcW w:w="4531" w:type="dxa"/>
            <w:shd w:val="clear" w:color="auto" w:fill="BDF6FF" w:themeFill="accent1" w:themeFillTint="33"/>
          </w:tcPr>
          <w:p w:rsidR="00FD0AD7" w:rsidRPr="002D46FA" w:rsidRDefault="00FD0AD7" w:rsidP="00553B6C">
            <w:pPr>
              <w:rPr>
                <w:b/>
              </w:rPr>
            </w:pPr>
            <w:r w:rsidRPr="002D46FA">
              <w:rPr>
                <w:b/>
              </w:rPr>
              <w:t>Beoordelaar</w:t>
            </w:r>
          </w:p>
        </w:tc>
        <w:tc>
          <w:tcPr>
            <w:tcW w:w="4531" w:type="dxa"/>
            <w:shd w:val="clear" w:color="auto" w:fill="BDF6FF" w:themeFill="accent1" w:themeFillTint="33"/>
          </w:tcPr>
          <w:p w:rsidR="00FD0AD7" w:rsidRDefault="00FD0AD7" w:rsidP="00553B6C">
            <w:r>
              <w:t>Robin Bakker</w:t>
            </w:r>
          </w:p>
        </w:tc>
      </w:tr>
      <w:tr w:rsidR="00FD0AD7" w:rsidRPr="00082B26" w:rsidTr="00553B6C">
        <w:tc>
          <w:tcPr>
            <w:tcW w:w="4531" w:type="dxa"/>
          </w:tcPr>
          <w:p w:rsidR="00FD0AD7" w:rsidRPr="00082B26" w:rsidRDefault="00FD0AD7" w:rsidP="00553B6C">
            <w:r w:rsidRPr="00082B26">
              <w:t>Hoe functioneert hij?</w:t>
            </w:r>
          </w:p>
        </w:tc>
        <w:tc>
          <w:tcPr>
            <w:tcW w:w="4531" w:type="dxa"/>
          </w:tcPr>
          <w:p w:rsidR="00FD0AD7" w:rsidRPr="00082B26" w:rsidRDefault="00FD0AD7" w:rsidP="00553B6C">
            <w:r w:rsidRPr="00082B26">
              <w:t>Naar mijn idee werkt hij bovengemiddeld, aangezien hij zijn eigen taken goed uitvoert, ondertussen nog onderzoek op internet doet naar nieuwe en betere technieken e.d. en die realiseert, en niet te vergeten helpt hij ook de andere teamleden met hun werk.</w:t>
            </w:r>
          </w:p>
        </w:tc>
      </w:tr>
      <w:tr w:rsidR="00FD0AD7" w:rsidRPr="00082B26" w:rsidTr="00553B6C">
        <w:tc>
          <w:tcPr>
            <w:tcW w:w="4531" w:type="dxa"/>
          </w:tcPr>
          <w:p w:rsidR="00FD0AD7" w:rsidRPr="00082B26" w:rsidRDefault="00FD0AD7" w:rsidP="00553B6C">
            <w:r w:rsidRPr="00082B26">
              <w:t>Kan hij zelfstandig werken binnen een software-ontwikkelingsproject?</w:t>
            </w:r>
          </w:p>
        </w:tc>
        <w:tc>
          <w:tcPr>
            <w:tcW w:w="4531" w:type="dxa"/>
          </w:tcPr>
          <w:p w:rsidR="00FD0AD7" w:rsidRPr="00082B26" w:rsidRDefault="00FD0AD7" w:rsidP="00553B6C">
            <w:r w:rsidRPr="00082B26">
              <w:t>Een behulpzame en communicatief vaardige student en een goede programmeur, dat is Steven samengevat. In software ontwikkelprojecten waarbij hij zelfstandig zou moeten werken, zou hij zichzelf kunnen redden. Hij kan goed zelfstandig aan een opdracht werken en deze voltooien. Daarnaast staat hij ook nog open voor zijn teamleden om hulp te bieden bij hun problemen.</w:t>
            </w:r>
          </w:p>
        </w:tc>
      </w:tr>
      <w:tr w:rsidR="00FD0AD7" w:rsidRPr="00082B26" w:rsidTr="00553B6C">
        <w:tc>
          <w:tcPr>
            <w:tcW w:w="4531" w:type="dxa"/>
          </w:tcPr>
          <w:p w:rsidR="00FD0AD7" w:rsidRPr="00082B26" w:rsidRDefault="00FD0AD7" w:rsidP="00553B6C">
            <w:r w:rsidRPr="00082B26">
              <w:t>Is hij in staat om zelfstandig nieuwe technieken op te pikken in dit project?</w:t>
            </w:r>
          </w:p>
        </w:tc>
        <w:tc>
          <w:tcPr>
            <w:tcW w:w="4531" w:type="dxa"/>
          </w:tcPr>
          <w:p w:rsidR="00FD0AD7" w:rsidRPr="00082B26" w:rsidRDefault="00FD0AD7" w:rsidP="00553B6C">
            <w:r w:rsidRPr="00082B26">
              <w:t xml:space="preserve">Dit project heeft hij ook bewezen dat hij gemakkelijk een nieuwe techniek of programmeertaal oppakt. Zo is hij in een nieuwe taal (C++) gaan werken, en dat gaat vrij goed. Daarnaast heeft hij wat nieuwe technieken ontdekt om snel data op te slaan e.d. door middel van </w:t>
            </w:r>
            <w:proofErr w:type="spellStart"/>
            <w:r w:rsidRPr="00082B26">
              <w:t>filebased</w:t>
            </w:r>
            <w:proofErr w:type="spellEnd"/>
            <w:r w:rsidRPr="00082B26">
              <w:t xml:space="preserve"> opslaan. Dit heeft hij verder onderzocht en gelijk toegepast en werkend gekregen in het project. Wat dat betreft pikt hij dus snel nieuwe technieken op, en kan hij dus naar mijn mening ook zelfstandig een software ontwikkelproject voltooien.</w:t>
            </w:r>
          </w:p>
        </w:tc>
      </w:tr>
      <w:tr w:rsidR="00FD0AD7" w:rsidRPr="00082B26" w:rsidTr="00553B6C">
        <w:tc>
          <w:tcPr>
            <w:tcW w:w="4531" w:type="dxa"/>
          </w:tcPr>
          <w:p w:rsidR="00FD0AD7" w:rsidRPr="00082B26" w:rsidRDefault="00FD0AD7" w:rsidP="00553B6C">
            <w:r w:rsidRPr="00082B26">
              <w:t>Wat zijn de sterke kanten van hem?</w:t>
            </w:r>
          </w:p>
        </w:tc>
        <w:tc>
          <w:tcPr>
            <w:tcW w:w="4531" w:type="dxa"/>
          </w:tcPr>
          <w:p w:rsidR="00FD0AD7" w:rsidRPr="00082B26" w:rsidRDefault="00FD0AD7" w:rsidP="00553B6C">
            <w:r w:rsidRPr="00082B26">
              <w:t>Zijn sterke punten is zijn snelheid in het leren van programmeren, hij leert snel dingen en pikt ook snel dingen op. Ook een sterk punt is zijn behulpzaamheid, hij wil iedereen met alles helpen.</w:t>
            </w:r>
          </w:p>
        </w:tc>
      </w:tr>
      <w:tr w:rsidR="00FD0AD7" w:rsidRPr="00082B26" w:rsidTr="00553B6C">
        <w:tc>
          <w:tcPr>
            <w:tcW w:w="4531" w:type="dxa"/>
          </w:tcPr>
          <w:p w:rsidR="00FD0AD7" w:rsidRPr="00082B26" w:rsidRDefault="00FD0AD7" w:rsidP="00553B6C">
            <w:r w:rsidRPr="00082B26">
              <w:t>Waar moet hij zich in verbeteren?</w:t>
            </w:r>
          </w:p>
        </w:tc>
        <w:tc>
          <w:tcPr>
            <w:tcW w:w="4531" w:type="dxa"/>
          </w:tcPr>
          <w:p w:rsidR="00FD0AD7" w:rsidRPr="00082B26" w:rsidRDefault="00FD0AD7" w:rsidP="00553B6C">
            <w:r w:rsidRPr="00082B26">
              <w:t>Waar hij zichzelf kan verbeteren is een moeilijke vraag, want hij doet het zeer goed in dit project. Ik denk dat het enige wat ik hem mee kan geven is, maak de druk niet te hoog voor jezelf door anderen teveel te helpen en geef het op tijd aan als de druk te hoog wordt.</w:t>
            </w:r>
          </w:p>
        </w:tc>
      </w:tr>
    </w:tbl>
    <w:p w:rsidR="00FD0AD7" w:rsidRDefault="00FD0AD7" w:rsidP="00FD0AD7"/>
    <w:p w:rsidR="00FD0AD7" w:rsidRDefault="00FD0AD7">
      <w:r>
        <w:br w:type="page"/>
      </w:r>
    </w:p>
    <w:p w:rsidR="00FD0AD7" w:rsidRDefault="00FD0AD7" w:rsidP="00FD0AD7">
      <w:pPr>
        <w:pStyle w:val="Kop2"/>
      </w:pPr>
      <w:bookmarkStart w:id="37" w:name="_Toc434572976"/>
      <w:r>
        <w:lastRenderedPageBreak/>
        <w:t>Robin Bakker</w:t>
      </w:r>
      <w:bookmarkEnd w:id="37"/>
    </w:p>
    <w:tbl>
      <w:tblPr>
        <w:tblStyle w:val="Tabelraster"/>
        <w:tblW w:w="0" w:type="auto"/>
        <w:tblLook w:val="04A0" w:firstRow="1" w:lastRow="0" w:firstColumn="1" w:lastColumn="0" w:noHBand="0" w:noVBand="1"/>
      </w:tblPr>
      <w:tblGrid>
        <w:gridCol w:w="4407"/>
        <w:gridCol w:w="4406"/>
      </w:tblGrid>
      <w:tr w:rsidR="00FD0AD7" w:rsidTr="007711E0">
        <w:tc>
          <w:tcPr>
            <w:tcW w:w="4531" w:type="dxa"/>
            <w:shd w:val="clear" w:color="auto" w:fill="BDF6FF" w:themeFill="accent1" w:themeFillTint="33"/>
          </w:tcPr>
          <w:p w:rsidR="00FD0AD7" w:rsidRPr="002D46FA" w:rsidRDefault="00FD0AD7" w:rsidP="00553B6C">
            <w:pPr>
              <w:rPr>
                <w:b/>
              </w:rPr>
            </w:pPr>
            <w:r w:rsidRPr="002D46FA">
              <w:rPr>
                <w:b/>
              </w:rPr>
              <w:t>Naam</w:t>
            </w:r>
          </w:p>
        </w:tc>
        <w:tc>
          <w:tcPr>
            <w:tcW w:w="4531" w:type="dxa"/>
            <w:shd w:val="clear" w:color="auto" w:fill="BDF6FF" w:themeFill="accent1" w:themeFillTint="33"/>
          </w:tcPr>
          <w:p w:rsidR="00FD0AD7" w:rsidRDefault="00FD0AD7" w:rsidP="00553B6C">
            <w:r>
              <w:t>Robin Bakker</w:t>
            </w:r>
          </w:p>
        </w:tc>
      </w:tr>
      <w:tr w:rsidR="00FD0AD7" w:rsidTr="007711E0">
        <w:tc>
          <w:tcPr>
            <w:tcW w:w="4531" w:type="dxa"/>
            <w:shd w:val="clear" w:color="auto" w:fill="BDF6FF" w:themeFill="accent1" w:themeFillTint="33"/>
          </w:tcPr>
          <w:p w:rsidR="00FD0AD7" w:rsidRPr="002D46FA" w:rsidRDefault="00FD0AD7" w:rsidP="00553B6C">
            <w:pPr>
              <w:rPr>
                <w:b/>
              </w:rPr>
            </w:pPr>
            <w:r w:rsidRPr="002D46FA">
              <w:rPr>
                <w:b/>
              </w:rPr>
              <w:t>Beoordelaar</w:t>
            </w:r>
          </w:p>
        </w:tc>
        <w:tc>
          <w:tcPr>
            <w:tcW w:w="4531" w:type="dxa"/>
            <w:shd w:val="clear" w:color="auto" w:fill="BDF6FF" w:themeFill="accent1" w:themeFillTint="33"/>
          </w:tcPr>
          <w:p w:rsidR="00FD0AD7" w:rsidRDefault="00FD0AD7" w:rsidP="00553B6C">
            <w:r>
              <w:t>Robin Bakker</w:t>
            </w:r>
          </w:p>
        </w:tc>
      </w:tr>
      <w:tr w:rsidR="00FD0AD7" w:rsidRPr="00082B26" w:rsidTr="00553B6C">
        <w:tc>
          <w:tcPr>
            <w:tcW w:w="4531" w:type="dxa"/>
          </w:tcPr>
          <w:p w:rsidR="00FD0AD7" w:rsidRPr="00082B26" w:rsidRDefault="00FD0AD7" w:rsidP="00553B6C">
            <w:r w:rsidRPr="00082B26">
              <w:t>Hoe functioneer ik?</w:t>
            </w:r>
          </w:p>
        </w:tc>
        <w:tc>
          <w:tcPr>
            <w:tcW w:w="4531" w:type="dxa"/>
          </w:tcPr>
          <w:p w:rsidR="00FD0AD7" w:rsidRPr="00082B26" w:rsidRDefault="00FD0AD7" w:rsidP="00553B6C">
            <w:r w:rsidRPr="00082B26">
              <w:t>Naar mijn idee werk ik gemiddeld. Daarbij geef ik toe dat mijn inbreng in het project tot nu toe onder gemiddeld is als ik dit vergelijk met drie van mijn teamleden (Steven, Robert en Cees-Jan). Wel heb ik veel zelfstudie gedaan en ben ik nu redelijk opgestart met de webpage. Uiteraard probeer ik komende weken mijn inbreng in het project een stuk beter te maken. Overigens begrijp ik dat anderen mijn functioneren onder gemiddeld vinden, aangezien het niet goed zichtbaar voor een ander is wanneer er zelfstudie gedaan wordt. Samengevat: qua inbreng ben ik tot op heden onder gemiddeld, maar qua tijdsbesteding doe ik denk ik niet onder aan mijn andere teamleden, daarom zeg ik: gemiddeld.</w:t>
            </w:r>
          </w:p>
        </w:tc>
      </w:tr>
      <w:tr w:rsidR="00FD0AD7" w:rsidRPr="00082B26" w:rsidTr="00553B6C">
        <w:tc>
          <w:tcPr>
            <w:tcW w:w="4531" w:type="dxa"/>
          </w:tcPr>
          <w:p w:rsidR="00FD0AD7" w:rsidRPr="00082B26" w:rsidRDefault="00FD0AD7" w:rsidP="00553B6C">
            <w:r w:rsidRPr="00082B26">
              <w:t>Kan ik zelfstandig werken binnen een software-ontwikkelingsproject?</w:t>
            </w:r>
          </w:p>
        </w:tc>
        <w:tc>
          <w:tcPr>
            <w:tcW w:w="4531" w:type="dxa"/>
          </w:tcPr>
          <w:p w:rsidR="00FD0AD7" w:rsidRPr="00082B26" w:rsidRDefault="00FD0AD7" w:rsidP="00553B6C">
            <w:r w:rsidRPr="00082B26">
              <w:t>Verschilt per software ontwikkelingsproject. Sommige projecten ben ik zeker in staat zelfstandig mijn taken uit te voeren, al dan niet met een beetje hulp. Echter dit project heb ik laten tonen dat het ook anders kan, en dat ik soms zeker wel afhankelijk ben van anderen. Veel hulp heb ik ontvangen van teamleden, met name Steven.</w:t>
            </w:r>
          </w:p>
        </w:tc>
      </w:tr>
      <w:tr w:rsidR="00FD0AD7" w:rsidRPr="00082B26" w:rsidTr="00553B6C">
        <w:tc>
          <w:tcPr>
            <w:tcW w:w="4531" w:type="dxa"/>
          </w:tcPr>
          <w:p w:rsidR="00FD0AD7" w:rsidRPr="00082B26" w:rsidRDefault="00FD0AD7" w:rsidP="00553B6C">
            <w:r w:rsidRPr="00082B26">
              <w:t>Ben ik in staat om zelfstandig nieuwe technieken op te pikken in dit project?</w:t>
            </w:r>
          </w:p>
        </w:tc>
        <w:tc>
          <w:tcPr>
            <w:tcW w:w="4531" w:type="dxa"/>
          </w:tcPr>
          <w:p w:rsidR="00FD0AD7" w:rsidRPr="00082B26" w:rsidRDefault="00FD0AD7" w:rsidP="00553B6C">
            <w:r w:rsidRPr="00082B26">
              <w:t xml:space="preserve">Met enige moeite. Bij mij kost het altijd even tijd voordat ik nieuwe technieken, zoals ook bijvoorbeeld codetalen, door heb. Nu ben ik dit project met </w:t>
            </w:r>
            <w:proofErr w:type="spellStart"/>
            <w:r w:rsidRPr="00082B26">
              <w:t>Laravel</w:t>
            </w:r>
            <w:proofErr w:type="spellEnd"/>
            <w:r w:rsidRPr="00082B26">
              <w:t xml:space="preserve"> begonnen, een PHP </w:t>
            </w:r>
            <w:proofErr w:type="spellStart"/>
            <w:r w:rsidRPr="00082B26">
              <w:t>framework</w:t>
            </w:r>
            <w:proofErr w:type="spellEnd"/>
            <w:r w:rsidRPr="00082B26">
              <w:t xml:space="preserve">. Zowel </w:t>
            </w:r>
            <w:proofErr w:type="spellStart"/>
            <w:r w:rsidRPr="00082B26">
              <w:t>Laravel</w:t>
            </w:r>
            <w:proofErr w:type="spellEnd"/>
            <w:r w:rsidRPr="00082B26">
              <w:t xml:space="preserve"> als PHP was nieuw voor me, en dan kost het opstarten even tijd voor mij. In het begin ben ik dus zeker niet zelfstandig opgestart met de nieuwe technieken. Maar ik probeer mijzelf steeds zelfstandiger te maken dit project.</w:t>
            </w:r>
          </w:p>
        </w:tc>
      </w:tr>
      <w:tr w:rsidR="00FD0AD7" w:rsidRPr="00082B26" w:rsidTr="00553B6C">
        <w:tc>
          <w:tcPr>
            <w:tcW w:w="4531" w:type="dxa"/>
          </w:tcPr>
          <w:p w:rsidR="00FD0AD7" w:rsidRPr="00082B26" w:rsidRDefault="00FD0AD7" w:rsidP="00553B6C">
            <w:r w:rsidRPr="00082B26">
              <w:t>Wat zijn de sterke kanten van mij?</w:t>
            </w:r>
          </w:p>
        </w:tc>
        <w:tc>
          <w:tcPr>
            <w:tcW w:w="4531" w:type="dxa"/>
          </w:tcPr>
          <w:p w:rsidR="00FD0AD7" w:rsidRPr="00082B26" w:rsidRDefault="00FD0AD7" w:rsidP="00553B6C">
            <w:r w:rsidRPr="00082B26">
              <w:t>Mij vastbijten in een onderwerp. Als een bepaald onderdeel niet lukt kan ik mijzelf daarin vastbijten en doorgaan tot het uiterste totdat het wel lukt. Echter komt daar ook een zwak punt om de hoek kijken, ik vraag daarom wel eens te laat om hulp.</w:t>
            </w:r>
          </w:p>
        </w:tc>
      </w:tr>
      <w:tr w:rsidR="00FD0AD7" w:rsidRPr="00082B26" w:rsidTr="00553B6C">
        <w:tc>
          <w:tcPr>
            <w:tcW w:w="4531" w:type="dxa"/>
          </w:tcPr>
          <w:p w:rsidR="00FD0AD7" w:rsidRPr="00082B26" w:rsidRDefault="00FD0AD7" w:rsidP="00553B6C">
            <w:r w:rsidRPr="00082B26">
              <w:t>Waar moet ik mijzelf in verbeteren?</w:t>
            </w:r>
          </w:p>
        </w:tc>
        <w:tc>
          <w:tcPr>
            <w:tcW w:w="4531" w:type="dxa"/>
          </w:tcPr>
          <w:p w:rsidR="00FD0AD7" w:rsidRPr="00082B26" w:rsidRDefault="00FD0AD7" w:rsidP="00553B6C">
            <w:r w:rsidRPr="00082B26">
              <w:t xml:space="preserve">Meer inbreng in het project geven, meet inzicht geven in mijn werkzaamheden en eerder om hulp vragen als het nodig is. Tot nu toe heb ik veel zelfstudie gedaan en wilde het programmeren nog niet echt lukken. Maar nu ik eenmaal gestart ben, wil ik ook weer een goed teamlid zijn. Ik ga verbeteren meer inzicht te geven in wat ik precies doe (ook zelfstudie), en ik wil meer inbreng tonen in het project, dus meer </w:t>
            </w:r>
            <w:proofErr w:type="spellStart"/>
            <w:r w:rsidRPr="00082B26">
              <w:t>shippable</w:t>
            </w:r>
            <w:proofErr w:type="spellEnd"/>
            <w:r w:rsidRPr="00082B26">
              <w:t xml:space="preserve"> </w:t>
            </w:r>
            <w:proofErr w:type="spellStart"/>
            <w:r w:rsidRPr="00082B26">
              <w:t>products</w:t>
            </w:r>
            <w:proofErr w:type="spellEnd"/>
            <w:r w:rsidRPr="00082B26">
              <w:t xml:space="preserve"> opleveren. Daarnaast wil ik zelfstandiger worden met het voltooien van mijn taken zodat mijn team zich ook rustig kan focussen op zijn taken i.p.v. mij elke keer te moeten helpen.</w:t>
            </w:r>
          </w:p>
        </w:tc>
      </w:tr>
    </w:tbl>
    <w:p w:rsidR="00835893" w:rsidRDefault="00835893" w:rsidP="004D4C0F">
      <w:pPr>
        <w:pStyle w:val="Kop1"/>
      </w:pPr>
    </w:p>
    <w:p w:rsidR="00835893" w:rsidRDefault="00835893" w:rsidP="00835893">
      <w:pPr>
        <w:pStyle w:val="Kop1"/>
      </w:pPr>
      <w:bookmarkStart w:id="38" w:name="_Toc434572977"/>
      <w:r>
        <w:t xml:space="preserve">Peer </w:t>
      </w:r>
      <w:proofErr w:type="spellStart"/>
      <w:r>
        <w:t>assesments</w:t>
      </w:r>
      <w:proofErr w:type="spellEnd"/>
      <w:r>
        <w:t xml:space="preserve"> </w:t>
      </w:r>
      <w:r w:rsidR="006D7D62">
        <w:t>Cees-Jan Nolen</w:t>
      </w:r>
      <w:bookmarkEnd w:id="38"/>
    </w:p>
    <w:p w:rsidR="00835893" w:rsidRDefault="00835893" w:rsidP="00835893">
      <w:pPr>
        <w:pStyle w:val="Kop2"/>
      </w:pPr>
      <w:bookmarkStart w:id="39" w:name="_Toc434572978"/>
      <w:r>
        <w:t>Robert Kraaijeveld</w:t>
      </w:r>
      <w:bookmarkEnd w:id="39"/>
    </w:p>
    <w:tbl>
      <w:tblPr>
        <w:tblStyle w:val="Tabelraster"/>
        <w:tblW w:w="0" w:type="auto"/>
        <w:tblLook w:val="04A0" w:firstRow="1" w:lastRow="0" w:firstColumn="1" w:lastColumn="0" w:noHBand="0" w:noVBand="1"/>
      </w:tblPr>
      <w:tblGrid>
        <w:gridCol w:w="4416"/>
        <w:gridCol w:w="4397"/>
      </w:tblGrid>
      <w:tr w:rsidR="00835893" w:rsidTr="00D16B32">
        <w:tc>
          <w:tcPr>
            <w:tcW w:w="4531" w:type="dxa"/>
            <w:shd w:val="clear" w:color="auto" w:fill="BDF6FF" w:themeFill="accent1" w:themeFillTint="33"/>
          </w:tcPr>
          <w:p w:rsidR="00835893" w:rsidRPr="00E029CC" w:rsidRDefault="00835893" w:rsidP="00D16B32">
            <w:pPr>
              <w:rPr>
                <w:b/>
              </w:rPr>
            </w:pPr>
            <w:r w:rsidRPr="00E029CC">
              <w:rPr>
                <w:b/>
              </w:rPr>
              <w:t>Naam</w:t>
            </w:r>
          </w:p>
        </w:tc>
        <w:tc>
          <w:tcPr>
            <w:tcW w:w="4531" w:type="dxa"/>
            <w:shd w:val="clear" w:color="auto" w:fill="BDF6FF" w:themeFill="accent1" w:themeFillTint="33"/>
          </w:tcPr>
          <w:p w:rsidR="00835893" w:rsidRDefault="00835893" w:rsidP="00D16B32">
            <w:r>
              <w:t>Robert Kraaijeveld</w:t>
            </w:r>
          </w:p>
        </w:tc>
      </w:tr>
      <w:tr w:rsidR="00835893" w:rsidTr="00D16B32">
        <w:tc>
          <w:tcPr>
            <w:tcW w:w="4531" w:type="dxa"/>
            <w:shd w:val="clear" w:color="auto" w:fill="BDF6FF" w:themeFill="accent1" w:themeFillTint="33"/>
          </w:tcPr>
          <w:p w:rsidR="00835893" w:rsidRPr="00E029CC" w:rsidRDefault="00835893" w:rsidP="00D16B32">
            <w:pPr>
              <w:rPr>
                <w:b/>
              </w:rPr>
            </w:pPr>
            <w:r w:rsidRPr="00E029CC">
              <w:rPr>
                <w:b/>
              </w:rPr>
              <w:t xml:space="preserve">Beoordelaar </w:t>
            </w:r>
          </w:p>
        </w:tc>
        <w:tc>
          <w:tcPr>
            <w:tcW w:w="4531" w:type="dxa"/>
            <w:shd w:val="clear" w:color="auto" w:fill="BDF6FF" w:themeFill="accent1" w:themeFillTint="33"/>
          </w:tcPr>
          <w:p w:rsidR="00835893" w:rsidRDefault="00835893" w:rsidP="00D16B32">
            <w:r>
              <w:t>Cees-Jan Nolen</w:t>
            </w:r>
          </w:p>
        </w:tc>
      </w:tr>
      <w:tr w:rsidR="00835893" w:rsidTr="00D16B32">
        <w:tc>
          <w:tcPr>
            <w:tcW w:w="9062" w:type="dxa"/>
            <w:gridSpan w:val="2"/>
          </w:tcPr>
          <w:p w:rsidR="00835893" w:rsidRPr="00E029CC" w:rsidRDefault="00835893" w:rsidP="00D16B32">
            <w:pPr>
              <w:jc w:val="center"/>
              <w:rPr>
                <w:b/>
              </w:rPr>
            </w:pPr>
            <w:r w:rsidRPr="00E029CC">
              <w:rPr>
                <w:b/>
              </w:rPr>
              <w:t xml:space="preserve">Peer </w:t>
            </w:r>
            <w:proofErr w:type="spellStart"/>
            <w:r w:rsidRPr="00E029CC">
              <w:rPr>
                <w:b/>
              </w:rPr>
              <w:t>Assesment</w:t>
            </w:r>
            <w:proofErr w:type="spellEnd"/>
          </w:p>
        </w:tc>
      </w:tr>
      <w:tr w:rsidR="00835893" w:rsidTr="00D16B32">
        <w:tc>
          <w:tcPr>
            <w:tcW w:w="4531" w:type="dxa"/>
          </w:tcPr>
          <w:p w:rsidR="00835893" w:rsidRDefault="00835893" w:rsidP="00D16B32">
            <w:r>
              <w:t>Hoe functioneert hij?</w:t>
            </w:r>
          </w:p>
        </w:tc>
        <w:tc>
          <w:tcPr>
            <w:tcW w:w="4531" w:type="dxa"/>
          </w:tcPr>
          <w:p w:rsidR="00835893" w:rsidRDefault="00835893" w:rsidP="00835893">
            <w:r w:rsidRPr="008E7C1F">
              <w:t>Robert werkt gemiddeld. Hij zet zich in op elk gebied en neemt alle taken op</w:t>
            </w:r>
            <w:r>
              <w:t xml:space="preserve"> </w:t>
            </w:r>
            <w:r w:rsidRPr="008E7C1F">
              <w:t xml:space="preserve">zich die die moet doen. </w:t>
            </w:r>
            <w:r>
              <w:t>Hierdoor verlopen de taken die hij moet doen erg goed en komen daardoor geen problemen in het verdere deel van het project.</w:t>
            </w:r>
          </w:p>
        </w:tc>
      </w:tr>
      <w:tr w:rsidR="00835893" w:rsidTr="00D16B32">
        <w:tc>
          <w:tcPr>
            <w:tcW w:w="4531" w:type="dxa"/>
          </w:tcPr>
          <w:p w:rsidR="00835893" w:rsidRDefault="00835893" w:rsidP="00D16B32">
            <w:r>
              <w:t>Kan hij zelfstandig werken binnen een software-ontwikkelingsproject?</w:t>
            </w:r>
          </w:p>
        </w:tc>
        <w:tc>
          <w:tcPr>
            <w:tcW w:w="4531" w:type="dxa"/>
          </w:tcPr>
          <w:p w:rsidR="00835893" w:rsidRDefault="00835893" w:rsidP="00835893">
            <w:r>
              <w:t xml:space="preserve">Robert kan in het teamverband goed zelfstandig werken. Hij werkt zelfs liever alleen dan samen. Hij wilt daarom ook niet graag op school blijven om met z’n allen te </w:t>
            </w:r>
            <w:proofErr w:type="spellStart"/>
            <w:r>
              <w:t>coden</w:t>
            </w:r>
            <w:proofErr w:type="spellEnd"/>
            <w:r>
              <w:t xml:space="preserve">. Wel is hij bereid om na het maken van zijn code deze uit te leggen aan de rest. Hij werkt goed door als hij zelfstandig verschillende taken op moet nemen. Deze levert hij ook goed af. Thuis gebruikt hij vaak zijn </w:t>
            </w:r>
            <w:proofErr w:type="spellStart"/>
            <w:r>
              <w:t>white-board</w:t>
            </w:r>
            <w:proofErr w:type="spellEnd"/>
            <w:r>
              <w:t xml:space="preserve"> om daar verschillende schetsen en grafieken op te maken hoe zijn code in elkaar moet zitten. Daarmee krijgt hij een goed beeld hoe hij alles in elkaar moet zetten.</w:t>
            </w:r>
          </w:p>
        </w:tc>
      </w:tr>
      <w:tr w:rsidR="00835893" w:rsidTr="00D16B32">
        <w:tc>
          <w:tcPr>
            <w:tcW w:w="4531" w:type="dxa"/>
          </w:tcPr>
          <w:p w:rsidR="00835893" w:rsidRDefault="00835893" w:rsidP="00D16B32">
            <w:r>
              <w:t>Is hij in staat om zelfstandig nieuwe technieken op te pikken in dit project?</w:t>
            </w:r>
          </w:p>
        </w:tc>
        <w:tc>
          <w:tcPr>
            <w:tcW w:w="4531" w:type="dxa"/>
          </w:tcPr>
          <w:p w:rsidR="00835893" w:rsidRDefault="00835893" w:rsidP="00835893">
            <w:r>
              <w:t xml:space="preserve">In het project hebben we verschillende nieuwe programmeer talen erbij. Robert is goed bezig </w:t>
            </w:r>
            <w:proofErr w:type="spellStart"/>
            <w:r>
              <w:t>geweets</w:t>
            </w:r>
            <w:proofErr w:type="spellEnd"/>
            <w:r>
              <w:t xml:space="preserve"> met zelf studie om deze talen op te pakken. Aan het begin was het nog erg aftasten maar eenmaal begonnen werkt het erg goed bij hem. En kan hij goed overweg met de nieuwe talen. Als er dingen onduidelijk zijn in de nieuwe technieken zoekt hij dit zelf op en probeert hij zich er door heen te halen en deze onduidelijkheden op te lossen door zich er in te verdiepen. </w:t>
            </w:r>
          </w:p>
        </w:tc>
      </w:tr>
      <w:tr w:rsidR="00835893" w:rsidTr="00D16B32">
        <w:tc>
          <w:tcPr>
            <w:tcW w:w="4531" w:type="dxa"/>
          </w:tcPr>
          <w:p w:rsidR="00835893" w:rsidRDefault="00835893" w:rsidP="00D16B32">
            <w:r>
              <w:t>Wat zijn de sterke kanten van hem o.b.v. full-stack?</w:t>
            </w:r>
          </w:p>
        </w:tc>
        <w:tc>
          <w:tcPr>
            <w:tcW w:w="4531" w:type="dxa"/>
          </w:tcPr>
          <w:p w:rsidR="00835893" w:rsidRDefault="00835893" w:rsidP="00835893">
            <w:r>
              <w:t xml:space="preserve">Robert is goed op het gebied van data modeling. Hij maakt voordat hij begint aan de software duidelijke </w:t>
            </w:r>
            <w:proofErr w:type="spellStart"/>
            <w:r>
              <w:t>schtsen</w:t>
            </w:r>
            <w:proofErr w:type="spellEnd"/>
            <w:r>
              <w:t xml:space="preserve"> zodat hij weet wat hij in de code moet zetten om het gewenste resultaat te behalen.</w:t>
            </w:r>
          </w:p>
        </w:tc>
      </w:tr>
      <w:tr w:rsidR="00835893" w:rsidTr="00D16B32">
        <w:tc>
          <w:tcPr>
            <w:tcW w:w="4531" w:type="dxa"/>
          </w:tcPr>
          <w:p w:rsidR="00835893" w:rsidRDefault="00835893" w:rsidP="00D16B32">
            <w:r>
              <w:t>Waar moet hij zich in verbeteren o.b.v. full-stack?</w:t>
            </w:r>
          </w:p>
        </w:tc>
        <w:tc>
          <w:tcPr>
            <w:tcW w:w="4531" w:type="dxa"/>
          </w:tcPr>
          <w:p w:rsidR="00835893" w:rsidRDefault="00835893" w:rsidP="00835893">
            <w:r>
              <w:t>Robert kan zich nog wat verbeteren op het punt van wat de klant nou echt wilt. Soms vervaagt dit wat bij hem gedurende het project waardoor er verkeerde interpretaties gemaakt kunnen worden.</w:t>
            </w:r>
          </w:p>
        </w:tc>
      </w:tr>
    </w:tbl>
    <w:p w:rsidR="00835893" w:rsidRDefault="00835893" w:rsidP="00835893">
      <w:pPr>
        <w:pStyle w:val="Kop2"/>
      </w:pPr>
      <w:r w:rsidRPr="008E1641">
        <w:br w:type="page"/>
      </w:r>
      <w:bookmarkStart w:id="40" w:name="_Toc434572979"/>
      <w:r>
        <w:lastRenderedPageBreak/>
        <w:t>Steven Schenk</w:t>
      </w:r>
      <w:bookmarkEnd w:id="40"/>
    </w:p>
    <w:tbl>
      <w:tblPr>
        <w:tblStyle w:val="Tabelraster"/>
        <w:tblW w:w="0" w:type="auto"/>
        <w:tblLook w:val="04A0" w:firstRow="1" w:lastRow="0" w:firstColumn="1" w:lastColumn="0" w:noHBand="0" w:noVBand="1"/>
      </w:tblPr>
      <w:tblGrid>
        <w:gridCol w:w="4421"/>
        <w:gridCol w:w="4392"/>
      </w:tblGrid>
      <w:tr w:rsidR="00835893" w:rsidTr="00D16B32">
        <w:tc>
          <w:tcPr>
            <w:tcW w:w="4531" w:type="dxa"/>
            <w:shd w:val="clear" w:color="auto" w:fill="BDF6FF" w:themeFill="accent1" w:themeFillTint="33"/>
          </w:tcPr>
          <w:p w:rsidR="00835893" w:rsidRPr="00E029CC" w:rsidRDefault="00835893" w:rsidP="00D16B32">
            <w:pPr>
              <w:rPr>
                <w:b/>
              </w:rPr>
            </w:pPr>
            <w:r w:rsidRPr="00E029CC">
              <w:rPr>
                <w:b/>
              </w:rPr>
              <w:t>Naam</w:t>
            </w:r>
          </w:p>
        </w:tc>
        <w:tc>
          <w:tcPr>
            <w:tcW w:w="4531" w:type="dxa"/>
            <w:shd w:val="clear" w:color="auto" w:fill="BDF6FF" w:themeFill="accent1" w:themeFillTint="33"/>
          </w:tcPr>
          <w:p w:rsidR="00835893" w:rsidRDefault="00835893" w:rsidP="00D16B32">
            <w:r>
              <w:t>Steven Schenk</w:t>
            </w:r>
          </w:p>
        </w:tc>
      </w:tr>
      <w:tr w:rsidR="00835893" w:rsidTr="00D16B32">
        <w:tc>
          <w:tcPr>
            <w:tcW w:w="4531" w:type="dxa"/>
            <w:shd w:val="clear" w:color="auto" w:fill="BDF6FF" w:themeFill="accent1" w:themeFillTint="33"/>
          </w:tcPr>
          <w:p w:rsidR="00835893" w:rsidRPr="00E029CC" w:rsidRDefault="00835893" w:rsidP="00D16B32">
            <w:pPr>
              <w:rPr>
                <w:b/>
              </w:rPr>
            </w:pPr>
            <w:r w:rsidRPr="00E029CC">
              <w:rPr>
                <w:b/>
              </w:rPr>
              <w:t xml:space="preserve">Beoordelaar </w:t>
            </w:r>
          </w:p>
        </w:tc>
        <w:tc>
          <w:tcPr>
            <w:tcW w:w="4531" w:type="dxa"/>
            <w:shd w:val="clear" w:color="auto" w:fill="BDF6FF" w:themeFill="accent1" w:themeFillTint="33"/>
          </w:tcPr>
          <w:p w:rsidR="00835893" w:rsidRDefault="00835893" w:rsidP="00D16B32">
            <w:r>
              <w:t>Cees-Jan Nolen</w:t>
            </w:r>
          </w:p>
        </w:tc>
      </w:tr>
      <w:tr w:rsidR="00835893" w:rsidTr="00D16B32">
        <w:tc>
          <w:tcPr>
            <w:tcW w:w="9062" w:type="dxa"/>
            <w:gridSpan w:val="2"/>
          </w:tcPr>
          <w:p w:rsidR="00835893" w:rsidRPr="00E029CC" w:rsidRDefault="00835893" w:rsidP="00D16B32">
            <w:pPr>
              <w:jc w:val="center"/>
              <w:rPr>
                <w:b/>
              </w:rPr>
            </w:pPr>
            <w:r w:rsidRPr="00E029CC">
              <w:rPr>
                <w:b/>
              </w:rPr>
              <w:t xml:space="preserve">Peer </w:t>
            </w:r>
            <w:proofErr w:type="spellStart"/>
            <w:r w:rsidRPr="00E029CC">
              <w:rPr>
                <w:b/>
              </w:rPr>
              <w:t>Assesment</w:t>
            </w:r>
            <w:proofErr w:type="spellEnd"/>
          </w:p>
        </w:tc>
      </w:tr>
      <w:tr w:rsidR="00835893" w:rsidTr="00D16B32">
        <w:tc>
          <w:tcPr>
            <w:tcW w:w="4531" w:type="dxa"/>
          </w:tcPr>
          <w:p w:rsidR="00835893" w:rsidRDefault="00835893" w:rsidP="00D16B32">
            <w:r>
              <w:t>Hoe functioneert hij?</w:t>
            </w:r>
          </w:p>
        </w:tc>
        <w:tc>
          <w:tcPr>
            <w:tcW w:w="4531" w:type="dxa"/>
          </w:tcPr>
          <w:p w:rsidR="00835893" w:rsidRDefault="00835893" w:rsidP="00835893">
            <w:r w:rsidRPr="008E7C1F">
              <w:t>Steven</w:t>
            </w:r>
            <w:r>
              <w:t xml:space="preserve"> werkt boven gemiddeld. Hij werkt goed door. Hij maakt altijd snel zijn eigen taken. Dit doet hij zo nauwkeurig mogelijk. Als hij zijn taken afheeft wilt hij zo snel mogelijk andere taken oppakken. Hij wilt dus zo veel mogelijk doen en dit werkt erg goed in het project omdat er hierdoor zeker geen vertraging oploopt. </w:t>
            </w:r>
          </w:p>
        </w:tc>
      </w:tr>
      <w:tr w:rsidR="00835893" w:rsidTr="00D16B32">
        <w:tc>
          <w:tcPr>
            <w:tcW w:w="4531" w:type="dxa"/>
          </w:tcPr>
          <w:p w:rsidR="00835893" w:rsidRDefault="00835893" w:rsidP="00D16B32">
            <w:r>
              <w:t>Kan hij zelfstandig werken binnen een software-ontwikkelingsproject?</w:t>
            </w:r>
          </w:p>
        </w:tc>
        <w:tc>
          <w:tcPr>
            <w:tcW w:w="4531" w:type="dxa"/>
          </w:tcPr>
          <w:p w:rsidR="00835893" w:rsidRDefault="00835893" w:rsidP="00835893">
            <w:r>
              <w:t xml:space="preserve">Steven werkt goed zelfstandig in het project. Hij werkt net als </w:t>
            </w:r>
            <w:proofErr w:type="spellStart"/>
            <w:r>
              <w:t>robert</w:t>
            </w:r>
            <w:proofErr w:type="spellEnd"/>
            <w:r>
              <w:t xml:space="preserve"> graag thuis aan het project.  Wel is hij bereid om taken die samen gedaan worden op school te maken. Hij maakt zijn taken van begin tot eind goed. Hij zorgt dat hij van te voren weet hoe hij zijn code wilt inrichten waarna hij begint met het schrijven ervan. Hierdoor krijgt hij mooie code als eind resultaat.</w:t>
            </w:r>
          </w:p>
        </w:tc>
      </w:tr>
      <w:tr w:rsidR="00835893" w:rsidTr="00D16B32">
        <w:tc>
          <w:tcPr>
            <w:tcW w:w="4531" w:type="dxa"/>
          </w:tcPr>
          <w:p w:rsidR="00835893" w:rsidRDefault="00835893" w:rsidP="00D16B32">
            <w:r>
              <w:t>Is hij in staat om zelfstandig nieuwe technieken op te pikken in dit project?</w:t>
            </w:r>
          </w:p>
        </w:tc>
        <w:tc>
          <w:tcPr>
            <w:tcW w:w="4531" w:type="dxa"/>
          </w:tcPr>
          <w:p w:rsidR="00835893" w:rsidRDefault="00835893" w:rsidP="00835893">
            <w:r>
              <w:t>Steven is goed in staat de nieuwe technieken die in dit project naar voren komen op te pakken. Hij weet van de nieuwe talen al veel af. Zo heeft hij op beide vlakken voldoende kennis om eventuele bugs op te lossen in de code. Hier gaat steven goed mee om. Soms is het wel zo dat hij liever iets zelf even oplost dan dat hij de anderen laat uitzoeken wat het precies was. Hier kan hij zich nog iets op verbeteren.</w:t>
            </w:r>
          </w:p>
        </w:tc>
      </w:tr>
      <w:tr w:rsidR="00835893" w:rsidTr="00D16B32">
        <w:tc>
          <w:tcPr>
            <w:tcW w:w="4531" w:type="dxa"/>
          </w:tcPr>
          <w:p w:rsidR="00835893" w:rsidRDefault="00835893" w:rsidP="00D16B32">
            <w:r>
              <w:t>Wat zijn de sterke kanten van hem o.b.v. full-stack?</w:t>
            </w:r>
          </w:p>
        </w:tc>
        <w:tc>
          <w:tcPr>
            <w:tcW w:w="4531" w:type="dxa"/>
          </w:tcPr>
          <w:p w:rsidR="00835893" w:rsidRDefault="00835893" w:rsidP="00835893">
            <w:r>
              <w:t>Steven werkt goed op het gebied van server, netwerk en het hosting gedeelte. Hij heeft veel kennis over de connecties met servers en daarnaast over de opslag van de data. Hij weet op de juiste manieren de code zo te maken dat dit goed samenwerkt met de verschillende netwerken die binnenkomen.</w:t>
            </w:r>
          </w:p>
        </w:tc>
      </w:tr>
      <w:tr w:rsidR="00835893" w:rsidTr="00D16B32">
        <w:tc>
          <w:tcPr>
            <w:tcW w:w="4531" w:type="dxa"/>
          </w:tcPr>
          <w:p w:rsidR="00835893" w:rsidRDefault="00835893" w:rsidP="00D16B32">
            <w:r>
              <w:t>Waar moet hij zich in verbeteren o.b.v. full-stack?</w:t>
            </w:r>
          </w:p>
        </w:tc>
        <w:tc>
          <w:tcPr>
            <w:tcW w:w="4531" w:type="dxa"/>
          </w:tcPr>
          <w:p w:rsidR="00835893" w:rsidRDefault="00835893" w:rsidP="00835893">
            <w:r>
              <w:t xml:space="preserve">Steven kan zich nog wat verbeteren op  het gebied van User interface. Bij dit punt blijft hij vaak achter. Hij werkt liever achter de schermen dan dat hij de code schrijft voor het gedeelte dat de gebruiker ziet. Hij zou zich hier in meer kunnen verdiepen. Door verschillende user interfaces te maken en te vragen aan andere mensen wat ze er van vinden kan hij erachter komen wat ze ervan vinden en hoe hij zich het beste hier verder in kan ontwikkelen. </w:t>
            </w:r>
          </w:p>
        </w:tc>
      </w:tr>
    </w:tbl>
    <w:p w:rsidR="00835893" w:rsidRDefault="00835893" w:rsidP="00835893">
      <w:pPr>
        <w:pStyle w:val="Kop2"/>
      </w:pPr>
    </w:p>
    <w:p w:rsidR="00835893" w:rsidRDefault="00835893">
      <w:pPr>
        <w:rPr>
          <w:rFonts w:asciiTheme="majorHAnsi" w:eastAsiaTheme="majorEastAsia" w:hAnsiTheme="majorHAnsi" w:cstheme="majorBidi"/>
          <w:color w:val="007789" w:themeColor="accent1" w:themeShade="BF"/>
          <w:sz w:val="26"/>
          <w:szCs w:val="26"/>
        </w:rPr>
      </w:pPr>
      <w:r>
        <w:br w:type="page"/>
      </w:r>
    </w:p>
    <w:p w:rsidR="00835893" w:rsidRDefault="00835893" w:rsidP="00835893">
      <w:pPr>
        <w:pStyle w:val="Kop2"/>
      </w:pPr>
      <w:bookmarkStart w:id="41" w:name="_Toc434572980"/>
      <w:r>
        <w:lastRenderedPageBreak/>
        <w:t>William de Visser</w:t>
      </w:r>
      <w:bookmarkEnd w:id="41"/>
    </w:p>
    <w:tbl>
      <w:tblPr>
        <w:tblStyle w:val="Tabelraster"/>
        <w:tblW w:w="0" w:type="auto"/>
        <w:tblLook w:val="04A0" w:firstRow="1" w:lastRow="0" w:firstColumn="1" w:lastColumn="0" w:noHBand="0" w:noVBand="1"/>
      </w:tblPr>
      <w:tblGrid>
        <w:gridCol w:w="4424"/>
        <w:gridCol w:w="4389"/>
      </w:tblGrid>
      <w:tr w:rsidR="00835893" w:rsidTr="00D16B32">
        <w:tc>
          <w:tcPr>
            <w:tcW w:w="4531" w:type="dxa"/>
            <w:shd w:val="clear" w:color="auto" w:fill="BDF6FF" w:themeFill="accent1" w:themeFillTint="33"/>
          </w:tcPr>
          <w:p w:rsidR="00835893" w:rsidRPr="00E029CC" w:rsidRDefault="00835893" w:rsidP="00D16B32">
            <w:pPr>
              <w:rPr>
                <w:b/>
              </w:rPr>
            </w:pPr>
            <w:r w:rsidRPr="00E029CC">
              <w:rPr>
                <w:b/>
              </w:rPr>
              <w:t>Naam</w:t>
            </w:r>
          </w:p>
        </w:tc>
        <w:tc>
          <w:tcPr>
            <w:tcW w:w="4531" w:type="dxa"/>
            <w:shd w:val="clear" w:color="auto" w:fill="BDF6FF" w:themeFill="accent1" w:themeFillTint="33"/>
          </w:tcPr>
          <w:p w:rsidR="00835893" w:rsidRDefault="00835893" w:rsidP="00D16B32">
            <w:r>
              <w:t>William de Visser</w:t>
            </w:r>
          </w:p>
        </w:tc>
      </w:tr>
      <w:tr w:rsidR="00835893" w:rsidTr="00D16B32">
        <w:tc>
          <w:tcPr>
            <w:tcW w:w="4531" w:type="dxa"/>
            <w:shd w:val="clear" w:color="auto" w:fill="BDF6FF" w:themeFill="accent1" w:themeFillTint="33"/>
          </w:tcPr>
          <w:p w:rsidR="00835893" w:rsidRPr="00E029CC" w:rsidRDefault="00835893" w:rsidP="00D16B32">
            <w:pPr>
              <w:rPr>
                <w:b/>
              </w:rPr>
            </w:pPr>
            <w:r w:rsidRPr="00E029CC">
              <w:rPr>
                <w:b/>
              </w:rPr>
              <w:t xml:space="preserve">Beoordelaar </w:t>
            </w:r>
          </w:p>
        </w:tc>
        <w:tc>
          <w:tcPr>
            <w:tcW w:w="4531" w:type="dxa"/>
            <w:shd w:val="clear" w:color="auto" w:fill="BDF6FF" w:themeFill="accent1" w:themeFillTint="33"/>
          </w:tcPr>
          <w:p w:rsidR="00835893" w:rsidRDefault="00835893" w:rsidP="00D16B32">
            <w:r>
              <w:t>Cees-Jan Nolen</w:t>
            </w:r>
          </w:p>
        </w:tc>
      </w:tr>
      <w:tr w:rsidR="00835893" w:rsidTr="00D16B32">
        <w:tc>
          <w:tcPr>
            <w:tcW w:w="9062" w:type="dxa"/>
            <w:gridSpan w:val="2"/>
          </w:tcPr>
          <w:p w:rsidR="00835893" w:rsidRPr="00E029CC" w:rsidRDefault="00835893" w:rsidP="00D16B32">
            <w:pPr>
              <w:jc w:val="center"/>
              <w:rPr>
                <w:b/>
              </w:rPr>
            </w:pPr>
            <w:r w:rsidRPr="00E029CC">
              <w:rPr>
                <w:b/>
              </w:rPr>
              <w:t xml:space="preserve">Peer </w:t>
            </w:r>
            <w:proofErr w:type="spellStart"/>
            <w:r w:rsidRPr="00E029CC">
              <w:rPr>
                <w:b/>
              </w:rPr>
              <w:t>Assesment</w:t>
            </w:r>
            <w:proofErr w:type="spellEnd"/>
          </w:p>
        </w:tc>
      </w:tr>
      <w:tr w:rsidR="00835893" w:rsidTr="00D16B32">
        <w:tc>
          <w:tcPr>
            <w:tcW w:w="4531" w:type="dxa"/>
          </w:tcPr>
          <w:p w:rsidR="00835893" w:rsidRDefault="00835893" w:rsidP="00D16B32">
            <w:r>
              <w:t>Hoe functioneert hij?</w:t>
            </w:r>
          </w:p>
        </w:tc>
        <w:tc>
          <w:tcPr>
            <w:tcW w:w="4531" w:type="dxa"/>
          </w:tcPr>
          <w:p w:rsidR="00835893" w:rsidRDefault="00835893" w:rsidP="00835893">
            <w:r>
              <w:t>William werkt onder gemiddeld. Hij wilt het graag doen maar heeft onvoldoende motivatie om het door te zetten. De taken die hij heeft worden niet op tijd afgeleverd. Daarnaast ontbreekt bij hem de kennis voor het ontwikkelen van de software. Dit zou hij bij kunnen spijkeren door zich meer te verdiepen in de uitleg.</w:t>
            </w:r>
          </w:p>
        </w:tc>
      </w:tr>
      <w:tr w:rsidR="00835893" w:rsidTr="00D16B32">
        <w:tc>
          <w:tcPr>
            <w:tcW w:w="4531" w:type="dxa"/>
          </w:tcPr>
          <w:p w:rsidR="00835893" w:rsidRDefault="00835893" w:rsidP="00D16B32">
            <w:r>
              <w:t>Kan hij zelfstandig werken binnen een software-ontwikkelingsproject?</w:t>
            </w:r>
          </w:p>
        </w:tc>
        <w:tc>
          <w:tcPr>
            <w:tcW w:w="4531" w:type="dxa"/>
          </w:tcPr>
          <w:p w:rsidR="00835893" w:rsidRDefault="00835893" w:rsidP="00835893">
            <w:r>
              <w:t xml:space="preserve">William werkt graag samen met anderen in het project. Hij beleeft dan dat hij houvast heeft en komt dan eerder tot resultaat. Wel werkt hij niet zeer snel door als er samen wordt gewerkt omdat zijn kennis gebied niet </w:t>
            </w:r>
            <w:proofErr w:type="spellStart"/>
            <w:r>
              <w:t>evenhoog</w:t>
            </w:r>
            <w:proofErr w:type="spellEnd"/>
            <w:r>
              <w:t xml:space="preserve"> is als de mede team / project genoten. Meer hier over in de volgende vraag. Hij zou door meer kennis van technieken zich beter kunnen maken en daardoor ook zelfstandiger code kunnen maken als hij de technieken beheerst.</w:t>
            </w:r>
          </w:p>
        </w:tc>
      </w:tr>
      <w:tr w:rsidR="00835893" w:rsidTr="00D16B32">
        <w:tc>
          <w:tcPr>
            <w:tcW w:w="4531" w:type="dxa"/>
          </w:tcPr>
          <w:p w:rsidR="00835893" w:rsidRDefault="00835893" w:rsidP="00D16B32">
            <w:r>
              <w:t>Is hij in staat om zelfstandig nieuwe technieken op te pikken in dit project?</w:t>
            </w:r>
          </w:p>
        </w:tc>
        <w:tc>
          <w:tcPr>
            <w:tcW w:w="4531" w:type="dxa"/>
          </w:tcPr>
          <w:p w:rsidR="00835893" w:rsidRDefault="00835893" w:rsidP="00835893">
            <w:r>
              <w:t>William blijft steken bij het oppakken van nieuwe technieken mede door zijn mindere motivatie komt hij niet helemaal uit zijn vel en blijft hij steken. Dit is erg jammer want hierdoor loopt hij een achterstand op bij de rest van zijn mede team / project genoten. Hij zou zich door zich meer te focussen op het project en meer zelf studie te doen beter kunnen omgaan met de nieuwe technieken en deze dan toe te passen in het project.</w:t>
            </w:r>
          </w:p>
        </w:tc>
      </w:tr>
      <w:tr w:rsidR="00835893" w:rsidTr="00D16B32">
        <w:tc>
          <w:tcPr>
            <w:tcW w:w="4531" w:type="dxa"/>
          </w:tcPr>
          <w:p w:rsidR="00835893" w:rsidRDefault="00835893" w:rsidP="00D16B32">
            <w:r>
              <w:t>Wat zijn de sterke kanten van hem o.b.v. full-stack?</w:t>
            </w:r>
          </w:p>
        </w:tc>
        <w:tc>
          <w:tcPr>
            <w:tcW w:w="4531" w:type="dxa"/>
          </w:tcPr>
          <w:p w:rsidR="00835893" w:rsidRDefault="00835893" w:rsidP="00835893">
            <w:r>
              <w:t>William is goed op het gebied van de user interface. Hij kan zich goed in leven in de klant waardoor hij goede interfaces kan maken. Dit is erg mooi omdat hij zo een goede web interface in ons project kan maken. De klant zal deze interface waarderen</w:t>
            </w:r>
          </w:p>
        </w:tc>
      </w:tr>
      <w:tr w:rsidR="00835893" w:rsidTr="00D16B32">
        <w:tc>
          <w:tcPr>
            <w:tcW w:w="4531" w:type="dxa"/>
          </w:tcPr>
          <w:p w:rsidR="00835893" w:rsidRDefault="00835893" w:rsidP="00D16B32">
            <w:r>
              <w:t>Waar moet hij zich in verbeteren o.b.v. full-stack?</w:t>
            </w:r>
          </w:p>
        </w:tc>
        <w:tc>
          <w:tcPr>
            <w:tcW w:w="4531" w:type="dxa"/>
          </w:tcPr>
          <w:p w:rsidR="00835893" w:rsidRDefault="00835893" w:rsidP="00835893">
            <w:r>
              <w:t>William kan zich nog verbeteren op het gebied van server, netwerk en hosting. Hij weet nog niet zeer veel van de connecties met verschillende netwerken waar de code mee samen werkt. Als hij zich hierin zou verdiepen dan kan hij zeker meer inbrengen in het project. Ook zal hij dan eerder de code snappen doordat hij de achter grond weet.</w:t>
            </w:r>
          </w:p>
        </w:tc>
      </w:tr>
    </w:tbl>
    <w:p w:rsidR="00835893" w:rsidRDefault="00835893" w:rsidP="00835893">
      <w:r w:rsidRPr="008E1641">
        <w:br w:type="page"/>
      </w:r>
    </w:p>
    <w:p w:rsidR="00835893" w:rsidRDefault="00835893" w:rsidP="00835893"/>
    <w:p w:rsidR="00835893" w:rsidRDefault="00835893" w:rsidP="00835893">
      <w:pPr>
        <w:pStyle w:val="Kop2"/>
      </w:pPr>
      <w:bookmarkStart w:id="42" w:name="_Toc434572981"/>
      <w:r>
        <w:t>Robin Bakker</w:t>
      </w:r>
      <w:bookmarkEnd w:id="42"/>
    </w:p>
    <w:tbl>
      <w:tblPr>
        <w:tblStyle w:val="Tabelraster"/>
        <w:tblW w:w="0" w:type="auto"/>
        <w:tblLook w:val="04A0" w:firstRow="1" w:lastRow="0" w:firstColumn="1" w:lastColumn="0" w:noHBand="0" w:noVBand="1"/>
      </w:tblPr>
      <w:tblGrid>
        <w:gridCol w:w="4420"/>
        <w:gridCol w:w="4393"/>
      </w:tblGrid>
      <w:tr w:rsidR="00835893" w:rsidTr="00D16B32">
        <w:tc>
          <w:tcPr>
            <w:tcW w:w="4531" w:type="dxa"/>
            <w:shd w:val="clear" w:color="auto" w:fill="BDF6FF" w:themeFill="accent1" w:themeFillTint="33"/>
          </w:tcPr>
          <w:p w:rsidR="00835893" w:rsidRPr="00E029CC" w:rsidRDefault="00835893" w:rsidP="00D16B32">
            <w:pPr>
              <w:rPr>
                <w:b/>
              </w:rPr>
            </w:pPr>
            <w:r w:rsidRPr="00E029CC">
              <w:rPr>
                <w:b/>
              </w:rPr>
              <w:t>Naam</w:t>
            </w:r>
          </w:p>
        </w:tc>
        <w:tc>
          <w:tcPr>
            <w:tcW w:w="4531" w:type="dxa"/>
            <w:shd w:val="clear" w:color="auto" w:fill="BDF6FF" w:themeFill="accent1" w:themeFillTint="33"/>
          </w:tcPr>
          <w:p w:rsidR="00835893" w:rsidRDefault="00835893" w:rsidP="00D16B32">
            <w:r>
              <w:t>Robin Bakker</w:t>
            </w:r>
          </w:p>
        </w:tc>
      </w:tr>
      <w:tr w:rsidR="00835893" w:rsidTr="00D16B32">
        <w:tc>
          <w:tcPr>
            <w:tcW w:w="4531" w:type="dxa"/>
            <w:shd w:val="clear" w:color="auto" w:fill="BDF6FF" w:themeFill="accent1" w:themeFillTint="33"/>
          </w:tcPr>
          <w:p w:rsidR="00835893" w:rsidRPr="00E029CC" w:rsidRDefault="00835893" w:rsidP="00D16B32">
            <w:pPr>
              <w:rPr>
                <w:b/>
              </w:rPr>
            </w:pPr>
            <w:r w:rsidRPr="00E029CC">
              <w:rPr>
                <w:b/>
              </w:rPr>
              <w:t xml:space="preserve">Beoordelaar </w:t>
            </w:r>
          </w:p>
        </w:tc>
        <w:tc>
          <w:tcPr>
            <w:tcW w:w="4531" w:type="dxa"/>
            <w:shd w:val="clear" w:color="auto" w:fill="BDF6FF" w:themeFill="accent1" w:themeFillTint="33"/>
          </w:tcPr>
          <w:p w:rsidR="00835893" w:rsidRDefault="00835893" w:rsidP="00D16B32">
            <w:r>
              <w:t>Cees-Jan Nolen</w:t>
            </w:r>
          </w:p>
        </w:tc>
      </w:tr>
      <w:tr w:rsidR="00835893" w:rsidTr="00D16B32">
        <w:tc>
          <w:tcPr>
            <w:tcW w:w="9062" w:type="dxa"/>
            <w:gridSpan w:val="2"/>
          </w:tcPr>
          <w:p w:rsidR="00835893" w:rsidRPr="00E029CC" w:rsidRDefault="00835893" w:rsidP="00D16B32">
            <w:pPr>
              <w:jc w:val="center"/>
              <w:rPr>
                <w:b/>
              </w:rPr>
            </w:pPr>
            <w:r w:rsidRPr="00E029CC">
              <w:rPr>
                <w:b/>
              </w:rPr>
              <w:t xml:space="preserve">Peer </w:t>
            </w:r>
            <w:proofErr w:type="spellStart"/>
            <w:r w:rsidRPr="00E029CC">
              <w:rPr>
                <w:b/>
              </w:rPr>
              <w:t>Assesment</w:t>
            </w:r>
            <w:proofErr w:type="spellEnd"/>
          </w:p>
        </w:tc>
      </w:tr>
      <w:tr w:rsidR="00835893" w:rsidTr="00D16B32">
        <w:tc>
          <w:tcPr>
            <w:tcW w:w="4531" w:type="dxa"/>
          </w:tcPr>
          <w:p w:rsidR="00835893" w:rsidRDefault="00835893" w:rsidP="00D16B32">
            <w:r>
              <w:t>Hoe functioneert hij?</w:t>
            </w:r>
          </w:p>
        </w:tc>
        <w:tc>
          <w:tcPr>
            <w:tcW w:w="4531" w:type="dxa"/>
          </w:tcPr>
          <w:p w:rsidR="00835893" w:rsidRDefault="00835893" w:rsidP="00835893">
            <w:r>
              <w:t>Robin werkt onder gemiddeld. Hij levert zijn taken te laat in. Dit doordat hij onvoldoende kennis heeft over het werk wat hij moet doen. En daarnaast ontbreek de motivatie om hard door te gaan zodat het gewenste resultaat kan worden behaald.</w:t>
            </w:r>
          </w:p>
        </w:tc>
      </w:tr>
      <w:tr w:rsidR="00835893" w:rsidTr="00D16B32">
        <w:tc>
          <w:tcPr>
            <w:tcW w:w="4531" w:type="dxa"/>
          </w:tcPr>
          <w:p w:rsidR="00835893" w:rsidRDefault="00835893" w:rsidP="00D16B32">
            <w:r>
              <w:t>Kan hij zelfstandig werken binnen een software-ontwikkelingsproject?</w:t>
            </w:r>
          </w:p>
        </w:tc>
        <w:tc>
          <w:tcPr>
            <w:tcW w:w="4531" w:type="dxa"/>
          </w:tcPr>
          <w:p w:rsidR="00835893" w:rsidRDefault="00835893" w:rsidP="00835893">
            <w:r>
              <w:t xml:space="preserve">Robin werkt graag samen met andere team / project genoten. Doordat hij niet zeer veel weet van de code wilt hij graag een houvast zodat hij langzaam meer zelf vertrouwens krijgt. Hij zou zich hierop kunnen verbeteren door zich meer in te zetten op zelfstudie. En daarnaast een keer proberen het zelf te doen zodat hij zijn zelfvertrouwen overwint. </w:t>
            </w:r>
          </w:p>
        </w:tc>
      </w:tr>
      <w:tr w:rsidR="00835893" w:rsidTr="00D16B32">
        <w:tc>
          <w:tcPr>
            <w:tcW w:w="4531" w:type="dxa"/>
          </w:tcPr>
          <w:p w:rsidR="00835893" w:rsidRDefault="00835893" w:rsidP="00D16B32">
            <w:r>
              <w:t>Is hij in staat om zelfstandig nieuwe technieken op te pikken in dit project?</w:t>
            </w:r>
          </w:p>
        </w:tc>
        <w:tc>
          <w:tcPr>
            <w:tcW w:w="4531" w:type="dxa"/>
          </w:tcPr>
          <w:p w:rsidR="00835893" w:rsidRDefault="00835893" w:rsidP="00835893">
            <w:r>
              <w:t>Robin heeft soms moeite met de nieuwe technieken die worden toegepast in het project. Hij neemt niet alle informatie over de nieuwe technieken snel op waardoor hij een lichte achterstand creëert bij de rest van zijn team / project genoten. Door zich meer te focussen op de nieuwe technieken in het project zou hij meer kunnen betekenen in het project.</w:t>
            </w:r>
          </w:p>
        </w:tc>
      </w:tr>
      <w:tr w:rsidR="00835893" w:rsidTr="00D16B32">
        <w:tc>
          <w:tcPr>
            <w:tcW w:w="4531" w:type="dxa"/>
          </w:tcPr>
          <w:p w:rsidR="00835893" w:rsidRDefault="00835893" w:rsidP="00D16B32">
            <w:r>
              <w:t>Wat zijn de sterke kanten van hem o.b.v. full-stack?</w:t>
            </w:r>
          </w:p>
        </w:tc>
        <w:tc>
          <w:tcPr>
            <w:tcW w:w="4531" w:type="dxa"/>
          </w:tcPr>
          <w:p w:rsidR="00835893" w:rsidRDefault="00835893" w:rsidP="00835893">
            <w:r>
              <w:t>Robin heeft een goed beeld over userinterface. Hij werkt graag op dit gebied doordat hij zich goed kan inspelen in de klant en daardoor duidelijke interfaces oplevert. Dit is erg mooi omdat hij hier een goede koppel in is. Blijf dit zo beethouden om goed resultaat te bereiken.</w:t>
            </w:r>
          </w:p>
        </w:tc>
      </w:tr>
      <w:tr w:rsidR="00835893" w:rsidTr="00D16B32">
        <w:tc>
          <w:tcPr>
            <w:tcW w:w="4531" w:type="dxa"/>
          </w:tcPr>
          <w:p w:rsidR="00835893" w:rsidRDefault="00835893" w:rsidP="00D16B32">
            <w:r>
              <w:t>Waar moet hij zich in verbeteren o.b.v. full-stack?</w:t>
            </w:r>
          </w:p>
        </w:tc>
        <w:tc>
          <w:tcPr>
            <w:tcW w:w="4531" w:type="dxa"/>
          </w:tcPr>
          <w:p w:rsidR="00835893" w:rsidRDefault="00835893" w:rsidP="00835893">
            <w:r>
              <w:t xml:space="preserve">Robin kan zich nog verbeteren op het gebied van API </w:t>
            </w:r>
            <w:proofErr w:type="spellStart"/>
            <w:r>
              <w:t>layer</w:t>
            </w:r>
            <w:proofErr w:type="spellEnd"/>
            <w:r>
              <w:t>. Nu blijkt soms dat hij de connecties tussen de verschillende stukken code niet helemaal snapt. Door zich hier op te focussen komt hij hier meer over te weten en kan hij dit goed toepassen in het project.</w:t>
            </w:r>
          </w:p>
        </w:tc>
      </w:tr>
    </w:tbl>
    <w:p w:rsidR="00835893" w:rsidRDefault="00835893" w:rsidP="00835893">
      <w:r w:rsidRPr="008E1641">
        <w:br w:type="page"/>
      </w:r>
    </w:p>
    <w:p w:rsidR="00835893" w:rsidRDefault="00835893" w:rsidP="00835893"/>
    <w:p w:rsidR="00835893" w:rsidRDefault="00835893" w:rsidP="00835893">
      <w:pPr>
        <w:pStyle w:val="Kop2"/>
      </w:pPr>
      <w:bookmarkStart w:id="43" w:name="_Toc434572982"/>
      <w:r>
        <w:t>Cees-Jan Nolen</w:t>
      </w:r>
      <w:bookmarkEnd w:id="43"/>
    </w:p>
    <w:tbl>
      <w:tblPr>
        <w:tblStyle w:val="Tabelraster"/>
        <w:tblW w:w="0" w:type="auto"/>
        <w:tblLook w:val="04A0" w:firstRow="1" w:lastRow="0" w:firstColumn="1" w:lastColumn="0" w:noHBand="0" w:noVBand="1"/>
      </w:tblPr>
      <w:tblGrid>
        <w:gridCol w:w="4421"/>
        <w:gridCol w:w="4392"/>
      </w:tblGrid>
      <w:tr w:rsidR="00835893" w:rsidTr="00D16B32">
        <w:tc>
          <w:tcPr>
            <w:tcW w:w="4531" w:type="dxa"/>
            <w:shd w:val="clear" w:color="auto" w:fill="BDF6FF" w:themeFill="accent1" w:themeFillTint="33"/>
          </w:tcPr>
          <w:p w:rsidR="00835893" w:rsidRPr="00E029CC" w:rsidRDefault="00835893" w:rsidP="00D16B32">
            <w:pPr>
              <w:rPr>
                <w:b/>
              </w:rPr>
            </w:pPr>
            <w:r w:rsidRPr="00E029CC">
              <w:rPr>
                <w:b/>
              </w:rPr>
              <w:t>Naam</w:t>
            </w:r>
          </w:p>
        </w:tc>
        <w:tc>
          <w:tcPr>
            <w:tcW w:w="4531" w:type="dxa"/>
            <w:shd w:val="clear" w:color="auto" w:fill="BDF6FF" w:themeFill="accent1" w:themeFillTint="33"/>
          </w:tcPr>
          <w:p w:rsidR="00835893" w:rsidRDefault="00835893" w:rsidP="00D16B32">
            <w:r>
              <w:t>Cees-Jan Nolen</w:t>
            </w:r>
          </w:p>
        </w:tc>
      </w:tr>
      <w:tr w:rsidR="00835893" w:rsidTr="00D16B32">
        <w:tc>
          <w:tcPr>
            <w:tcW w:w="4531" w:type="dxa"/>
            <w:shd w:val="clear" w:color="auto" w:fill="BDF6FF" w:themeFill="accent1" w:themeFillTint="33"/>
          </w:tcPr>
          <w:p w:rsidR="00835893" w:rsidRPr="00E029CC" w:rsidRDefault="00835893" w:rsidP="00D16B32">
            <w:pPr>
              <w:rPr>
                <w:b/>
              </w:rPr>
            </w:pPr>
            <w:r w:rsidRPr="00E029CC">
              <w:rPr>
                <w:b/>
              </w:rPr>
              <w:t xml:space="preserve">Beoordelaar </w:t>
            </w:r>
          </w:p>
        </w:tc>
        <w:tc>
          <w:tcPr>
            <w:tcW w:w="4531" w:type="dxa"/>
            <w:shd w:val="clear" w:color="auto" w:fill="BDF6FF" w:themeFill="accent1" w:themeFillTint="33"/>
          </w:tcPr>
          <w:p w:rsidR="00835893" w:rsidRDefault="00835893" w:rsidP="00D16B32">
            <w:r>
              <w:t>Cees-Jan Nolen</w:t>
            </w:r>
          </w:p>
        </w:tc>
      </w:tr>
      <w:tr w:rsidR="00835893" w:rsidTr="00D16B32">
        <w:tc>
          <w:tcPr>
            <w:tcW w:w="9062" w:type="dxa"/>
            <w:gridSpan w:val="2"/>
          </w:tcPr>
          <w:p w:rsidR="00835893" w:rsidRPr="00E029CC" w:rsidRDefault="00835893" w:rsidP="00D16B32">
            <w:pPr>
              <w:jc w:val="center"/>
              <w:rPr>
                <w:b/>
              </w:rPr>
            </w:pPr>
            <w:r w:rsidRPr="00E029CC">
              <w:rPr>
                <w:b/>
              </w:rPr>
              <w:t xml:space="preserve">Peer </w:t>
            </w:r>
            <w:proofErr w:type="spellStart"/>
            <w:r w:rsidRPr="00E029CC">
              <w:rPr>
                <w:b/>
              </w:rPr>
              <w:t>Assesment</w:t>
            </w:r>
            <w:proofErr w:type="spellEnd"/>
          </w:p>
        </w:tc>
      </w:tr>
      <w:tr w:rsidR="00835893" w:rsidTr="00D16B32">
        <w:tc>
          <w:tcPr>
            <w:tcW w:w="4531" w:type="dxa"/>
          </w:tcPr>
          <w:p w:rsidR="00835893" w:rsidRDefault="00835893" w:rsidP="00D16B32">
            <w:r>
              <w:t>Hoe functioneert hij?</w:t>
            </w:r>
          </w:p>
        </w:tc>
        <w:tc>
          <w:tcPr>
            <w:tcW w:w="4531" w:type="dxa"/>
          </w:tcPr>
          <w:p w:rsidR="00835893" w:rsidRDefault="00835893" w:rsidP="00835893">
            <w:r>
              <w:t xml:space="preserve">Ik geef mijzelf gemiddeld. Dit omdat ik op het begin met documentatie minder heb verricht. Dit omdat documentatie nou niet echt mijn ding is. Nu het echte programmeren is begonnen begin ik zelf weer op te bloeien. Vandaar het gemiddelde. </w:t>
            </w:r>
          </w:p>
        </w:tc>
      </w:tr>
      <w:tr w:rsidR="00835893" w:rsidTr="00D16B32">
        <w:tc>
          <w:tcPr>
            <w:tcW w:w="4531" w:type="dxa"/>
          </w:tcPr>
          <w:p w:rsidR="00835893" w:rsidRDefault="00835893" w:rsidP="00D16B32">
            <w:r>
              <w:t>Kan hij zelfstandig werken binnen een software-ontwikkelingsproject?</w:t>
            </w:r>
          </w:p>
        </w:tc>
        <w:tc>
          <w:tcPr>
            <w:tcW w:w="4531" w:type="dxa"/>
          </w:tcPr>
          <w:p w:rsidR="00835893" w:rsidRDefault="00835893" w:rsidP="00835893">
            <w:r>
              <w:t xml:space="preserve">Ik werk zowel zelfstandig als alleen. Voor beide lever ik goede kwaliteit code op. Ik begin voor me zelf eerst altijd met het uitdenken hoe ik de software het beste kan maken. Daarna focus ik me op de echte code. Voor het uitwerken gebruik ik vaak eerst mijn </w:t>
            </w:r>
            <w:proofErr w:type="spellStart"/>
            <w:r>
              <w:t>white-board</w:t>
            </w:r>
            <w:proofErr w:type="spellEnd"/>
            <w:r>
              <w:t xml:space="preserve">. </w:t>
            </w:r>
          </w:p>
        </w:tc>
      </w:tr>
      <w:tr w:rsidR="00835893" w:rsidTr="00D16B32">
        <w:tc>
          <w:tcPr>
            <w:tcW w:w="4531" w:type="dxa"/>
          </w:tcPr>
          <w:p w:rsidR="00835893" w:rsidRDefault="00835893" w:rsidP="00D16B32">
            <w:r>
              <w:t>Is hij in staat om zelfstandig nieuwe technieken op te pikken in dit project?</w:t>
            </w:r>
          </w:p>
        </w:tc>
        <w:tc>
          <w:tcPr>
            <w:tcW w:w="4531" w:type="dxa"/>
          </w:tcPr>
          <w:p w:rsidR="00835893" w:rsidRDefault="00835893" w:rsidP="00835893">
            <w:r>
              <w:t xml:space="preserve">Ik neem de nieuwe technieken in het project vlot op. Aan het begin was het wennen omdat ik niet vol </w:t>
            </w:r>
            <w:proofErr w:type="spellStart"/>
            <w:r>
              <w:t>vetrouwde</w:t>
            </w:r>
            <w:proofErr w:type="spellEnd"/>
            <w:r>
              <w:t xml:space="preserve"> dat het goed ging komen met de nieuwe project programmeer talen. Nu is dit echter weg omdat ik duidelijk merk en zie dat dit voor ons geen enkel probleem is en ik me hier makkelijk doorheen sla. </w:t>
            </w:r>
          </w:p>
        </w:tc>
      </w:tr>
      <w:tr w:rsidR="00835893" w:rsidTr="00D16B32">
        <w:tc>
          <w:tcPr>
            <w:tcW w:w="4531" w:type="dxa"/>
          </w:tcPr>
          <w:p w:rsidR="00835893" w:rsidRDefault="00835893" w:rsidP="00D16B32">
            <w:r>
              <w:t>Wat zijn de sterke kanten van hem o.b.v. full-stack?</w:t>
            </w:r>
          </w:p>
        </w:tc>
        <w:tc>
          <w:tcPr>
            <w:tcW w:w="4531" w:type="dxa"/>
          </w:tcPr>
          <w:p w:rsidR="00835893" w:rsidRDefault="00835893" w:rsidP="00835893">
            <w:r>
              <w:t xml:space="preserve">Ik heb zelf een goed beeld van de API </w:t>
            </w:r>
            <w:proofErr w:type="spellStart"/>
            <w:r>
              <w:t>layer</w:t>
            </w:r>
            <w:proofErr w:type="spellEnd"/>
            <w:r>
              <w:t>. Ik snap hoe de verschillende code met elkaar samen werkt. Hierdoor kan ik goed inleven in code van andere mede project / team genoten. Dit is erg prettig omdat ik daarnaast ook de anderen kan helpen.</w:t>
            </w:r>
          </w:p>
        </w:tc>
      </w:tr>
      <w:tr w:rsidR="00835893" w:rsidTr="00D16B32">
        <w:tc>
          <w:tcPr>
            <w:tcW w:w="4531" w:type="dxa"/>
          </w:tcPr>
          <w:p w:rsidR="00835893" w:rsidRDefault="00835893" w:rsidP="00D16B32">
            <w:r>
              <w:t>Waar moet hij zich in verbeteren o.b.v. full-stack?</w:t>
            </w:r>
          </w:p>
        </w:tc>
        <w:tc>
          <w:tcPr>
            <w:tcW w:w="4531" w:type="dxa"/>
          </w:tcPr>
          <w:p w:rsidR="00835893" w:rsidRDefault="00835893" w:rsidP="00835893">
            <w:r>
              <w:t xml:space="preserve">Ik kan mezelf verbeteren op het gebied van user interface. Ik blijf vaak steken op de </w:t>
            </w:r>
            <w:proofErr w:type="spellStart"/>
            <w:r>
              <w:t>layout</w:t>
            </w:r>
            <w:proofErr w:type="spellEnd"/>
            <w:r>
              <w:t xml:space="preserve"> en vormgeving bij de user interface. Hierdoor komt de userinterface er altijd kaal uit te zien. En enkel functionaliteit. Graag zou ik me hierop verbeteren zodat ik beter wordt op dit gebied. </w:t>
            </w:r>
          </w:p>
        </w:tc>
      </w:tr>
    </w:tbl>
    <w:p w:rsidR="00835893" w:rsidRPr="008E7C1F" w:rsidRDefault="00835893" w:rsidP="00835893"/>
    <w:p w:rsidR="00835893" w:rsidRDefault="00835893" w:rsidP="00835893">
      <w:pPr>
        <w:pStyle w:val="Kop1"/>
      </w:pPr>
      <w:r>
        <w:br w:type="page"/>
      </w:r>
    </w:p>
    <w:p w:rsidR="00FD0AD7" w:rsidRDefault="00835893" w:rsidP="004D4C0F">
      <w:pPr>
        <w:pStyle w:val="Kop1"/>
      </w:pPr>
      <w:bookmarkStart w:id="44" w:name="_Toc434572983"/>
      <w:proofErr w:type="spellStart"/>
      <w:r>
        <w:lastRenderedPageBreak/>
        <w:t>Peerassesment</w:t>
      </w:r>
      <w:proofErr w:type="spellEnd"/>
      <w:r>
        <w:t xml:space="preserve"> </w:t>
      </w:r>
      <w:r w:rsidR="006D7D62">
        <w:t>William de Visser</w:t>
      </w:r>
      <w:bookmarkEnd w:id="44"/>
    </w:p>
    <w:p w:rsidR="004D4C0F" w:rsidRDefault="004D4C0F" w:rsidP="004D4C0F">
      <w:pPr>
        <w:pStyle w:val="Kop2"/>
      </w:pPr>
      <w:bookmarkStart w:id="45" w:name="_Toc434572984"/>
      <w:r>
        <w:t>Robert Kraaijeveld</w:t>
      </w:r>
      <w:bookmarkEnd w:id="45"/>
    </w:p>
    <w:tbl>
      <w:tblPr>
        <w:tblW w:w="0" w:type="auto"/>
        <w:tblInd w:w="240" w:type="dxa"/>
        <w:tblLayout w:type="fixed"/>
        <w:tblLook w:val="0000" w:firstRow="0" w:lastRow="0" w:firstColumn="0" w:lastColumn="0" w:noHBand="0" w:noVBand="0"/>
      </w:tblPr>
      <w:tblGrid>
        <w:gridCol w:w="4439"/>
        <w:gridCol w:w="4680"/>
      </w:tblGrid>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before="0" w:after="0" w:line="100" w:lineRule="atLeast"/>
            </w:pPr>
            <w:r>
              <w:t>Naam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before="0" w:after="0" w:line="100" w:lineRule="atLeast"/>
            </w:pPr>
            <w:r>
              <w:t>Robert Kraaijeveld</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before="0" w:after="0" w:line="100" w:lineRule="atLeast"/>
            </w:pPr>
            <w:r>
              <w:t>Beoordelaar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before="0" w:after="0" w:line="100" w:lineRule="atLeast"/>
            </w:pPr>
            <w:r>
              <w:t>William de Visser</w:t>
            </w:r>
          </w:p>
        </w:tc>
      </w:tr>
      <w:tr w:rsidR="004D4C0F" w:rsidTr="005817A4">
        <w:trPr>
          <w:trHeight w:val="20"/>
        </w:trPr>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Hoe functioneert hij?</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Robert is bijna altijd bezig voor school. En zeker sinds de laatste vergadering met Wendy geeft hij goed aan of het lukt of niet. Ook geeft hij erg duidelijk aan of hij bereikbaar is of niet. Dit gebeurt meestal via </w:t>
            </w:r>
            <w:proofErr w:type="spellStart"/>
            <w:r>
              <w:t>whatsapp</w:t>
            </w:r>
            <w:proofErr w:type="spellEnd"/>
            <w:r>
              <w:t xml:space="preserve"> of skype.</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Kan hij zelfstandig werken binnen een software-ontwikkelingsproject?</w:t>
            </w:r>
          </w:p>
          <w:p w:rsidR="004D4C0F" w:rsidRDefault="004D4C0F" w:rsidP="005817A4">
            <w:pPr>
              <w:widowControl w:val="0"/>
              <w:spacing w:before="0" w:after="0"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Robert is erg sterk in het verkrijgen van een totaal beeld van het project. Zeker in de analyse fase was dat erg duidelijk te merken. Hij wist altijd overal alles van en kon goed duidelijk maken waarom iets zo was. Of waarom we dit model beter konden gebruiken als een ander model.</w:t>
            </w:r>
          </w:p>
          <w:p w:rsidR="004D4C0F" w:rsidRDefault="004D4C0F" w:rsidP="005817A4"/>
          <w:p w:rsidR="004D4C0F" w:rsidRDefault="004D4C0F" w:rsidP="005817A4">
            <w:r>
              <w:t xml:space="preserve">Robert houdt erg van alleen/zelfstandig werken. Dit is denk ik vooral voor het leerproces. </w:t>
            </w:r>
          </w:p>
          <w:p w:rsidR="004D4C0F" w:rsidRDefault="004D4C0F" w:rsidP="005817A4"/>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Is hij in staat om zelfstandig nieuwe technieken op te pikken in dit project?</w:t>
            </w:r>
          </w:p>
          <w:p w:rsidR="004D4C0F" w:rsidRDefault="004D4C0F" w:rsidP="005817A4">
            <w:pPr>
              <w:widowControl w:val="0"/>
              <w:spacing w:line="100" w:lineRule="atLeast"/>
            </w:pPr>
          </w:p>
          <w:p w:rsidR="004D4C0F" w:rsidRDefault="004D4C0F" w:rsidP="005817A4">
            <w:pPr>
              <w:widowControl w:val="0"/>
              <w:spacing w:before="0" w:after="0"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Ook is hij erg goed in het verkennen van nieuwe technieken bij het project. Toen wij bijvoorbeeld nadachten of wij </w:t>
            </w:r>
            <w:proofErr w:type="spellStart"/>
            <w:r>
              <w:t>laravel</w:t>
            </w:r>
            <w:proofErr w:type="spellEnd"/>
            <w:r>
              <w:t xml:space="preserve"> gingen gebruiken was hij meteen bezig met het bekijken van de voordelen en de nadelen en het gebruiken van </w:t>
            </w:r>
            <w:proofErr w:type="spellStart"/>
            <w:r>
              <w:t>laravel</w:t>
            </w:r>
            <w:proofErr w:type="spellEnd"/>
            <w:r>
              <w:t xml:space="preserve">. Ook gebruikt hij binnen een taal zo veel mogelijk nieuwe technieken. </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Wat zijn de sterke kanten van hem?</w:t>
            </w:r>
          </w:p>
          <w:p w:rsidR="004D4C0F" w:rsidRDefault="004D4C0F" w:rsidP="005817A4">
            <w:pPr>
              <w:widowControl w:val="0"/>
              <w:spacing w:before="0" w:after="0"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8"/>
              </w:numPr>
              <w:suppressAutoHyphens/>
              <w:spacing w:before="0" w:after="0" w:line="276" w:lineRule="auto"/>
              <w:ind w:hanging="360"/>
            </w:pPr>
            <w:r>
              <w:t xml:space="preserve">Het maken van </w:t>
            </w:r>
            <w:proofErr w:type="spellStart"/>
            <w:r>
              <w:t>UI’s</w:t>
            </w:r>
            <w:proofErr w:type="spellEnd"/>
            <w:r>
              <w:t>.</w:t>
            </w:r>
          </w:p>
          <w:p w:rsidR="004D4C0F" w:rsidRDefault="004D4C0F" w:rsidP="004D4C0F">
            <w:pPr>
              <w:numPr>
                <w:ilvl w:val="0"/>
                <w:numId w:val="8"/>
              </w:numPr>
              <w:suppressAutoHyphens/>
              <w:spacing w:before="0" w:after="0" w:line="276" w:lineRule="auto"/>
              <w:ind w:hanging="360"/>
            </w:pPr>
            <w:r>
              <w:t>Het begrijpen van de klant.</w:t>
            </w:r>
          </w:p>
          <w:p w:rsidR="004D4C0F" w:rsidRDefault="004D4C0F" w:rsidP="004D4C0F">
            <w:pPr>
              <w:numPr>
                <w:ilvl w:val="0"/>
                <w:numId w:val="8"/>
              </w:numPr>
              <w:suppressAutoHyphens/>
              <w:spacing w:before="0" w:after="0" w:line="276" w:lineRule="auto"/>
              <w:ind w:hanging="360"/>
            </w:pPr>
            <w:r>
              <w:t>Hij begrijpt het data-modelleren.</w:t>
            </w:r>
          </w:p>
          <w:p w:rsidR="004D4C0F" w:rsidRDefault="004D4C0F" w:rsidP="004D4C0F">
            <w:pPr>
              <w:numPr>
                <w:ilvl w:val="0"/>
                <w:numId w:val="8"/>
              </w:numPr>
              <w:suppressAutoHyphens/>
              <w:spacing w:before="0" w:after="0" w:line="276" w:lineRule="auto"/>
              <w:ind w:hanging="360"/>
            </w:pPr>
            <w:r>
              <w:t>Is erg gericht op de klant en heeft die altijd in zijn achterhoofd.</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Waar moet hij zich in verbeteren?</w:t>
            </w:r>
          </w:p>
          <w:p w:rsidR="004D4C0F" w:rsidRDefault="004D4C0F" w:rsidP="005817A4">
            <w:pPr>
              <w:widowControl w:val="0"/>
              <w:spacing w:before="0" w:after="0"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Met in mijn achterhoofd houdend wat een Full Stack </w:t>
            </w:r>
            <w:proofErr w:type="spellStart"/>
            <w:r>
              <w:t>developer</w:t>
            </w:r>
            <w:proofErr w:type="spellEnd"/>
            <w:r>
              <w:t xml:space="preserve"> is volgens de aangegeven website kan Robert </w:t>
            </w:r>
            <w:proofErr w:type="spellStart"/>
            <w:r>
              <w:t>weining</w:t>
            </w:r>
            <w:proofErr w:type="spellEnd"/>
            <w:r>
              <w:t>/niks verbeteren. En moet vooral zo doorgaan!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Beoordeling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Bovengemiddeld, Robert heeft erg veel tijd in het project gestoken en heeft alleen dan ook het meeste werk verricht. Hij heeft bijna heel het SRS document in elkaar geknutseld en veel voor analyse gedaan. Ook heeft hij bijna altijd zijn werk </w:t>
            </w:r>
            <w:proofErr w:type="spellStart"/>
            <w:r>
              <w:t>optijd</w:t>
            </w:r>
            <w:proofErr w:type="spellEnd"/>
            <w:r>
              <w:t xml:space="preserve"> ingeleverd.</w:t>
            </w:r>
          </w:p>
        </w:tc>
      </w:tr>
    </w:tbl>
    <w:p w:rsidR="004D4C0F" w:rsidRDefault="004D4C0F" w:rsidP="004D4C0F">
      <w:pPr>
        <w:pStyle w:val="Kop1"/>
      </w:pPr>
      <w:bookmarkStart w:id="46" w:name="_Toc434572985"/>
      <w:r>
        <w:lastRenderedPageBreak/>
        <w:t>Steven Schenk</w:t>
      </w:r>
      <w:bookmarkEnd w:id="46"/>
    </w:p>
    <w:tbl>
      <w:tblPr>
        <w:tblW w:w="0" w:type="auto"/>
        <w:tblInd w:w="240" w:type="dxa"/>
        <w:tblLayout w:type="fixed"/>
        <w:tblLook w:val="0000" w:firstRow="0" w:lastRow="0" w:firstColumn="0" w:lastColumn="0" w:noHBand="0" w:noVBand="0"/>
      </w:tblPr>
      <w:tblGrid>
        <w:gridCol w:w="4439"/>
        <w:gridCol w:w="4680"/>
      </w:tblGrid>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Naam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Steven Schenk</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Beoordelaar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William de Visser</w:t>
            </w:r>
          </w:p>
        </w:tc>
      </w:tr>
      <w:tr w:rsidR="004D4C0F" w:rsidTr="005817A4">
        <w:trPr>
          <w:trHeight w:val="20"/>
        </w:trPr>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Hoe functioneert hij?</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Steven Schenk is een geboren peercoach. Hij staat altijd klaar om te helpen en heeft overal verstand van. Als je vraagt of hij even wilt helpen maakt hij altijd wat tijd vrij. Van hem weet je van te voren al dat hij altijd bereikbaar is. </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Kan hij zelfstandig werken binnen een software-ontwikkelingsproject?</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Zelfstandig werken is een sterk punt van Steven. Hij kan goed samenwerken en </w:t>
            </w:r>
            <w:proofErr w:type="spellStart"/>
            <w:r>
              <w:t>geod</w:t>
            </w:r>
            <w:proofErr w:type="spellEnd"/>
            <w:r>
              <w:t xml:space="preserve"> zelfstandig werken.</w:t>
            </w:r>
          </w:p>
          <w:p w:rsidR="004D4C0F" w:rsidRDefault="004D4C0F" w:rsidP="005817A4"/>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Is hij in staat om zelfstandig nieuwe technieken op te pikken in dit project?</w:t>
            </w:r>
          </w:p>
          <w:p w:rsidR="004D4C0F" w:rsidRDefault="004D4C0F" w:rsidP="005817A4">
            <w:pPr>
              <w:widowControl w:val="0"/>
              <w:spacing w:line="100" w:lineRule="atLeast"/>
            </w:pP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Steven kan goed zelfstandig technieken ontdekken en toepassen. Vaak geeft hij er ook nog even uitleg over. Hij was ook degene met het </w:t>
            </w:r>
            <w:proofErr w:type="spellStart"/>
            <w:r>
              <w:t>Laravel</w:t>
            </w:r>
            <w:proofErr w:type="spellEnd"/>
            <w:r>
              <w:t xml:space="preserve"> Framework kwam en dankzij hem gebruiken wij dat nu.  Door al dat uitleggen word al snel duidelijk dat hij er veel achtergrond kennis heeft over wat hij uitlegt en dat hij het totaal plaatje van het systeem goed in zijn hoofd heeft zitten. </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Wat zijn de sterke kanten van hem?</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8"/>
              </w:numPr>
              <w:suppressAutoHyphens/>
              <w:spacing w:before="0" w:after="0" w:line="276" w:lineRule="auto"/>
              <w:ind w:hanging="360"/>
            </w:pPr>
            <w:r>
              <w:t>Hij heeft veel verstand van servers, netwerken en de hosting environment. Hij heeft dan ook de server draaien. Als er iets fout gaat dan weet hij bijna altijd ook waarom en kan het dan gaan repareren.</w:t>
            </w:r>
          </w:p>
          <w:p w:rsidR="004D4C0F" w:rsidRDefault="004D4C0F" w:rsidP="004D4C0F">
            <w:pPr>
              <w:numPr>
                <w:ilvl w:val="0"/>
                <w:numId w:val="8"/>
              </w:numPr>
              <w:suppressAutoHyphens/>
              <w:spacing w:before="0" w:after="0" w:line="276" w:lineRule="auto"/>
              <w:ind w:hanging="360"/>
            </w:pPr>
            <w:r>
              <w:t>Ook heeft hij de ERD gemaakt. Dat vereist kennis van modellen en data-stores.</w:t>
            </w:r>
          </w:p>
          <w:p w:rsidR="004D4C0F" w:rsidRDefault="004D4C0F" w:rsidP="004D4C0F">
            <w:pPr>
              <w:numPr>
                <w:ilvl w:val="0"/>
                <w:numId w:val="8"/>
              </w:numPr>
              <w:suppressAutoHyphens/>
              <w:spacing w:before="0" w:after="0" w:line="276" w:lineRule="auto"/>
              <w:ind w:hanging="360"/>
            </w:pPr>
            <w:r>
              <w:t xml:space="preserve">Hij kan zichzelf goed in de klant verplaatsen en </w:t>
            </w:r>
            <w:proofErr w:type="spellStart"/>
            <w:r>
              <w:t>discuseerd</w:t>
            </w:r>
            <w:proofErr w:type="spellEnd"/>
            <w:r>
              <w:t xml:space="preserve"> er graag over.</w:t>
            </w:r>
          </w:p>
          <w:p w:rsidR="004D4C0F" w:rsidRDefault="004D4C0F" w:rsidP="004D4C0F">
            <w:pPr>
              <w:numPr>
                <w:ilvl w:val="0"/>
                <w:numId w:val="8"/>
              </w:numPr>
              <w:suppressAutoHyphens/>
              <w:spacing w:before="0" w:after="0" w:line="276" w:lineRule="auto"/>
              <w:ind w:hanging="360"/>
            </w:pPr>
            <w:r>
              <w:t>Ook heeft hij altijd de veiligheid van een “data-store” in het oog.</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Waar moet hij zich in verbeteren?</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Steven heeft dankzij het </w:t>
            </w:r>
            <w:proofErr w:type="spellStart"/>
            <w:r>
              <w:t>nonstop</w:t>
            </w:r>
            <w:proofErr w:type="spellEnd"/>
            <w:r>
              <w:t xml:space="preserve"> vergaren van kennis en ervaring in mijn ogen geen verbeterpunten op het gebied van Full Stack </w:t>
            </w:r>
            <w:proofErr w:type="spellStart"/>
            <w:r>
              <w:t>developing</w:t>
            </w:r>
            <w:proofErr w:type="spellEnd"/>
            <w:r>
              <w:t>. Wel moet hij opletten dat hij niet teveel met anderen bezig is.</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Beoordeling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Bovengemiddeld, aangezien hij altijd bezig is met het project en zijn werk op tijd heeft ingeleverd en anderen geholpen heeft (met name mij).</w:t>
            </w:r>
          </w:p>
        </w:tc>
      </w:tr>
    </w:tbl>
    <w:p w:rsidR="004D4C0F" w:rsidRPr="004D4C0F" w:rsidRDefault="004D4C0F" w:rsidP="004D4C0F"/>
    <w:p w:rsidR="004D4C0F" w:rsidRDefault="004D4C0F" w:rsidP="004D4C0F">
      <w:pPr>
        <w:pStyle w:val="Kop2"/>
      </w:pPr>
      <w:bookmarkStart w:id="47" w:name="_Toc434572986"/>
      <w:r>
        <w:lastRenderedPageBreak/>
        <w:t>Cees-Jan Nolen</w:t>
      </w:r>
      <w:bookmarkEnd w:id="47"/>
    </w:p>
    <w:tbl>
      <w:tblPr>
        <w:tblW w:w="0" w:type="auto"/>
        <w:tblInd w:w="240" w:type="dxa"/>
        <w:tblLayout w:type="fixed"/>
        <w:tblLook w:val="0000" w:firstRow="0" w:lastRow="0" w:firstColumn="0" w:lastColumn="0" w:noHBand="0" w:noVBand="0"/>
      </w:tblPr>
      <w:tblGrid>
        <w:gridCol w:w="4439"/>
        <w:gridCol w:w="4680"/>
      </w:tblGrid>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Naam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Cees-Jan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Beoordelaar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William de Visser</w:t>
            </w:r>
          </w:p>
        </w:tc>
      </w:tr>
      <w:tr w:rsidR="004D4C0F" w:rsidTr="005817A4">
        <w:trPr>
          <w:trHeight w:val="20"/>
        </w:trPr>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Hoe functioneert hij?</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Cees-Jan is altijd aan het programmeren. Hij probeert zoveel mogelijk te weten te komen over alles wat met code te maken heeft. Als hij iets niet begrijpt dan bijt hij zichtzelf daarin vast en soms vraagt hij aan Robert of Steven uitleg. </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Kan hij zelfstandig werken binnen een software-ontwikkelingsproject?</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Zodra hij te horen krijgt wat hij moet doen gaat hij meteen aan de slag en hoor je pas weer van hem als het klaar is. Dus ja, hij kan erg goed zelfstandig werken.</w:t>
            </w:r>
          </w:p>
          <w:p w:rsidR="004D4C0F" w:rsidRDefault="004D4C0F" w:rsidP="005817A4"/>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Is hij in staat om zelfstandig nieuwe technieken op te pikken in dit project?</w:t>
            </w:r>
          </w:p>
          <w:p w:rsidR="004D4C0F" w:rsidRDefault="004D4C0F" w:rsidP="005817A4">
            <w:pPr>
              <w:widowControl w:val="0"/>
              <w:spacing w:line="100" w:lineRule="atLeast"/>
            </w:pP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Ook Cees-Jan is een erg goede zelfstandig werker. Hij is vaak bezig nieuwe technieken te verkennen. En meestal is hij de eerste die wat werkends heeft. Hij is degene van wie je weet als hij een taak op zich neemt dat die koste wat het kost af gemaakt wordt.</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Wat zijn de sterke kanten van hem?</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8"/>
              </w:numPr>
              <w:suppressAutoHyphens/>
              <w:spacing w:before="0" w:after="0" w:line="276" w:lineRule="auto"/>
              <w:ind w:hanging="360"/>
            </w:pPr>
            <w:r>
              <w:t>Kan goed werken met interfaces.</w:t>
            </w:r>
          </w:p>
          <w:p w:rsidR="004D4C0F" w:rsidRDefault="004D4C0F" w:rsidP="004D4C0F">
            <w:pPr>
              <w:numPr>
                <w:ilvl w:val="0"/>
                <w:numId w:val="8"/>
              </w:numPr>
              <w:suppressAutoHyphens/>
              <w:spacing w:before="0" w:after="0" w:line="276" w:lineRule="auto"/>
              <w:ind w:hanging="360"/>
            </w:pPr>
            <w:proofErr w:type="spellStart"/>
            <w:r>
              <w:t>Mastery</w:t>
            </w:r>
            <w:proofErr w:type="spellEnd"/>
            <w:r>
              <w:t xml:space="preserve"> of HTML/CSS</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Waar moet hij zich in verbeteren?</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9"/>
              </w:numPr>
              <w:suppressAutoHyphens/>
              <w:spacing w:before="0" w:after="0" w:line="276" w:lineRule="auto"/>
              <w:ind w:hanging="360"/>
            </w:pPr>
            <w:r>
              <w:t>Met betrekking tot het programmeren zijn er geen verbeterpunten.</w:t>
            </w:r>
          </w:p>
          <w:p w:rsidR="004D4C0F" w:rsidRDefault="004D4C0F" w:rsidP="004D4C0F">
            <w:pPr>
              <w:numPr>
                <w:ilvl w:val="0"/>
                <w:numId w:val="9"/>
              </w:numPr>
              <w:suppressAutoHyphens/>
              <w:spacing w:before="0" w:after="0" w:line="276" w:lineRule="auto"/>
              <w:ind w:hanging="360"/>
            </w:pPr>
            <w:r>
              <w:t>Het zou goed voor hem zijn om zich eens wat meer te richten op de modellen en het analyse gedeelte. Hij richt zich in mijn oogpunt nu te veel op het programmeren(Bij opleiding informatica is dat perfect ). Het gevaar ligt daarin dat je het systeem gaat maken zoals jij het leuk vind met technieken die je leuk vind om te verkennen/gebruiken.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Beoordeling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Gemiddeld, heeft zijn werk altijd keurig voor de deadline ingeleverd.</w:t>
            </w:r>
          </w:p>
        </w:tc>
      </w:tr>
    </w:tbl>
    <w:p w:rsidR="004D4C0F" w:rsidRDefault="004D4C0F" w:rsidP="004D4C0F"/>
    <w:p w:rsidR="004D4C0F" w:rsidRDefault="004D4C0F" w:rsidP="004D4C0F"/>
    <w:p w:rsidR="004D4C0F" w:rsidRDefault="004D4C0F" w:rsidP="004D4C0F"/>
    <w:p w:rsidR="004D4C0F" w:rsidRDefault="004D4C0F" w:rsidP="004D4C0F"/>
    <w:p w:rsidR="004D4C0F" w:rsidRDefault="004D4C0F" w:rsidP="004D4C0F"/>
    <w:p w:rsidR="004D4C0F" w:rsidRDefault="004D4C0F" w:rsidP="004D4C0F">
      <w:pPr>
        <w:pStyle w:val="Kop2"/>
      </w:pPr>
      <w:bookmarkStart w:id="48" w:name="_Toc434572987"/>
      <w:r>
        <w:t>Robin Bakker</w:t>
      </w:r>
      <w:bookmarkEnd w:id="48"/>
    </w:p>
    <w:tbl>
      <w:tblPr>
        <w:tblW w:w="0" w:type="auto"/>
        <w:tblInd w:w="240" w:type="dxa"/>
        <w:tblLayout w:type="fixed"/>
        <w:tblLook w:val="0000" w:firstRow="0" w:lastRow="0" w:firstColumn="0" w:lastColumn="0" w:noHBand="0" w:noVBand="0"/>
      </w:tblPr>
      <w:tblGrid>
        <w:gridCol w:w="4439"/>
        <w:gridCol w:w="4680"/>
      </w:tblGrid>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Naam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Robin Bakker</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Beoordelaar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William de Visser</w:t>
            </w:r>
          </w:p>
        </w:tc>
      </w:tr>
      <w:tr w:rsidR="004D4C0F" w:rsidTr="005817A4">
        <w:trPr>
          <w:trHeight w:val="20"/>
        </w:trPr>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Hoe functioneert hij?</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Met Robin heb ik deze periode veel samengewerkt. Dit komt vooral omdat wij samen de website doen. Robin is net als Steven erg hulp gericht. Hij kan goede tips geven en weet hoe dat hij technieken die hij net heeft geleerd goed kan uitleggen. Ook is Robin altijd beschikbaar op </w:t>
            </w:r>
            <w:proofErr w:type="spellStart"/>
            <w:r>
              <w:t>Whatsapp</w:t>
            </w:r>
            <w:proofErr w:type="spellEnd"/>
            <w:r>
              <w:t xml:space="preserve"> of Skype en als hij dat een keer niet is laat hij dat weten. </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Kan hij zelfstandig werken binnen een software-ontwikkelingsproject?</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Ja, hij is altijd bezig met nieuwe informatie te vergaren om tot een oplossing te komen. Wel merk ik dat hij </w:t>
            </w:r>
            <w:proofErr w:type="spellStart"/>
            <w:r>
              <w:t>afentoe</w:t>
            </w:r>
            <w:proofErr w:type="spellEnd"/>
            <w:r>
              <w:t xml:space="preserve"> vragen stelt (niet aan mij) maar dat is juist goed. Hij kan zichzelf goed focussen op de requirements.</w:t>
            </w:r>
          </w:p>
          <w:p w:rsidR="004D4C0F" w:rsidRDefault="004D4C0F" w:rsidP="005817A4"/>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Is hij in staat om zelfstandig nieuwe technieken op te pikken in dit project?</w:t>
            </w:r>
          </w:p>
          <w:p w:rsidR="004D4C0F" w:rsidRDefault="004D4C0F" w:rsidP="005817A4">
            <w:pPr>
              <w:widowControl w:val="0"/>
              <w:spacing w:line="100" w:lineRule="atLeast"/>
            </w:pP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roofErr w:type="spellStart"/>
            <w:r>
              <w:t>Ookal</w:t>
            </w:r>
            <w:proofErr w:type="spellEnd"/>
            <w:r>
              <w:t xml:space="preserve"> heeft hij er soms moeite mee hij kan goed nieuwe technieken op pikken voor het project. Bij het maken van de website had hij ook al snel door hoe dat MVC in elkaar zit en wist hier ook handig gebruik van te maken. Ook hij is bijna altijd bezig met het project en de nieuwe technieken en anders is hij wel anderen aan het helpen. Hij is een zeer gemotiveerde student die goed zijn best doet.</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Wat zijn de sterke kanten van hem?</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11"/>
              </w:numPr>
              <w:suppressAutoHyphens/>
              <w:spacing w:before="0" w:after="0" w:line="276" w:lineRule="auto"/>
              <w:ind w:hanging="360"/>
            </w:pPr>
            <w:proofErr w:type="spellStart"/>
            <w:r>
              <w:t>Mastery</w:t>
            </w:r>
            <w:proofErr w:type="spellEnd"/>
            <w:r>
              <w:t xml:space="preserve"> HTML5/CSS.</w:t>
            </w:r>
          </w:p>
          <w:p w:rsidR="004D4C0F" w:rsidRDefault="004D4C0F" w:rsidP="004D4C0F">
            <w:pPr>
              <w:numPr>
                <w:ilvl w:val="0"/>
                <w:numId w:val="11"/>
              </w:numPr>
              <w:suppressAutoHyphens/>
              <w:spacing w:before="0" w:after="0" w:line="276" w:lineRule="auto"/>
              <w:ind w:hanging="360"/>
            </w:pPr>
            <w:r>
              <w:t>Is het beste van het team op de klant gericht. Hij heeft altijd in zijn achterhoofd wat de klant precies wil en wat er geleverd moet worden.</w:t>
            </w:r>
          </w:p>
          <w:p w:rsidR="004D4C0F" w:rsidRDefault="004D4C0F" w:rsidP="004D4C0F">
            <w:pPr>
              <w:numPr>
                <w:ilvl w:val="0"/>
                <w:numId w:val="11"/>
              </w:numPr>
              <w:suppressAutoHyphens/>
              <w:spacing w:before="0" w:after="0" w:line="276" w:lineRule="auto"/>
              <w:ind w:hanging="360"/>
            </w:pPr>
            <w:r>
              <w:t>Kan data moduleren.</w:t>
            </w:r>
          </w:p>
          <w:p w:rsidR="004D4C0F" w:rsidRDefault="004D4C0F" w:rsidP="004D4C0F">
            <w:pPr>
              <w:numPr>
                <w:ilvl w:val="0"/>
                <w:numId w:val="11"/>
              </w:numPr>
              <w:suppressAutoHyphens/>
              <w:spacing w:before="0" w:after="0" w:line="276" w:lineRule="auto"/>
              <w:ind w:hanging="360"/>
            </w:pPr>
            <w:r>
              <w:t>Motivatie.</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Waar moet hij zich in verbeteren?</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numPr>
                <w:ilvl w:val="0"/>
                <w:numId w:val="10"/>
              </w:numPr>
              <w:suppressAutoHyphens/>
              <w:spacing w:before="0" w:after="0" w:line="276" w:lineRule="auto"/>
              <w:ind w:hanging="360"/>
            </w:pPr>
            <w:r>
              <w:t>Meer programmeer kennis opdoen.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Beoordeling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Gemiddeld, hij heeft een erg goede motivatie, is altijd bereikbaar, heeft een positieve uitstraling.</w:t>
            </w:r>
          </w:p>
        </w:tc>
      </w:tr>
    </w:tbl>
    <w:p w:rsidR="004D4C0F" w:rsidRDefault="004D4C0F" w:rsidP="004D4C0F"/>
    <w:p w:rsidR="004D4C0F" w:rsidRDefault="004D4C0F" w:rsidP="004D4C0F">
      <w:pPr>
        <w:pStyle w:val="Kop2"/>
      </w:pPr>
    </w:p>
    <w:p w:rsidR="004D4C0F" w:rsidRDefault="004D4C0F" w:rsidP="004D4C0F">
      <w:pPr>
        <w:pStyle w:val="Kop2"/>
      </w:pPr>
      <w:bookmarkStart w:id="49" w:name="_Toc434572988"/>
      <w:r>
        <w:t>William de Visser</w:t>
      </w:r>
      <w:bookmarkEnd w:id="49"/>
    </w:p>
    <w:tbl>
      <w:tblPr>
        <w:tblW w:w="0" w:type="auto"/>
        <w:tblInd w:w="240" w:type="dxa"/>
        <w:tblLayout w:type="fixed"/>
        <w:tblLook w:val="0000" w:firstRow="0" w:lastRow="0" w:firstColumn="0" w:lastColumn="0" w:noHBand="0" w:noVBand="0"/>
      </w:tblPr>
      <w:tblGrid>
        <w:gridCol w:w="4439"/>
        <w:gridCol w:w="4680"/>
      </w:tblGrid>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Naam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William de Visser</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Beoordelaar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William de Visser</w:t>
            </w:r>
          </w:p>
        </w:tc>
      </w:tr>
      <w:tr w:rsidR="004D4C0F" w:rsidTr="005817A4">
        <w:trPr>
          <w:trHeight w:val="20"/>
        </w:trPr>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Hoe functioneer ik?</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Momenteel ben ik zeer </w:t>
            </w:r>
            <w:proofErr w:type="spellStart"/>
            <w:r>
              <w:t>gestressd</w:t>
            </w:r>
            <w:proofErr w:type="spellEnd"/>
            <w:r>
              <w:t xml:space="preserve"> en gefrustreerd bezig. Dit komt vooral omdat ik merk dat ik veel met het project bezig ben maar toch weinig doe. Dit komt vooral door een kennis achterstand op het gebied van development, meegenomen uit het eerste jaar. Ik durf over mezelf wel te zeggen dat ik goed communiceer met anderen.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Kan ik zelfstandig werken binnen een software-ontwikkelingsproject?</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 xml:space="preserve">Nee, ik merk dat ik teveel vraag en veel opzoek ben naar samen dingen doen. Dit komt denk ik met name door de achterstand. Ook ben al lange tijd onzeker over mijn studie keuze en ben hier veel mee bezig. </w:t>
            </w:r>
          </w:p>
          <w:p w:rsidR="004D4C0F" w:rsidRDefault="004D4C0F" w:rsidP="005817A4"/>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Ben ik in staat om zelfstandig nieuwe technieken op te pikken in dit project?</w:t>
            </w:r>
          </w:p>
          <w:p w:rsidR="004D4C0F" w:rsidRDefault="004D4C0F" w:rsidP="005817A4">
            <w:pPr>
              <w:widowControl w:val="0"/>
              <w:spacing w:line="100" w:lineRule="atLeast"/>
            </w:pP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r>
              <w:t>Sommige technieken wel, andere vind ik lastig. Ook vind ik het moeilijk om mezelf te motiveren voor exploratie met die nieuwe technieken. Ik merk dat ik door de stress ook snel afgeleid ben.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Wat zijn de sterke kanten van mij?</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pStyle w:val="Lijstalinea"/>
              <w:numPr>
                <w:ilvl w:val="0"/>
                <w:numId w:val="10"/>
              </w:numPr>
            </w:pPr>
            <w:r>
              <w:t>Gemotiveerd</w:t>
            </w:r>
          </w:p>
          <w:p w:rsidR="004D4C0F" w:rsidRDefault="004D4C0F" w:rsidP="005817A4">
            <w:pPr>
              <w:pStyle w:val="Lijstalinea"/>
              <w:numPr>
                <w:ilvl w:val="0"/>
                <w:numId w:val="10"/>
              </w:numPr>
            </w:pPr>
            <w:r>
              <w:t>Bijna altijd aanwezig/bereikbaar</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Waar moet ik me in verbeteren?</w:t>
            </w:r>
          </w:p>
          <w:p w:rsidR="004D4C0F" w:rsidRDefault="004D4C0F" w:rsidP="005817A4">
            <w:pPr>
              <w:widowControl w:val="0"/>
              <w:spacing w:line="100" w:lineRule="atLeast"/>
            </w:pP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4D4C0F">
            <w:pPr>
              <w:pStyle w:val="Lijstalinea"/>
              <w:numPr>
                <w:ilvl w:val="0"/>
                <w:numId w:val="10"/>
              </w:numPr>
            </w:pPr>
            <w:r>
              <w:t>Exploreren van technieken.</w:t>
            </w:r>
          </w:p>
          <w:p w:rsidR="004D4C0F" w:rsidRDefault="004D4C0F" w:rsidP="004D4C0F">
            <w:pPr>
              <w:pStyle w:val="Lijstalinea"/>
              <w:numPr>
                <w:ilvl w:val="0"/>
                <w:numId w:val="10"/>
              </w:numPr>
            </w:pPr>
            <w:proofErr w:type="spellStart"/>
            <w:r>
              <w:t>Gestructureerder</w:t>
            </w:r>
            <w:proofErr w:type="spellEnd"/>
            <w:r>
              <w:t xml:space="preserve"> werken.</w:t>
            </w:r>
          </w:p>
        </w:tc>
      </w:tr>
      <w:tr w:rsidR="004D4C0F" w:rsidTr="005817A4">
        <w:tc>
          <w:tcPr>
            <w:tcW w:w="4439"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4D4C0F" w:rsidP="005817A4">
            <w:pPr>
              <w:widowControl w:val="0"/>
              <w:spacing w:line="100" w:lineRule="atLeast"/>
            </w:pPr>
            <w:r>
              <w:t>Beoordeling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4D4C0F" w:rsidRDefault="009443F2" w:rsidP="005817A4">
            <w:proofErr w:type="spellStart"/>
            <w:r>
              <w:t>Ondergemiddeld</w:t>
            </w:r>
            <w:proofErr w:type="spellEnd"/>
            <w:r>
              <w:t>, ik heb weinig geleverd en ben denk ik meer tot last geweest. Wel moet ik zeggen dat ik echt veel met het project bezig ben.</w:t>
            </w:r>
          </w:p>
        </w:tc>
      </w:tr>
    </w:tbl>
    <w:p w:rsidR="004D4C0F" w:rsidRPr="004D4C0F" w:rsidRDefault="004D4C0F" w:rsidP="004D4C0F">
      <w:bookmarkStart w:id="50" w:name="_GoBack"/>
      <w:bookmarkEnd w:id="50"/>
    </w:p>
    <w:sectPr w:rsidR="004D4C0F" w:rsidRPr="004D4C0F" w:rsidSect="00FD0AD7">
      <w:footerReference w:type="default" r:id="rId11"/>
      <w:pgSz w:w="11907" w:h="16839" w:code="9"/>
      <w:pgMar w:top="1276" w:right="1559" w:bottom="127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8F5" w:rsidRDefault="005E78F5">
      <w:pPr>
        <w:spacing w:before="0" w:after="0" w:line="240" w:lineRule="auto"/>
      </w:pPr>
      <w:r>
        <w:separator/>
      </w:r>
    </w:p>
  </w:endnote>
  <w:endnote w:type="continuationSeparator" w:id="0">
    <w:p w:rsidR="005E78F5" w:rsidRDefault="005E78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default"/>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38" w:rsidRDefault="0066168D">
    <w:pPr>
      <w:pStyle w:val="voettekst"/>
    </w:pPr>
    <w:r>
      <w:t xml:space="preserve">Pagina </w:t>
    </w:r>
    <w:r>
      <w:fldChar w:fldCharType="begin"/>
    </w:r>
    <w:r>
      <w:instrText xml:space="preserve"> PAGE  \* Arabic  \* MERGEFORMAT </w:instrText>
    </w:r>
    <w:r>
      <w:fldChar w:fldCharType="separate"/>
    </w:r>
    <w:r w:rsidR="00F57D1F">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8F5" w:rsidRDefault="005E78F5">
      <w:pPr>
        <w:spacing w:before="0" w:after="0" w:line="240" w:lineRule="auto"/>
      </w:pPr>
      <w:r>
        <w:separator/>
      </w:r>
    </w:p>
  </w:footnote>
  <w:footnote w:type="continuationSeparator" w:id="0">
    <w:p w:rsidR="005E78F5" w:rsidRDefault="005E78F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name w:val="WWNum4"/>
    <w:lvl w:ilvl="0">
      <w:start w:val="1"/>
      <w:numFmt w:val="bullet"/>
      <w:lvlText w:val="-"/>
      <w:lvlJc w:val="left"/>
      <w:pPr>
        <w:tabs>
          <w:tab w:val="num" w:pos="0"/>
        </w:tabs>
        <w:ind w:left="720" w:firstLine="360"/>
      </w:pPr>
      <w:rPr>
        <w:rFonts w:ascii="OpenSymbol" w:hAnsi="OpenSymbol"/>
        <w:u w:val="none"/>
      </w:rPr>
    </w:lvl>
    <w:lvl w:ilvl="1">
      <w:start w:val="1"/>
      <w:numFmt w:val="bullet"/>
      <w:lvlText w:val="-"/>
      <w:lvlJc w:val="left"/>
      <w:pPr>
        <w:tabs>
          <w:tab w:val="num" w:pos="0"/>
        </w:tabs>
        <w:ind w:left="1440" w:firstLine="1080"/>
      </w:pPr>
      <w:rPr>
        <w:rFonts w:ascii="OpenSymbol" w:hAnsi="OpenSymbol"/>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OpenSymbol" w:hAnsi="OpenSymbol"/>
        <w:u w:val="none"/>
      </w:rPr>
    </w:lvl>
    <w:lvl w:ilvl="4">
      <w:start w:val="1"/>
      <w:numFmt w:val="bullet"/>
      <w:lvlText w:val="-"/>
      <w:lvlJc w:val="left"/>
      <w:pPr>
        <w:tabs>
          <w:tab w:val="num" w:pos="0"/>
        </w:tabs>
        <w:ind w:left="3600" w:firstLine="3240"/>
      </w:pPr>
      <w:rPr>
        <w:rFonts w:ascii="OpenSymbol" w:hAnsi="OpenSymbol"/>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OpenSymbol" w:hAnsi="OpenSymbol"/>
        <w:u w:val="none"/>
      </w:rPr>
    </w:lvl>
    <w:lvl w:ilvl="7">
      <w:start w:val="1"/>
      <w:numFmt w:val="bullet"/>
      <w:lvlText w:val="-"/>
      <w:lvlJc w:val="left"/>
      <w:pPr>
        <w:tabs>
          <w:tab w:val="num" w:pos="0"/>
        </w:tabs>
        <w:ind w:left="5760" w:firstLine="5400"/>
      </w:pPr>
      <w:rPr>
        <w:rFonts w:ascii="OpenSymbol" w:hAnsi="OpenSymbol"/>
        <w:u w:val="none"/>
      </w:rPr>
    </w:lvl>
    <w:lvl w:ilvl="8">
      <w:start w:val="1"/>
      <w:numFmt w:val="bullet"/>
      <w:lvlText w:val="-"/>
      <w:lvlJc w:val="left"/>
      <w:pPr>
        <w:tabs>
          <w:tab w:val="num" w:pos="0"/>
        </w:tabs>
        <w:ind w:left="6480" w:firstLine="6120"/>
      </w:pPr>
      <w:rPr>
        <w:rFonts w:ascii="OpenSymbol" w:hAnsi="OpenSymbol"/>
        <w:u w:val="none"/>
      </w:rPr>
    </w:lvl>
  </w:abstractNum>
  <w:abstractNum w:abstractNumId="3" w15:restartNumberingAfterBreak="0">
    <w:nsid w:val="00000002"/>
    <w:multiLevelType w:val="multilevel"/>
    <w:tmpl w:val="00000002"/>
    <w:name w:val="WWNum5"/>
    <w:lvl w:ilvl="0">
      <w:start w:val="1"/>
      <w:numFmt w:val="bullet"/>
      <w:lvlText w:val="-"/>
      <w:lvlJc w:val="left"/>
      <w:pPr>
        <w:tabs>
          <w:tab w:val="num" w:pos="0"/>
        </w:tabs>
        <w:ind w:left="720" w:firstLine="360"/>
      </w:pPr>
      <w:rPr>
        <w:rFonts w:ascii="OpenSymbol" w:hAnsi="OpenSymbol"/>
        <w:u w:val="none"/>
      </w:rPr>
    </w:lvl>
    <w:lvl w:ilvl="1">
      <w:start w:val="1"/>
      <w:numFmt w:val="bullet"/>
      <w:lvlText w:val="-"/>
      <w:lvlJc w:val="left"/>
      <w:pPr>
        <w:tabs>
          <w:tab w:val="num" w:pos="0"/>
        </w:tabs>
        <w:ind w:left="1440" w:firstLine="1080"/>
      </w:pPr>
      <w:rPr>
        <w:rFonts w:ascii="OpenSymbol" w:hAnsi="OpenSymbol"/>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OpenSymbol" w:hAnsi="OpenSymbol"/>
        <w:u w:val="none"/>
      </w:rPr>
    </w:lvl>
    <w:lvl w:ilvl="4">
      <w:start w:val="1"/>
      <w:numFmt w:val="bullet"/>
      <w:lvlText w:val="-"/>
      <w:lvlJc w:val="left"/>
      <w:pPr>
        <w:tabs>
          <w:tab w:val="num" w:pos="0"/>
        </w:tabs>
        <w:ind w:left="3600" w:firstLine="3240"/>
      </w:pPr>
      <w:rPr>
        <w:rFonts w:ascii="OpenSymbol" w:hAnsi="OpenSymbol"/>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OpenSymbol" w:hAnsi="OpenSymbol"/>
        <w:u w:val="none"/>
      </w:rPr>
    </w:lvl>
    <w:lvl w:ilvl="7">
      <w:start w:val="1"/>
      <w:numFmt w:val="bullet"/>
      <w:lvlText w:val="-"/>
      <w:lvlJc w:val="left"/>
      <w:pPr>
        <w:tabs>
          <w:tab w:val="num" w:pos="0"/>
        </w:tabs>
        <w:ind w:left="5760" w:firstLine="5400"/>
      </w:pPr>
      <w:rPr>
        <w:rFonts w:ascii="OpenSymbol" w:hAnsi="OpenSymbol"/>
        <w:u w:val="none"/>
      </w:rPr>
    </w:lvl>
    <w:lvl w:ilvl="8">
      <w:start w:val="1"/>
      <w:numFmt w:val="bullet"/>
      <w:lvlText w:val="-"/>
      <w:lvlJc w:val="left"/>
      <w:pPr>
        <w:tabs>
          <w:tab w:val="num" w:pos="0"/>
        </w:tabs>
        <w:ind w:left="6480" w:firstLine="6120"/>
      </w:pPr>
      <w:rPr>
        <w:rFonts w:ascii="OpenSymbol" w:hAnsi="OpenSymbol"/>
        <w:u w:val="none"/>
      </w:rPr>
    </w:lvl>
  </w:abstractNum>
  <w:abstractNum w:abstractNumId="4" w15:restartNumberingAfterBreak="0">
    <w:nsid w:val="00000003"/>
    <w:multiLevelType w:val="multilevel"/>
    <w:tmpl w:val="00000003"/>
    <w:name w:val="WWNum6"/>
    <w:lvl w:ilvl="0">
      <w:start w:val="1"/>
      <w:numFmt w:val="bullet"/>
      <w:lvlText w:val="-"/>
      <w:lvlJc w:val="left"/>
      <w:pPr>
        <w:tabs>
          <w:tab w:val="num" w:pos="0"/>
        </w:tabs>
        <w:ind w:left="720" w:firstLine="360"/>
      </w:pPr>
      <w:rPr>
        <w:rFonts w:ascii="OpenSymbol" w:hAnsi="OpenSymbol"/>
        <w:u w:val="none"/>
      </w:rPr>
    </w:lvl>
    <w:lvl w:ilvl="1">
      <w:start w:val="1"/>
      <w:numFmt w:val="bullet"/>
      <w:lvlText w:val="-"/>
      <w:lvlJc w:val="left"/>
      <w:pPr>
        <w:tabs>
          <w:tab w:val="num" w:pos="0"/>
        </w:tabs>
        <w:ind w:left="1440" w:firstLine="1080"/>
      </w:pPr>
      <w:rPr>
        <w:rFonts w:ascii="OpenSymbol" w:hAnsi="OpenSymbol"/>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OpenSymbol" w:hAnsi="OpenSymbol"/>
        <w:u w:val="none"/>
      </w:rPr>
    </w:lvl>
    <w:lvl w:ilvl="4">
      <w:start w:val="1"/>
      <w:numFmt w:val="bullet"/>
      <w:lvlText w:val="-"/>
      <w:lvlJc w:val="left"/>
      <w:pPr>
        <w:tabs>
          <w:tab w:val="num" w:pos="0"/>
        </w:tabs>
        <w:ind w:left="3600" w:firstLine="3240"/>
      </w:pPr>
      <w:rPr>
        <w:rFonts w:ascii="OpenSymbol" w:hAnsi="OpenSymbol"/>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OpenSymbol" w:hAnsi="OpenSymbol"/>
        <w:u w:val="none"/>
      </w:rPr>
    </w:lvl>
    <w:lvl w:ilvl="7">
      <w:start w:val="1"/>
      <w:numFmt w:val="bullet"/>
      <w:lvlText w:val="-"/>
      <w:lvlJc w:val="left"/>
      <w:pPr>
        <w:tabs>
          <w:tab w:val="num" w:pos="0"/>
        </w:tabs>
        <w:ind w:left="5760" w:firstLine="5400"/>
      </w:pPr>
      <w:rPr>
        <w:rFonts w:ascii="OpenSymbol" w:hAnsi="OpenSymbol"/>
        <w:u w:val="none"/>
      </w:rPr>
    </w:lvl>
    <w:lvl w:ilvl="8">
      <w:start w:val="1"/>
      <w:numFmt w:val="bullet"/>
      <w:lvlText w:val="-"/>
      <w:lvlJc w:val="left"/>
      <w:pPr>
        <w:tabs>
          <w:tab w:val="num" w:pos="0"/>
        </w:tabs>
        <w:ind w:left="6480" w:firstLine="6120"/>
      </w:pPr>
      <w:rPr>
        <w:rFonts w:ascii="OpenSymbol" w:hAnsi="OpenSymbol"/>
        <w:u w:val="none"/>
      </w:rPr>
    </w:lvl>
  </w:abstractNum>
  <w:abstractNum w:abstractNumId="5" w15:restartNumberingAfterBreak="0">
    <w:nsid w:val="00000004"/>
    <w:multiLevelType w:val="multilevel"/>
    <w:tmpl w:val="00000004"/>
    <w:name w:val="WWNum7"/>
    <w:lvl w:ilvl="0">
      <w:start w:val="1"/>
      <w:numFmt w:val="bullet"/>
      <w:lvlText w:val="-"/>
      <w:lvlJc w:val="left"/>
      <w:pPr>
        <w:tabs>
          <w:tab w:val="num" w:pos="0"/>
        </w:tabs>
        <w:ind w:left="720" w:firstLine="360"/>
      </w:pPr>
      <w:rPr>
        <w:rFonts w:ascii="OpenSymbol" w:hAnsi="OpenSymbol"/>
        <w:u w:val="none"/>
      </w:rPr>
    </w:lvl>
    <w:lvl w:ilvl="1">
      <w:start w:val="1"/>
      <w:numFmt w:val="bullet"/>
      <w:lvlText w:val="-"/>
      <w:lvlJc w:val="left"/>
      <w:pPr>
        <w:tabs>
          <w:tab w:val="num" w:pos="0"/>
        </w:tabs>
        <w:ind w:left="1440" w:firstLine="1080"/>
      </w:pPr>
      <w:rPr>
        <w:rFonts w:ascii="OpenSymbol" w:hAnsi="OpenSymbol"/>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OpenSymbol" w:hAnsi="OpenSymbol"/>
        <w:u w:val="none"/>
      </w:rPr>
    </w:lvl>
    <w:lvl w:ilvl="4">
      <w:start w:val="1"/>
      <w:numFmt w:val="bullet"/>
      <w:lvlText w:val="-"/>
      <w:lvlJc w:val="left"/>
      <w:pPr>
        <w:tabs>
          <w:tab w:val="num" w:pos="0"/>
        </w:tabs>
        <w:ind w:left="3600" w:firstLine="3240"/>
      </w:pPr>
      <w:rPr>
        <w:rFonts w:ascii="OpenSymbol" w:hAnsi="OpenSymbol"/>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OpenSymbol" w:hAnsi="OpenSymbol"/>
        <w:u w:val="none"/>
      </w:rPr>
    </w:lvl>
    <w:lvl w:ilvl="7">
      <w:start w:val="1"/>
      <w:numFmt w:val="bullet"/>
      <w:lvlText w:val="-"/>
      <w:lvlJc w:val="left"/>
      <w:pPr>
        <w:tabs>
          <w:tab w:val="num" w:pos="0"/>
        </w:tabs>
        <w:ind w:left="5760" w:firstLine="5400"/>
      </w:pPr>
      <w:rPr>
        <w:rFonts w:ascii="OpenSymbol" w:hAnsi="OpenSymbol"/>
        <w:u w:val="none"/>
      </w:rPr>
    </w:lvl>
    <w:lvl w:ilvl="8">
      <w:start w:val="1"/>
      <w:numFmt w:val="bullet"/>
      <w:lvlText w:val="-"/>
      <w:lvlJc w:val="left"/>
      <w:pPr>
        <w:tabs>
          <w:tab w:val="num" w:pos="0"/>
        </w:tabs>
        <w:ind w:left="6480" w:firstLine="6120"/>
      </w:pPr>
      <w:rPr>
        <w:rFonts w:ascii="OpenSymbol" w:hAnsi="OpenSymbol"/>
        <w:u w:val="none"/>
      </w:rPr>
    </w:lvl>
  </w:abstractNum>
  <w:abstractNum w:abstractNumId="6" w15:restartNumberingAfterBreak="0">
    <w:nsid w:val="70AD7AF9"/>
    <w:multiLevelType w:val="hybridMultilevel"/>
    <w:tmpl w:val="72D61A8E"/>
    <w:lvl w:ilvl="0" w:tplc="B6124D1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3"/>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434"/>
    <w:rsid w:val="00044FE4"/>
    <w:rsid w:val="000D0CA4"/>
    <w:rsid w:val="00136038"/>
    <w:rsid w:val="003866E5"/>
    <w:rsid w:val="003D7FC7"/>
    <w:rsid w:val="003F4975"/>
    <w:rsid w:val="00475D04"/>
    <w:rsid w:val="004B2FBD"/>
    <w:rsid w:val="004D4C0F"/>
    <w:rsid w:val="00596C8F"/>
    <w:rsid w:val="005E78F5"/>
    <w:rsid w:val="00632E91"/>
    <w:rsid w:val="00647AC5"/>
    <w:rsid w:val="0066168D"/>
    <w:rsid w:val="006D7D62"/>
    <w:rsid w:val="006E5CE5"/>
    <w:rsid w:val="006F2D32"/>
    <w:rsid w:val="007711E0"/>
    <w:rsid w:val="00775D1E"/>
    <w:rsid w:val="007802F5"/>
    <w:rsid w:val="007E2FB3"/>
    <w:rsid w:val="008173A6"/>
    <w:rsid w:val="00831777"/>
    <w:rsid w:val="00835893"/>
    <w:rsid w:val="00877304"/>
    <w:rsid w:val="00882B5A"/>
    <w:rsid w:val="009443F2"/>
    <w:rsid w:val="0099216F"/>
    <w:rsid w:val="00996662"/>
    <w:rsid w:val="00A4618B"/>
    <w:rsid w:val="00A604A8"/>
    <w:rsid w:val="00A67C4E"/>
    <w:rsid w:val="00AF74CD"/>
    <w:rsid w:val="00BA113B"/>
    <w:rsid w:val="00C00E1B"/>
    <w:rsid w:val="00C04B26"/>
    <w:rsid w:val="00C47630"/>
    <w:rsid w:val="00C66725"/>
    <w:rsid w:val="00CB2595"/>
    <w:rsid w:val="00DE3697"/>
    <w:rsid w:val="00DF5F08"/>
    <w:rsid w:val="00E60434"/>
    <w:rsid w:val="00F57D1F"/>
    <w:rsid w:val="00F66735"/>
    <w:rsid w:val="00FD0A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25A2E92-C720-47A2-B8F2-53F6E952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rsid w:val="00E60434"/>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Kop2">
    <w:name w:val="heading 2"/>
    <w:basedOn w:val="Standaard"/>
    <w:next w:val="Standaard"/>
    <w:link w:val="Kop2Char"/>
    <w:unhideWhenUsed/>
    <w:qFormat/>
    <w:rsid w:val="00A67C4E"/>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00A0B8"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EB8803"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Kop1Char">
    <w:name w:val="Kop 1 Char"/>
    <w:basedOn w:val="Standaardalinea-lettertype"/>
    <w:link w:val="Kop1"/>
    <w:rsid w:val="00E60434"/>
    <w:rPr>
      <w:rFonts w:asciiTheme="majorHAnsi" w:eastAsiaTheme="majorEastAsia" w:hAnsiTheme="majorHAnsi" w:cstheme="majorBidi"/>
      <w:color w:val="007789" w:themeColor="accent1" w:themeShade="BF"/>
      <w:sz w:val="32"/>
      <w:szCs w:val="32"/>
    </w:rPr>
  </w:style>
  <w:style w:type="paragraph" w:styleId="Lijstalinea">
    <w:name w:val="List Paragraph"/>
    <w:basedOn w:val="Standaard"/>
    <w:uiPriority w:val="34"/>
    <w:semiHidden/>
    <w:qFormat/>
    <w:rsid w:val="00E60434"/>
    <w:pPr>
      <w:ind w:left="720"/>
      <w:contextualSpacing/>
    </w:pPr>
  </w:style>
  <w:style w:type="character" w:customStyle="1" w:styleId="Kop2Char">
    <w:name w:val="Kop 2 Char"/>
    <w:basedOn w:val="Standaardalinea-lettertype"/>
    <w:link w:val="Kop2"/>
    <w:rsid w:val="00A67C4E"/>
    <w:rPr>
      <w:rFonts w:asciiTheme="majorHAnsi" w:eastAsiaTheme="majorEastAsia" w:hAnsiTheme="majorHAnsi" w:cstheme="majorBidi"/>
      <w:color w:val="007789" w:themeColor="accent1" w:themeShade="BF"/>
      <w:sz w:val="26"/>
      <w:szCs w:val="26"/>
    </w:rPr>
  </w:style>
  <w:style w:type="paragraph" w:styleId="Geenafstand">
    <w:name w:val="No Spacing"/>
    <w:uiPriority w:val="1"/>
    <w:qFormat/>
    <w:rsid w:val="00835893"/>
    <w:pPr>
      <w:spacing w:before="0" w:after="0" w:line="240" w:lineRule="auto"/>
    </w:pPr>
    <w:rPr>
      <w:color w:val="auto"/>
      <w:sz w:val="22"/>
      <w:szCs w:val="22"/>
      <w:lang w:eastAsia="en-US"/>
    </w:rPr>
  </w:style>
  <w:style w:type="paragraph" w:styleId="Kopvaninhoudsopgave">
    <w:name w:val="TOC Heading"/>
    <w:basedOn w:val="Kop1"/>
    <w:next w:val="Standaard"/>
    <w:uiPriority w:val="39"/>
    <w:unhideWhenUsed/>
    <w:qFormat/>
    <w:rsid w:val="007711E0"/>
    <w:pPr>
      <w:spacing w:line="259" w:lineRule="auto"/>
      <w:outlineLvl w:val="9"/>
    </w:pPr>
  </w:style>
  <w:style w:type="paragraph" w:styleId="Inhopg1">
    <w:name w:val="toc 1"/>
    <w:basedOn w:val="Standaard"/>
    <w:next w:val="Standaard"/>
    <w:autoRedefine/>
    <w:uiPriority w:val="39"/>
    <w:unhideWhenUsed/>
    <w:rsid w:val="007711E0"/>
    <w:pPr>
      <w:spacing w:after="100"/>
    </w:pPr>
  </w:style>
  <w:style w:type="paragraph" w:styleId="Inhopg2">
    <w:name w:val="toc 2"/>
    <w:basedOn w:val="Standaard"/>
    <w:next w:val="Standaard"/>
    <w:autoRedefine/>
    <w:uiPriority w:val="39"/>
    <w:unhideWhenUsed/>
    <w:rsid w:val="007711E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Studentrapport%20met%20omslagf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A8D6BD85-A5A4-4719-B202-E6D9BEC6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23</TotalTime>
  <Pages>32</Pages>
  <Words>8331</Words>
  <Characters>45822</Characters>
  <Application>Microsoft Office Word</Application>
  <DocSecurity>0</DocSecurity>
  <Lines>381</Lines>
  <Paragraphs>108</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Team evaluatie</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54045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evaluatie</dc:title>
  <dc:subject>project 56</dc:subject>
  <dc:creator>Team Cooperatio</dc:creator>
  <cp:keywords>Cees-Jan Nolen, Robin Bakker, Robert Kraaijeveld, Steven Schenk, William de Visser</cp:keywords>
  <cp:lastModifiedBy>Steven Schenk</cp:lastModifiedBy>
  <cp:revision>8</cp:revision>
  <dcterms:created xsi:type="dcterms:W3CDTF">2015-11-06T10:21:00Z</dcterms:created>
  <dcterms:modified xsi:type="dcterms:W3CDTF">2015-11-06T10:50:00Z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